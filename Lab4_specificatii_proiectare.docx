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6922" w14:textId="77777777" w:rsidR="007F1014" w:rsidRPr="00A114E1" w:rsidRDefault="007F1014" w:rsidP="007F1014">
      <w:pPr>
        <w:pStyle w:val="ParagraphSpacer10"/>
        <w:rPr>
          <w:lang w:val="ro-RO"/>
        </w:rPr>
      </w:pPr>
    </w:p>
    <w:p w14:paraId="639B268D" w14:textId="7454F802" w:rsidR="007F1014" w:rsidRPr="00A114E1" w:rsidRDefault="007F1014" w:rsidP="007F1014">
      <w:pPr>
        <w:pStyle w:val="Figure"/>
        <w:rPr>
          <w:lang w:val="ro-RO"/>
        </w:rPr>
      </w:pPr>
    </w:p>
    <w:p w14:paraId="5222C9F6" w14:textId="673F9A2B" w:rsidR="007F1014" w:rsidRPr="0089646F" w:rsidRDefault="0089646F" w:rsidP="007F1014">
      <w:pPr>
        <w:pStyle w:val="CoverProjectName"/>
        <w:rPr>
          <w:sz w:val="40"/>
          <w:szCs w:val="40"/>
          <w:lang w:val="ro-RO"/>
        </w:rPr>
      </w:pPr>
      <w:proofErr w:type="spellStart"/>
      <w:r w:rsidRPr="0089646F">
        <w:rPr>
          <w:rFonts w:ascii="Times New Roman" w:hAnsi="Times New Roman"/>
          <w:sz w:val="40"/>
          <w:szCs w:val="40"/>
        </w:rPr>
        <w:t>Proiectarea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și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Implementarea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unei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Platforme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Informatice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pentru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Gestionarea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unui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89646F">
        <w:rPr>
          <w:rFonts w:ascii="Times New Roman" w:hAnsi="Times New Roman"/>
          <w:sz w:val="40"/>
          <w:szCs w:val="40"/>
        </w:rPr>
        <w:t>Magazin</w:t>
      </w:r>
      <w:proofErr w:type="spellEnd"/>
      <w:r w:rsidRPr="0089646F">
        <w:rPr>
          <w:rFonts w:ascii="Times New Roman" w:hAnsi="Times New Roman"/>
          <w:sz w:val="40"/>
          <w:szCs w:val="40"/>
        </w:rPr>
        <w:t xml:space="preserve"> de </w:t>
      </w:r>
      <w:proofErr w:type="spellStart"/>
      <w:r w:rsidRPr="0089646F">
        <w:rPr>
          <w:rFonts w:ascii="Times New Roman" w:hAnsi="Times New Roman"/>
          <w:sz w:val="40"/>
          <w:szCs w:val="40"/>
        </w:rPr>
        <w:t>Animale</w:t>
      </w:r>
      <w:proofErr w:type="spellEnd"/>
    </w:p>
    <w:p w14:paraId="1BAABAEF" w14:textId="5F773AD2" w:rsidR="007F1014" w:rsidRPr="00A114E1" w:rsidRDefault="005D03C0" w:rsidP="00BE26BF">
      <w:pPr>
        <w:pStyle w:val="Heading1"/>
        <w:numPr>
          <w:ilvl w:val="0"/>
          <w:numId w:val="18"/>
        </w:numPr>
        <w:rPr>
          <w:lang w:val="ro-RO"/>
        </w:rPr>
      </w:pPr>
      <w:bookmarkStart w:id="0" w:name="_Toc164106059"/>
      <w:r>
        <w:rPr>
          <w:lang w:val="ro-RO"/>
        </w:rPr>
        <w:t>Documentul de proiectare</w:t>
      </w:r>
      <w:bookmarkEnd w:id="0"/>
    </w:p>
    <w:p w14:paraId="7A97C427" w14:textId="2B4D1178" w:rsidR="007F1014" w:rsidRPr="00A114E1" w:rsidRDefault="007F1014" w:rsidP="009C53BC">
      <w:pPr>
        <w:pStyle w:val="BodyText"/>
        <w:rPr>
          <w:lang w:val="ro-RO"/>
        </w:rPr>
      </w:pPr>
      <w:r w:rsidRPr="00A114E1">
        <w:rPr>
          <w:lang w:val="ro-RO"/>
        </w:rPr>
        <w:br w:type="page"/>
      </w:r>
    </w:p>
    <w:sdt>
      <w:sdtPr>
        <w:id w:val="-1621454976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noProof/>
          <w:color w:val="auto"/>
          <w:sz w:val="22"/>
          <w:szCs w:val="20"/>
        </w:rPr>
      </w:sdtEndPr>
      <w:sdtContent>
        <w:p w14:paraId="1F6ACF7C" w14:textId="450F21C9" w:rsidR="0054162E" w:rsidRPr="008B0A2A" w:rsidRDefault="008B0A2A" w:rsidP="008B0A2A">
          <w:pPr>
            <w:pStyle w:val="TOCHeading"/>
            <w:jc w:val="center"/>
            <w:rPr>
              <w:color w:val="000000" w:themeColor="text1"/>
            </w:rPr>
          </w:pPr>
          <w:r w:rsidRPr="008B0A2A">
            <w:rPr>
              <w:color w:val="000000" w:themeColor="text1"/>
            </w:rPr>
            <w:t>CUPRINS</w:t>
          </w:r>
        </w:p>
        <w:p w14:paraId="27F92999" w14:textId="5BE8DCB1" w:rsidR="0054162E" w:rsidRDefault="0054162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4106059" w:history="1">
            <w:r w:rsidRPr="0026436D">
              <w:rPr>
                <w:rStyle w:val="Hyperlink"/>
                <w:noProof/>
                <w:lang w:val="ro-RO"/>
              </w:rPr>
              <w:t>Documentul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9C8A" w14:textId="71777373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60" w:history="1">
            <w:r w:rsidRPr="0026436D">
              <w:rPr>
                <w:rStyle w:val="Hyperlink"/>
                <w:noProof/>
                <w:lang w:val="ro-RO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1853" w14:textId="5190F2E8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61" w:history="1">
            <w:r w:rsidRPr="0026436D">
              <w:rPr>
                <w:rStyle w:val="Hyperlink"/>
                <w:noProof/>
                <w:lang w:val="ro-RO"/>
              </w:rPr>
              <w:t>1.1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Scopul documentului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F8D9" w14:textId="7F79D1CF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62" w:history="1">
            <w:r w:rsidRPr="0026436D">
              <w:rPr>
                <w:rStyle w:val="Hyperlink"/>
                <w:noProof/>
                <w:lang w:val="ro-RO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Prezentare generală și abordări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8EBA" w14:textId="20BBD1D4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63" w:history="1">
            <w:r w:rsidRPr="0026436D">
              <w:rPr>
                <w:rStyle w:val="Hyperlink"/>
                <w:noProof/>
                <w:lang w:val="ro-RO"/>
              </w:rPr>
              <w:t>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Prezentare generală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2CA4" w14:textId="1DFD0A2D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64" w:history="1">
            <w:r w:rsidRPr="0026436D">
              <w:rPr>
                <w:rStyle w:val="Hyperlink"/>
                <w:noProof/>
                <w:lang w:val="ro-RO"/>
              </w:rPr>
              <w:t>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Presupuneri/ Constrângeri/ Riscuri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7CD2" w14:textId="3FE70192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65" w:history="1">
            <w:r w:rsidRPr="0026436D">
              <w:rPr>
                <w:rStyle w:val="Hyperlink"/>
                <w:noProof/>
                <w:lang w:val="ro-RO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Considerațiii de 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7E0C" w14:textId="05B2601D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66" w:history="1">
            <w:r w:rsidRPr="0026436D">
              <w:rPr>
                <w:rStyle w:val="Hyperlink"/>
                <w:noProof/>
                <w:lang w:val="ro-RO"/>
              </w:rPr>
              <w:t>3.1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Obiective și linii directoare (ghiduri)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72A5" w14:textId="1B1EBC7E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67" w:history="1">
            <w:r w:rsidRPr="0026436D">
              <w:rPr>
                <w:rStyle w:val="Hyperlink"/>
                <w:noProof/>
                <w:lang w:val="ro-RO"/>
              </w:rPr>
              <w:t>3.2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Metode de 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FE713" w14:textId="7297E47B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68" w:history="1">
            <w:r w:rsidRPr="0026436D">
              <w:rPr>
                <w:rStyle w:val="Hyperlink"/>
                <w:noProof/>
                <w:lang w:val="ro-RO"/>
              </w:rPr>
              <w:t>3.3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Strategii de 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BA83" w14:textId="7E66A8F5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69" w:history="1">
            <w:r w:rsidRPr="0026436D">
              <w:rPr>
                <w:rStyle w:val="Hyperlink"/>
                <w:noProof/>
                <w:lang w:val="ro-RO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Arhitectura Sistemului și Proiectarea Arhitecturii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02209" w14:textId="5A01647F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0" w:history="1">
            <w:r w:rsidRPr="0026436D">
              <w:rPr>
                <w:rStyle w:val="Hyperlink"/>
                <w:noProof/>
                <w:lang w:val="ro-RO"/>
              </w:rPr>
              <w:t>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Vedere logică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8311" w14:textId="154661BC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1" w:history="1">
            <w:r w:rsidRPr="0026436D">
              <w:rPr>
                <w:rStyle w:val="Hyperlink"/>
                <w:noProof/>
                <w:lang w:val="ro-RO"/>
              </w:rPr>
              <w:t>4.2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Arhitectură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0E2C" w14:textId="36DC1A41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2" w:history="1">
            <w:r w:rsidRPr="0026436D">
              <w:rPr>
                <w:rStyle w:val="Hyperlink"/>
                <w:noProof/>
                <w:lang w:val="ro-RO"/>
              </w:rPr>
              <w:t>4.3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Arhitectură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F9682" w14:textId="0691D251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3" w:history="1">
            <w:r w:rsidRPr="0026436D">
              <w:rPr>
                <w:rStyle w:val="Hyperlink"/>
                <w:noProof/>
                <w:lang w:val="ro-RO"/>
              </w:rPr>
              <w:t>4.4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Arhitectura informațiilor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E1F9" w14:textId="5823416C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4" w:history="1">
            <w:r w:rsidRPr="0026436D">
              <w:rPr>
                <w:rStyle w:val="Hyperlink"/>
                <w:noProof/>
                <w:lang w:val="ro-RO"/>
              </w:rPr>
              <w:t>4.5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Arhitectura de comunicații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0B1D" w14:textId="78CD91ED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75" w:history="1">
            <w:r w:rsidRPr="0026436D">
              <w:rPr>
                <w:rStyle w:val="Hyperlink"/>
                <w:noProof/>
                <w:lang w:val="ro-RO"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Proiectarea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E228B" w14:textId="76954C06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6" w:history="1">
            <w:r w:rsidRPr="0026436D">
              <w:rPr>
                <w:rStyle w:val="Hyperlink"/>
                <w:noProof/>
                <w:lang w:val="ro-RO"/>
              </w:rPr>
              <w:t>5.1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Proiectarea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FDB28" w14:textId="662BD3E9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7" w:history="1">
            <w:r w:rsidRPr="0026436D">
              <w:rPr>
                <w:rStyle w:val="Hyperlink"/>
                <w:noProof/>
                <w:lang w:val="ro-RO"/>
              </w:rPr>
              <w:t>5.2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Conversii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4AE6" w14:textId="7505FC63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8" w:history="1">
            <w:r w:rsidRPr="0026436D">
              <w:rPr>
                <w:rStyle w:val="Hyperlink"/>
                <w:noProof/>
                <w:lang w:val="ro-RO"/>
              </w:rPr>
              <w:t>5.3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Interfețe utilizator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2A53" w14:textId="2EA81A91" w:rsidR="0054162E" w:rsidRDefault="0054162E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64106079" w:history="1">
            <w:r w:rsidRPr="0026436D">
              <w:rPr>
                <w:rStyle w:val="Hyperlink"/>
                <w:noProof/>
                <w:lang w:val="ro-RO"/>
              </w:rPr>
              <w:t>5.4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Proiectarea interfețelor cu utilizatorul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AB03" w14:textId="7F214835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80" w:history="1">
            <w:r w:rsidRPr="0026436D">
              <w:rPr>
                <w:rStyle w:val="Hyperlink"/>
                <w:noProof/>
                <w:lang w:val="ro-RO"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Scenarii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6B7C" w14:textId="679ECD7B" w:rsidR="0054162E" w:rsidRDefault="0054162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4106081" w:history="1">
            <w:r w:rsidRPr="0026436D">
              <w:rPr>
                <w:rStyle w:val="Hyperlink"/>
                <w:noProof/>
                <w:lang w:val="ro-RO"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6436D">
              <w:rPr>
                <w:rStyle w:val="Hyperlink"/>
                <w:noProof/>
                <w:lang w:val="ro-RO"/>
              </w:rPr>
              <w:t>Controale pentru verificarea integrității sistemului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_Toc164106081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8C4E" w14:textId="523DCC03" w:rsidR="0054162E" w:rsidRDefault="0054162E">
          <w:r>
            <w:rPr>
              <w:b/>
              <w:bCs/>
              <w:noProof/>
            </w:rPr>
            <w:fldChar w:fldCharType="end"/>
          </w:r>
        </w:p>
      </w:sdtContent>
    </w:sdt>
    <w:p w14:paraId="7BCCDE19" w14:textId="76831FE0" w:rsidR="00DD5A09" w:rsidRPr="00A114E1" w:rsidRDefault="00DD5A09" w:rsidP="00751096">
      <w:pPr>
        <w:pStyle w:val="BodyText"/>
        <w:rPr>
          <w:lang w:val="ro-RO"/>
        </w:rPr>
      </w:pPr>
    </w:p>
    <w:p w14:paraId="4381FFB2" w14:textId="61431667" w:rsidR="000025D3" w:rsidRPr="00A114E1" w:rsidRDefault="000025D3" w:rsidP="00CB525B">
      <w:pPr>
        <w:pStyle w:val="FrontMatterHeader"/>
        <w:rPr>
          <w:lang w:val="ro-RO"/>
        </w:rPr>
        <w:sectPr w:rsidR="000025D3" w:rsidRPr="00A114E1" w:rsidSect="001C72DC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440" w:right="1440" w:bottom="1440" w:left="1440" w:header="504" w:footer="504" w:gutter="0"/>
          <w:pgNumType w:fmt="lowerRoman"/>
          <w:cols w:space="720"/>
          <w:titlePg/>
          <w:docGrid w:linePitch="360"/>
        </w:sectPr>
      </w:pPr>
      <w:bookmarkStart w:id="1" w:name="_Toc497634056"/>
      <w:bookmarkStart w:id="2" w:name="_Toc498235584"/>
      <w:bookmarkStart w:id="3" w:name="_Toc498325024"/>
      <w:bookmarkStart w:id="4" w:name="_Toc499106663"/>
    </w:p>
    <w:p w14:paraId="33EF4C29" w14:textId="4727D29C" w:rsidR="00721854" w:rsidRPr="00A114E1" w:rsidRDefault="00981085" w:rsidP="0089646F">
      <w:pPr>
        <w:pStyle w:val="Heading2"/>
        <w:spacing w:line="276" w:lineRule="auto"/>
        <w:rPr>
          <w:lang w:val="ro-RO"/>
        </w:rPr>
      </w:pPr>
      <w:bookmarkStart w:id="5" w:name="_Toc403385924"/>
      <w:bookmarkStart w:id="6" w:name="_Toc160527836"/>
      <w:bookmarkStart w:id="7" w:name="_Toc497871702"/>
      <w:bookmarkStart w:id="8" w:name="_Toc497872046"/>
      <w:bookmarkStart w:id="9" w:name="_Toc497872814"/>
      <w:bookmarkStart w:id="10" w:name="_Toc497872969"/>
      <w:bookmarkStart w:id="11" w:name="_Toc497873017"/>
      <w:bookmarkStart w:id="12" w:name="_Toc164106060"/>
      <w:bookmarkEnd w:id="1"/>
      <w:bookmarkEnd w:id="2"/>
      <w:bookmarkEnd w:id="3"/>
      <w:bookmarkEnd w:id="4"/>
      <w:r w:rsidRPr="00A114E1">
        <w:rPr>
          <w:lang w:val="ro-RO"/>
        </w:rPr>
        <w:lastRenderedPageBreak/>
        <w:t>Introduc</w:t>
      </w:r>
      <w:bookmarkEnd w:id="5"/>
      <w:r w:rsidR="007D3F3A" w:rsidRPr="00A114E1">
        <w:rPr>
          <w:lang w:val="ro-RO"/>
        </w:rPr>
        <w:t>ere</w:t>
      </w:r>
      <w:bookmarkEnd w:id="6"/>
      <w:bookmarkEnd w:id="12"/>
    </w:p>
    <w:p w14:paraId="4981B54A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13" w:name="_Toc160527837"/>
      <w:proofErr w:type="spellStart"/>
      <w:r w:rsidRPr="0089646F">
        <w:rPr>
          <w:rFonts w:cs="Arial"/>
          <w:sz w:val="24"/>
          <w:szCs w:val="24"/>
          <w:u w:val="single"/>
        </w:rPr>
        <w:t>Numele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single"/>
        </w:rPr>
        <w:t>Proiectului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</w:p>
    <w:p w14:paraId="055D3319" w14:textId="318AA523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single"/>
        </w:rPr>
        <w:t>Acronim</w:t>
      </w:r>
      <w:proofErr w:type="spellEnd"/>
      <w:r w:rsidRPr="0089646F">
        <w:rPr>
          <w:rFonts w:cs="Arial"/>
          <w:sz w:val="24"/>
          <w:szCs w:val="24"/>
        </w:rPr>
        <w:t>: PIPIGMA</w:t>
      </w:r>
    </w:p>
    <w:p w14:paraId="72EFD3B7" w14:textId="6313E33D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single"/>
        </w:rPr>
        <w:t>Situația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single"/>
        </w:rPr>
        <w:t>Existentă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industria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comerțului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există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nevoie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crescută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soluții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specializate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activităților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Absența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dedicat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poate</w:t>
      </w:r>
      <w:proofErr w:type="spellEnd"/>
      <w:r w:rsidRPr="0089646F">
        <w:rPr>
          <w:rFonts w:cs="Arial"/>
          <w:sz w:val="24"/>
          <w:szCs w:val="24"/>
        </w:rPr>
        <w:t xml:space="preserve"> duce la </w:t>
      </w:r>
      <w:proofErr w:type="spellStart"/>
      <w:r w:rsidRPr="0089646F">
        <w:rPr>
          <w:rFonts w:cs="Arial"/>
          <w:sz w:val="24"/>
          <w:szCs w:val="24"/>
        </w:rPr>
        <w:t>dificultăți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interacțiunea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clienții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monitorizarea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vânzărilor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2E8E04D0" w14:textId="524531AB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single"/>
        </w:rPr>
        <w:t>Situația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single"/>
        </w:rPr>
        <w:t>Propusă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reprezintă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soluție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digitală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propusă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răspunde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nevoilor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avea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platformă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personalizată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activităților</w:t>
      </w:r>
      <w:proofErr w:type="spellEnd"/>
      <w:r w:rsidRPr="0089646F">
        <w:rPr>
          <w:rFonts w:cs="Arial"/>
          <w:sz w:val="24"/>
          <w:szCs w:val="24"/>
        </w:rPr>
        <w:t xml:space="preserve"> lor. PIPIGMA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oferi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un set</w:t>
      </w:r>
      <w:proofErr w:type="gram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instrumente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adaptate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specificului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industriei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ușurând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interacțiunea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clienții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monitorizarea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performanței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6541B69B" w14:textId="40B66595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single"/>
        </w:rPr>
        <w:t>Evoluția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single"/>
        </w:rPr>
        <w:t>Așteptată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a </w:t>
      </w:r>
      <w:proofErr w:type="spellStart"/>
      <w:r w:rsidRPr="0089646F">
        <w:rPr>
          <w:rFonts w:cs="Arial"/>
          <w:sz w:val="24"/>
          <w:szCs w:val="24"/>
          <w:u w:val="single"/>
        </w:rPr>
        <w:t>Documentului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Documentul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Proiectare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evolua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concordanță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progresul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proiectului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etapele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incipiente</w:t>
      </w:r>
      <w:proofErr w:type="spellEnd"/>
      <w:r w:rsidRPr="0089646F">
        <w:rPr>
          <w:rFonts w:cs="Arial"/>
          <w:sz w:val="24"/>
          <w:szCs w:val="24"/>
        </w:rPr>
        <w:t xml:space="preserve">, se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concentra</w:t>
      </w:r>
      <w:proofErr w:type="spellEnd"/>
      <w:r w:rsidRPr="0089646F">
        <w:rPr>
          <w:rFonts w:cs="Arial"/>
          <w:sz w:val="24"/>
          <w:szCs w:val="24"/>
        </w:rPr>
        <w:t xml:space="preserve"> pe </w:t>
      </w:r>
      <w:proofErr w:type="spellStart"/>
      <w:r w:rsidRPr="0089646F">
        <w:rPr>
          <w:rFonts w:cs="Arial"/>
          <w:sz w:val="24"/>
          <w:szCs w:val="24"/>
        </w:rPr>
        <w:t>prezentarea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generală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arhitecturii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obiectivelor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. Pe </w:t>
      </w:r>
      <w:proofErr w:type="spellStart"/>
      <w:r w:rsidRPr="0089646F">
        <w:rPr>
          <w:rFonts w:cs="Arial"/>
          <w:sz w:val="24"/>
          <w:szCs w:val="24"/>
        </w:rPr>
        <w:t>măsură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avansează</w:t>
      </w:r>
      <w:proofErr w:type="spellEnd"/>
      <w:r w:rsidRPr="0089646F">
        <w:rPr>
          <w:rFonts w:cs="Arial"/>
          <w:sz w:val="24"/>
          <w:szCs w:val="24"/>
        </w:rPr>
        <w:t xml:space="preserve">, se </w:t>
      </w:r>
      <w:proofErr w:type="spellStart"/>
      <w:r w:rsidRPr="0089646F">
        <w:rPr>
          <w:rFonts w:cs="Arial"/>
          <w:sz w:val="24"/>
          <w:szCs w:val="24"/>
        </w:rPr>
        <w:t>vor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detalia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specificațiile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operaționale</w:t>
      </w:r>
      <w:proofErr w:type="spellEnd"/>
      <w:r w:rsidRPr="0089646F">
        <w:rPr>
          <w:rFonts w:cs="Arial"/>
          <w:sz w:val="24"/>
          <w:szCs w:val="24"/>
        </w:rPr>
        <w:t xml:space="preserve">, precum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detaliată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componentelor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2507422F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single"/>
        </w:rPr>
        <w:t>Considerații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single"/>
        </w:rPr>
        <w:t>Referitoare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la Securitate </w:t>
      </w:r>
      <w:proofErr w:type="spellStart"/>
      <w:r w:rsidRPr="0089646F">
        <w:rPr>
          <w:rFonts w:cs="Arial"/>
          <w:sz w:val="24"/>
          <w:szCs w:val="24"/>
          <w:u w:val="single"/>
        </w:rPr>
        <w:t>și</w:t>
      </w:r>
      <w:proofErr w:type="spellEnd"/>
      <w:r w:rsidRPr="0089646F">
        <w:rPr>
          <w:rFonts w:cs="Arial"/>
          <w:sz w:val="24"/>
          <w:szCs w:val="24"/>
          <w:u w:val="single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single"/>
        </w:rPr>
        <w:t>Confidențialitate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Documentul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Proiectare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include o </w:t>
      </w:r>
      <w:proofErr w:type="spellStart"/>
      <w:r w:rsidRPr="0089646F">
        <w:rPr>
          <w:rFonts w:cs="Arial"/>
          <w:sz w:val="24"/>
          <w:szCs w:val="24"/>
        </w:rPr>
        <w:t>secțiune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dedicată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considerațiilor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referitoare</w:t>
      </w:r>
      <w:proofErr w:type="spellEnd"/>
      <w:r w:rsidRPr="0089646F">
        <w:rPr>
          <w:rFonts w:cs="Arial"/>
          <w:sz w:val="24"/>
          <w:szCs w:val="24"/>
        </w:rPr>
        <w:t xml:space="preserve"> la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confidențialitate</w:t>
      </w:r>
      <w:proofErr w:type="spellEnd"/>
      <w:r w:rsidRPr="0089646F">
        <w:rPr>
          <w:rFonts w:cs="Arial"/>
          <w:sz w:val="24"/>
          <w:szCs w:val="24"/>
        </w:rPr>
        <w:t xml:space="preserve">. Se </w:t>
      </w:r>
      <w:proofErr w:type="spellStart"/>
      <w:r w:rsidRPr="0089646F">
        <w:rPr>
          <w:rFonts w:cs="Arial"/>
          <w:sz w:val="24"/>
          <w:szCs w:val="24"/>
        </w:rPr>
        <w:t>vor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identifica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evalua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riscurile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potențiale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asociate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sensibile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clienților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De </w:t>
      </w:r>
      <w:proofErr w:type="spellStart"/>
      <w:r w:rsidRPr="0089646F">
        <w:rPr>
          <w:rFonts w:cs="Arial"/>
          <w:sz w:val="24"/>
          <w:szCs w:val="24"/>
        </w:rPr>
        <w:t>asemenea</w:t>
      </w:r>
      <w:proofErr w:type="spellEnd"/>
      <w:r w:rsidRPr="0089646F">
        <w:rPr>
          <w:rFonts w:cs="Arial"/>
          <w:sz w:val="24"/>
          <w:szCs w:val="24"/>
        </w:rPr>
        <w:t xml:space="preserve">, se </w:t>
      </w:r>
      <w:proofErr w:type="spellStart"/>
      <w:r w:rsidRPr="0089646F">
        <w:rPr>
          <w:rFonts w:cs="Arial"/>
          <w:sz w:val="24"/>
          <w:szCs w:val="24"/>
        </w:rPr>
        <w:t>vor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propune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măsuri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protejarea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acestor</w:t>
      </w:r>
      <w:proofErr w:type="spellEnd"/>
      <w:r w:rsidRPr="0089646F">
        <w:rPr>
          <w:rFonts w:cs="Arial"/>
          <w:sz w:val="24"/>
          <w:szCs w:val="24"/>
        </w:rPr>
        <w:t xml:space="preserve"> date </w:t>
      </w:r>
      <w:proofErr w:type="spellStart"/>
      <w:r w:rsidRPr="0089646F">
        <w:rPr>
          <w:rFonts w:cs="Arial"/>
          <w:sz w:val="24"/>
          <w:szCs w:val="24"/>
        </w:rPr>
        <w:t>împotriva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accesului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neautorizat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amenințărilor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cibernetice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2D" w14:textId="548B105C" w:rsidR="00981085" w:rsidRPr="00A114E1" w:rsidRDefault="004A5735" w:rsidP="0089646F">
      <w:pPr>
        <w:pStyle w:val="Heading3"/>
        <w:spacing w:line="276" w:lineRule="auto"/>
        <w:rPr>
          <w:lang w:val="ro-RO"/>
        </w:rPr>
      </w:pPr>
      <w:bookmarkStart w:id="14" w:name="_Toc164106061"/>
      <w:r w:rsidRPr="00A114E1">
        <w:rPr>
          <w:lang w:val="ro-RO"/>
        </w:rPr>
        <w:t>Scopul documentului</w:t>
      </w:r>
      <w:bookmarkEnd w:id="13"/>
      <w:bookmarkEnd w:id="14"/>
    </w:p>
    <w:p w14:paraId="480E5F9E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Scopul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acestui</w:t>
      </w:r>
      <w:proofErr w:type="spellEnd"/>
      <w:r w:rsidRPr="0089646F">
        <w:rPr>
          <w:rFonts w:cs="Arial"/>
          <w:sz w:val="24"/>
          <w:szCs w:val="24"/>
        </w:rPr>
        <w:t xml:space="preserve"> Document de </w:t>
      </w:r>
      <w:proofErr w:type="spellStart"/>
      <w:r w:rsidRPr="0089646F">
        <w:rPr>
          <w:rFonts w:cs="Arial"/>
          <w:sz w:val="24"/>
          <w:szCs w:val="24"/>
        </w:rPr>
        <w:t>Proiectare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(SDD)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de a </w:t>
      </w:r>
      <w:proofErr w:type="spellStart"/>
      <w:r w:rsidRPr="0089646F">
        <w:rPr>
          <w:rFonts w:cs="Arial"/>
          <w:sz w:val="24"/>
          <w:szCs w:val="24"/>
        </w:rPr>
        <w:t>furniza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structură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un </w:t>
      </w:r>
      <w:proofErr w:type="spellStart"/>
      <w:r w:rsidRPr="0089646F">
        <w:rPr>
          <w:rFonts w:cs="Arial"/>
          <w:sz w:val="24"/>
          <w:szCs w:val="24"/>
        </w:rPr>
        <w:t>cadru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Documentul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descrie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propus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principiile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proiectare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strategiile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utilizate</w:t>
      </w:r>
      <w:proofErr w:type="spellEnd"/>
      <w:r w:rsidRPr="0089646F">
        <w:rPr>
          <w:rFonts w:cs="Arial"/>
          <w:sz w:val="24"/>
          <w:szCs w:val="24"/>
        </w:rPr>
        <w:t xml:space="preserve">, precum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presupozițiile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constrângerile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riscurile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asociate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732F9F12" w14:textId="38F6CEC4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Prin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intermediul</w:t>
      </w:r>
      <w:proofErr w:type="spellEnd"/>
      <w:r w:rsidRPr="0089646F">
        <w:rPr>
          <w:rFonts w:cs="Arial"/>
          <w:sz w:val="24"/>
          <w:szCs w:val="24"/>
        </w:rPr>
        <w:t xml:space="preserve"> SDD-</w:t>
      </w:r>
      <w:proofErr w:type="spellStart"/>
      <w:r w:rsidRPr="0089646F">
        <w:rPr>
          <w:rFonts w:cs="Arial"/>
          <w:sz w:val="24"/>
          <w:szCs w:val="24"/>
        </w:rPr>
        <w:t>ului</w:t>
      </w:r>
      <w:proofErr w:type="spellEnd"/>
      <w:r w:rsidRPr="0089646F">
        <w:rPr>
          <w:rFonts w:cs="Arial"/>
          <w:sz w:val="24"/>
          <w:szCs w:val="24"/>
        </w:rPr>
        <w:t xml:space="preserve">, se </w:t>
      </w:r>
      <w:proofErr w:type="spellStart"/>
      <w:r w:rsidRPr="0089646F">
        <w:rPr>
          <w:rFonts w:cs="Arial"/>
          <w:sz w:val="24"/>
          <w:szCs w:val="24"/>
        </w:rPr>
        <w:t>urmărește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>:</w:t>
      </w:r>
    </w:p>
    <w:p w14:paraId="04F675E5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Definim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descriem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detaliu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propus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componentele</w:t>
      </w:r>
      <w:proofErr w:type="spellEnd"/>
      <w:r w:rsidRPr="0089646F">
        <w:rPr>
          <w:rFonts w:cs="Arial"/>
          <w:sz w:val="24"/>
          <w:szCs w:val="24"/>
        </w:rPr>
        <w:t xml:space="preserve"> sale, </w:t>
      </w:r>
      <w:proofErr w:type="spellStart"/>
      <w:r w:rsidRPr="0089646F">
        <w:rPr>
          <w:rFonts w:cs="Arial"/>
          <w:sz w:val="24"/>
          <w:szCs w:val="24"/>
        </w:rPr>
        <w:t>interacțiunile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fluxul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cadrul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7E158B82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Specificăm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non-</w:t>
      </w:r>
      <w:proofErr w:type="spellStart"/>
      <w:r w:rsidRPr="0089646F">
        <w:rPr>
          <w:rFonts w:cs="Arial"/>
          <w:sz w:val="24"/>
          <w:szCs w:val="24"/>
        </w:rPr>
        <w:t>funcționale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precum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care </w:t>
      </w:r>
      <w:proofErr w:type="spellStart"/>
      <w:r w:rsidRPr="0089646F">
        <w:rPr>
          <w:rFonts w:cs="Arial"/>
          <w:sz w:val="24"/>
          <w:szCs w:val="24"/>
        </w:rPr>
        <w:t>acestea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îndeplinite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către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propusă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1B95F8B5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lastRenderedPageBreak/>
        <w:t>Identificăm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evaluăm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riscurile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potențiale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asociate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designul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furnizând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strategii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soluții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acestora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6373029B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Furnizăm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detalii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operaționale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efectivă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structura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interfața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aspectele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confidențialitate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4E37DFC1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Documentăm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modificările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iterațiile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ulterioare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proiectării</w:t>
      </w:r>
      <w:proofErr w:type="spellEnd"/>
      <w:r w:rsidRPr="0089646F">
        <w:rPr>
          <w:rFonts w:cs="Arial"/>
          <w:sz w:val="24"/>
          <w:szCs w:val="24"/>
        </w:rPr>
        <w:t xml:space="preserve"> pe </w:t>
      </w:r>
      <w:proofErr w:type="spellStart"/>
      <w:r w:rsidRPr="0089646F">
        <w:rPr>
          <w:rFonts w:cs="Arial"/>
          <w:sz w:val="24"/>
          <w:szCs w:val="24"/>
        </w:rPr>
        <w:t>parcursul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ciclului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viață</w:t>
      </w:r>
      <w:proofErr w:type="spellEnd"/>
      <w:r w:rsidRPr="0089646F">
        <w:rPr>
          <w:rFonts w:cs="Arial"/>
          <w:sz w:val="24"/>
          <w:szCs w:val="24"/>
        </w:rPr>
        <w:t xml:space="preserve"> al </w:t>
      </w:r>
      <w:proofErr w:type="spellStart"/>
      <w:r w:rsidRPr="0089646F">
        <w:rPr>
          <w:rFonts w:cs="Arial"/>
          <w:sz w:val="24"/>
          <w:szCs w:val="24"/>
        </w:rPr>
        <w:t>dezvoltării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reflecta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schimbările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adaptările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necesare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timpul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evoluției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2BEAD3D0" w14:textId="77777777" w:rsidR="004A5735" w:rsidRPr="00A114E1" w:rsidRDefault="004A5735" w:rsidP="0089646F">
      <w:pPr>
        <w:pStyle w:val="BodyText"/>
        <w:spacing w:line="276" w:lineRule="auto"/>
        <w:rPr>
          <w:lang w:val="ro-RO"/>
        </w:rPr>
      </w:pPr>
    </w:p>
    <w:p w14:paraId="33EF4C30" w14:textId="096940D0" w:rsidR="00981085" w:rsidRPr="00A114E1" w:rsidRDefault="004A5735" w:rsidP="0089646F">
      <w:pPr>
        <w:pStyle w:val="Heading2"/>
        <w:spacing w:line="276" w:lineRule="auto"/>
        <w:rPr>
          <w:lang w:val="ro-RO"/>
        </w:rPr>
      </w:pPr>
      <w:bookmarkStart w:id="15" w:name="_Toc160527838"/>
      <w:bookmarkStart w:id="16" w:name="_Toc164106062"/>
      <w:r w:rsidRPr="00A114E1">
        <w:rPr>
          <w:lang w:val="ro-RO"/>
        </w:rPr>
        <w:lastRenderedPageBreak/>
        <w:t>Prezentare generală și abordări de proiectare</w:t>
      </w:r>
      <w:bookmarkEnd w:id="15"/>
      <w:bookmarkEnd w:id="16"/>
    </w:p>
    <w:p w14:paraId="6A24C699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17" w:name="_Toc494193646"/>
      <w:bookmarkStart w:id="18" w:name="_Toc160527839"/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această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secțiune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prezenta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principiile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strategiile</w:t>
      </w:r>
      <w:proofErr w:type="spellEnd"/>
      <w:r w:rsidRPr="0089646F">
        <w:rPr>
          <w:rFonts w:cs="Arial"/>
          <w:sz w:val="24"/>
          <w:szCs w:val="24"/>
        </w:rPr>
        <w:t xml:space="preserve"> pe care le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</w:t>
      </w:r>
      <w:proofErr w:type="spellEnd"/>
      <w:r w:rsidRPr="0089646F">
        <w:rPr>
          <w:rFonts w:cs="Arial"/>
          <w:sz w:val="24"/>
          <w:szCs w:val="24"/>
        </w:rPr>
        <w:t xml:space="preserve"> ca </w:t>
      </w:r>
      <w:proofErr w:type="spellStart"/>
      <w:r w:rsidRPr="0089646F">
        <w:rPr>
          <w:rFonts w:cs="Arial"/>
          <w:sz w:val="24"/>
          <w:szCs w:val="24"/>
        </w:rPr>
        <w:t>ghiduri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"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>" (PIPIGMA).</w:t>
      </w:r>
    </w:p>
    <w:p w14:paraId="1FE3C635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Flexibilitate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și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scalabilitate</w:t>
      </w:r>
      <w:proofErr w:type="spellEnd"/>
      <w:r w:rsidRPr="0089646F">
        <w:rPr>
          <w:rFonts w:cs="Arial"/>
          <w:b/>
          <w:bCs/>
          <w:sz w:val="24"/>
          <w:szCs w:val="24"/>
        </w:rPr>
        <w:t>:</w:t>
      </w:r>
      <w:r w:rsidRPr="0089646F">
        <w:rPr>
          <w:rFonts w:cs="Arial"/>
          <w:sz w:val="24"/>
          <w:szCs w:val="24"/>
        </w:rPr>
        <w:t xml:space="preserve"> Un </w:t>
      </w:r>
      <w:proofErr w:type="spellStart"/>
      <w:r w:rsidRPr="0089646F">
        <w:rPr>
          <w:rFonts w:cs="Arial"/>
          <w:sz w:val="24"/>
          <w:szCs w:val="24"/>
        </w:rPr>
        <w:t>principiu</w:t>
      </w:r>
      <w:proofErr w:type="spellEnd"/>
      <w:r w:rsidRPr="0089646F">
        <w:rPr>
          <w:rFonts w:cs="Arial"/>
          <w:sz w:val="24"/>
          <w:szCs w:val="24"/>
        </w:rPr>
        <w:t xml:space="preserve"> fundamental al </w:t>
      </w:r>
      <w:proofErr w:type="spellStart"/>
      <w:r w:rsidRPr="0089646F">
        <w:rPr>
          <w:rFonts w:cs="Arial"/>
          <w:sz w:val="24"/>
          <w:szCs w:val="24"/>
        </w:rPr>
        <w:t>proiectului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nostru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de a </w:t>
      </w:r>
      <w:proofErr w:type="spellStart"/>
      <w:r w:rsidRPr="0089646F">
        <w:rPr>
          <w:rFonts w:cs="Arial"/>
          <w:sz w:val="24"/>
          <w:szCs w:val="24"/>
        </w:rPr>
        <w:t>proiecta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platformă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flexibilă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scalabilă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capabilă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se </w:t>
      </w:r>
      <w:proofErr w:type="spellStart"/>
      <w:r w:rsidRPr="0089646F">
        <w:rPr>
          <w:rFonts w:cs="Arial"/>
          <w:sz w:val="24"/>
          <w:szCs w:val="24"/>
        </w:rPr>
        <w:t>adapteze</w:t>
      </w:r>
      <w:proofErr w:type="spellEnd"/>
      <w:r w:rsidRPr="0089646F">
        <w:rPr>
          <w:rFonts w:cs="Arial"/>
          <w:sz w:val="24"/>
          <w:szCs w:val="24"/>
        </w:rPr>
        <w:t xml:space="preserve"> la </w:t>
      </w:r>
      <w:proofErr w:type="spellStart"/>
      <w:r w:rsidRPr="0089646F">
        <w:rPr>
          <w:rFonts w:cs="Arial"/>
          <w:sz w:val="24"/>
          <w:szCs w:val="24"/>
        </w:rPr>
        <w:t>nevoile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continuă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schimbare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Acest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lucru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realizat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adoptarea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arhitecturi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modularizate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structuri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flexibile</w:t>
      </w:r>
      <w:proofErr w:type="spellEnd"/>
      <w:r w:rsidRPr="0089646F">
        <w:rPr>
          <w:rFonts w:cs="Arial"/>
          <w:sz w:val="24"/>
          <w:szCs w:val="24"/>
        </w:rPr>
        <w:t xml:space="preserve"> de date, care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permită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adăugarea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modificarea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fără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afecta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întregul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0037A4F1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Experiența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utilizatorului</w:t>
      </w:r>
      <w:proofErr w:type="spellEnd"/>
      <w:r w:rsidRPr="0089646F">
        <w:rPr>
          <w:rFonts w:cs="Arial"/>
          <w:b/>
          <w:bCs/>
          <w:sz w:val="24"/>
          <w:szCs w:val="24"/>
        </w:rPr>
        <w:t>:</w:t>
      </w:r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atenție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deosebită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acordată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proiectării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interfețe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utilizatorul</w:t>
      </w:r>
      <w:proofErr w:type="spellEnd"/>
      <w:r w:rsidRPr="0089646F">
        <w:rPr>
          <w:rFonts w:cs="Arial"/>
          <w:sz w:val="24"/>
          <w:szCs w:val="24"/>
        </w:rPr>
        <w:t xml:space="preserve"> (UI) intuitive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ușor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utilizat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prioritiza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experiența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facilitând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navigarea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fluidă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accesul</w:t>
      </w:r>
      <w:proofErr w:type="spellEnd"/>
      <w:r w:rsidRPr="0089646F">
        <w:rPr>
          <w:rFonts w:cs="Arial"/>
          <w:sz w:val="24"/>
          <w:szCs w:val="24"/>
        </w:rPr>
        <w:t xml:space="preserve"> rapid la </w:t>
      </w:r>
      <w:proofErr w:type="spellStart"/>
      <w:r w:rsidRPr="0089646F">
        <w:rPr>
          <w:rFonts w:cs="Arial"/>
          <w:sz w:val="24"/>
          <w:szCs w:val="24"/>
        </w:rPr>
        <w:t>informații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relevante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Interfața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proiectată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fi </w:t>
      </w:r>
      <w:proofErr w:type="spellStart"/>
      <w:r w:rsidRPr="0089646F">
        <w:rPr>
          <w:rFonts w:cs="Arial"/>
          <w:sz w:val="24"/>
          <w:szCs w:val="24"/>
        </w:rPr>
        <w:t>consistentă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estetică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adaptată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nevoilor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specifice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utilizatorilor</w:t>
      </w:r>
      <w:proofErr w:type="spellEnd"/>
      <w:r w:rsidRPr="0089646F">
        <w:rPr>
          <w:rFonts w:cs="Arial"/>
          <w:sz w:val="24"/>
          <w:szCs w:val="24"/>
        </w:rPr>
        <w:t xml:space="preserve"> din </w:t>
      </w:r>
      <w:proofErr w:type="spellStart"/>
      <w:r w:rsidRPr="0089646F">
        <w:rPr>
          <w:rFonts w:cs="Arial"/>
          <w:sz w:val="24"/>
          <w:szCs w:val="24"/>
        </w:rPr>
        <w:t>industria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71BF622D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r w:rsidRPr="0089646F">
        <w:rPr>
          <w:rFonts w:cs="Arial"/>
          <w:b/>
          <w:bCs/>
          <w:sz w:val="24"/>
          <w:szCs w:val="24"/>
        </w:rPr>
        <w:t xml:space="preserve">Securitate </w:t>
      </w:r>
      <w:proofErr w:type="spellStart"/>
      <w:r w:rsidRPr="0089646F">
        <w:rPr>
          <w:rFonts w:cs="Arial"/>
          <w:b/>
          <w:bCs/>
          <w:sz w:val="24"/>
          <w:szCs w:val="24"/>
        </w:rPr>
        <w:t>și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confidențialitate</w:t>
      </w:r>
      <w:proofErr w:type="spellEnd"/>
      <w:r w:rsidRPr="0089646F">
        <w:rPr>
          <w:rFonts w:cs="Arial"/>
          <w:b/>
          <w:bCs/>
          <w:sz w:val="24"/>
          <w:szCs w:val="24"/>
        </w:rPr>
        <w:t>:</w:t>
      </w:r>
      <w:r w:rsidRPr="0089646F">
        <w:rPr>
          <w:rFonts w:cs="Arial"/>
          <w:sz w:val="24"/>
          <w:szCs w:val="24"/>
        </w:rPr>
        <w:t xml:space="preserve"> Un aspect crucial al </w:t>
      </w:r>
      <w:proofErr w:type="spellStart"/>
      <w:r w:rsidRPr="0089646F">
        <w:rPr>
          <w:rFonts w:cs="Arial"/>
          <w:sz w:val="24"/>
          <w:szCs w:val="24"/>
        </w:rPr>
        <w:t>proiectului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nostru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securității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confidențialității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măsuri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robuste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protejarea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informațiilor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sensibile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clienților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Aceasta</w:t>
      </w:r>
      <w:proofErr w:type="spellEnd"/>
      <w:r w:rsidRPr="0089646F">
        <w:rPr>
          <w:rFonts w:cs="Arial"/>
          <w:sz w:val="24"/>
          <w:szCs w:val="24"/>
        </w:rPr>
        <w:t xml:space="preserve"> include </w:t>
      </w:r>
      <w:proofErr w:type="spellStart"/>
      <w:r w:rsidRPr="0089646F">
        <w:rPr>
          <w:rFonts w:cs="Arial"/>
          <w:sz w:val="24"/>
          <w:szCs w:val="24"/>
        </w:rPr>
        <w:t>autentificare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sigură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autorizare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adecvată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criptare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sensibile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tranzit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la </w:t>
      </w:r>
      <w:proofErr w:type="spellStart"/>
      <w:r w:rsidRPr="0089646F">
        <w:rPr>
          <w:rFonts w:cs="Arial"/>
          <w:sz w:val="24"/>
          <w:szCs w:val="24"/>
        </w:rPr>
        <w:t>repaus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56265421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Performanță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și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eficiență</w:t>
      </w:r>
      <w:proofErr w:type="spellEnd"/>
      <w:r w:rsidRPr="0089646F">
        <w:rPr>
          <w:rFonts w:cs="Arial"/>
          <w:b/>
          <w:bCs/>
          <w:sz w:val="24"/>
          <w:szCs w:val="24"/>
        </w:rPr>
        <w:t>:</w:t>
      </w:r>
      <w:r w:rsidRPr="0089646F">
        <w:rPr>
          <w:rFonts w:cs="Arial"/>
          <w:sz w:val="24"/>
          <w:szCs w:val="24"/>
        </w:rPr>
        <w:t xml:space="preserve"> Ne </w:t>
      </w:r>
      <w:proofErr w:type="spellStart"/>
      <w:r w:rsidRPr="0089646F">
        <w:rPr>
          <w:rFonts w:cs="Arial"/>
          <w:sz w:val="24"/>
          <w:szCs w:val="24"/>
        </w:rPr>
        <w:t>propunem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implementăm</w:t>
      </w:r>
      <w:proofErr w:type="spellEnd"/>
      <w:r w:rsidRPr="0089646F">
        <w:rPr>
          <w:rFonts w:cs="Arial"/>
          <w:sz w:val="24"/>
          <w:szCs w:val="24"/>
        </w:rPr>
        <w:t xml:space="preserve"> un </w:t>
      </w:r>
      <w:proofErr w:type="spellStart"/>
      <w:r w:rsidRPr="0089646F">
        <w:rPr>
          <w:rFonts w:cs="Arial"/>
          <w:sz w:val="24"/>
          <w:szCs w:val="24"/>
        </w:rPr>
        <w:t>sistem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performanțe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ridicate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eficiență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optimă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optimiza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algoritmul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baza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timpuri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răspuns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scurte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gestionare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resurselor</w:t>
      </w:r>
      <w:proofErr w:type="spellEnd"/>
      <w:r w:rsidRPr="0089646F">
        <w:rPr>
          <w:rFonts w:cs="Arial"/>
          <w:sz w:val="24"/>
          <w:szCs w:val="24"/>
        </w:rPr>
        <w:t xml:space="preserve">. De </w:t>
      </w:r>
      <w:proofErr w:type="spellStart"/>
      <w:r w:rsidRPr="0089646F">
        <w:rPr>
          <w:rFonts w:cs="Arial"/>
          <w:sz w:val="24"/>
          <w:szCs w:val="24"/>
        </w:rPr>
        <w:t>asemenea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lua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considerare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posibilitatea</w:t>
      </w:r>
      <w:proofErr w:type="spellEnd"/>
      <w:r w:rsidRPr="0089646F">
        <w:rPr>
          <w:rFonts w:cs="Arial"/>
          <w:sz w:val="24"/>
          <w:szCs w:val="24"/>
        </w:rPr>
        <w:t xml:space="preserve"> de a </w:t>
      </w:r>
      <w:proofErr w:type="spellStart"/>
      <w:r w:rsidRPr="0089646F">
        <w:rPr>
          <w:rFonts w:cs="Arial"/>
          <w:sz w:val="24"/>
          <w:szCs w:val="24"/>
        </w:rPr>
        <w:t>utiliza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tehnologii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moderne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maximiza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operațională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177660EA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Adaptabilitate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și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reutilizabilitate</w:t>
      </w:r>
      <w:proofErr w:type="spellEnd"/>
      <w:r w:rsidRPr="0089646F">
        <w:rPr>
          <w:rFonts w:cs="Arial"/>
          <w:b/>
          <w:bCs/>
          <w:sz w:val="24"/>
          <w:szCs w:val="24"/>
        </w:rPr>
        <w:t>:</w:t>
      </w:r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Vom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adopta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abordare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modulară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permițând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fie </w:t>
      </w:r>
      <w:proofErr w:type="spellStart"/>
      <w:r w:rsidRPr="0089646F">
        <w:rPr>
          <w:rFonts w:cs="Arial"/>
          <w:sz w:val="24"/>
          <w:szCs w:val="24"/>
        </w:rPr>
        <w:t>dezvoltate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testate independent. </w:t>
      </w:r>
      <w:proofErr w:type="spellStart"/>
      <w:r w:rsidRPr="0089646F">
        <w:rPr>
          <w:rFonts w:cs="Arial"/>
          <w:sz w:val="24"/>
          <w:szCs w:val="24"/>
        </w:rPr>
        <w:t>Aceasta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facilita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reutilizarea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extensibilitatea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codului</w:t>
      </w:r>
      <w:proofErr w:type="spellEnd"/>
      <w:r w:rsidRPr="0089646F">
        <w:rPr>
          <w:rFonts w:cs="Arial"/>
          <w:sz w:val="24"/>
          <w:szCs w:val="24"/>
        </w:rPr>
        <w:t xml:space="preserve">, precum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adaptabilitatea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la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viitoare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evoluția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tehnologiei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32" w14:textId="6C7C68C4" w:rsidR="00981085" w:rsidRPr="00A114E1" w:rsidRDefault="004A5735" w:rsidP="0089646F">
      <w:pPr>
        <w:pStyle w:val="Heading3"/>
        <w:spacing w:line="276" w:lineRule="auto"/>
        <w:rPr>
          <w:lang w:val="ro-RO"/>
        </w:rPr>
      </w:pPr>
      <w:bookmarkStart w:id="19" w:name="_Toc164106063"/>
      <w:r w:rsidRPr="00A114E1">
        <w:rPr>
          <w:lang w:val="ro-RO"/>
        </w:rPr>
        <w:t>Prezentare generală</w:t>
      </w:r>
      <w:bookmarkEnd w:id="18"/>
      <w:bookmarkEnd w:id="19"/>
    </w:p>
    <w:p w14:paraId="07D06335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eastAsiaTheme="minorHAnsi" w:cs="Arial"/>
          <w:sz w:val="24"/>
          <w:szCs w:val="24"/>
        </w:rPr>
      </w:pPr>
      <w:bookmarkStart w:id="20" w:name="_Toc403385928"/>
      <w:bookmarkStart w:id="21" w:name="_Toc160527840"/>
      <w:bookmarkEnd w:id="17"/>
      <w:proofErr w:type="spellStart"/>
      <w:r w:rsidRPr="0089646F">
        <w:rPr>
          <w:rFonts w:cs="Arial"/>
          <w:sz w:val="24"/>
          <w:szCs w:val="24"/>
        </w:rPr>
        <w:t>Platforma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propusă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concepută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gestiona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toate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aspectele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operaționale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stocurile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produse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clienților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programarea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serviciilor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veterinare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generarea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rapoarte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analize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financiară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constă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</w:t>
      </w:r>
      <w:proofErr w:type="spellEnd"/>
      <w:r w:rsidRPr="0089646F">
        <w:rPr>
          <w:rFonts w:cs="Arial"/>
          <w:sz w:val="24"/>
          <w:szCs w:val="24"/>
        </w:rPr>
        <w:t xml:space="preserve">-o </w:t>
      </w:r>
      <w:proofErr w:type="spellStart"/>
      <w:r w:rsidRPr="0089646F">
        <w:rPr>
          <w:rFonts w:cs="Arial"/>
          <w:sz w:val="24"/>
          <w:szCs w:val="24"/>
        </w:rPr>
        <w:t>aplicație</w:t>
      </w:r>
      <w:proofErr w:type="spellEnd"/>
      <w:r w:rsidRPr="0089646F">
        <w:rPr>
          <w:rFonts w:cs="Arial"/>
          <w:sz w:val="24"/>
          <w:szCs w:val="24"/>
        </w:rPr>
        <w:t xml:space="preserve"> web cu </w:t>
      </w:r>
      <w:proofErr w:type="spellStart"/>
      <w:r w:rsidRPr="0089646F">
        <w:rPr>
          <w:rFonts w:cs="Arial"/>
          <w:sz w:val="24"/>
          <w:szCs w:val="24"/>
        </w:rPr>
        <w:t>interfețe</w:t>
      </w:r>
      <w:proofErr w:type="spellEnd"/>
      <w:r w:rsidRPr="0089646F">
        <w:rPr>
          <w:rFonts w:cs="Arial"/>
          <w:sz w:val="24"/>
          <w:szCs w:val="24"/>
        </w:rPr>
        <w:t xml:space="preserve"> intuitive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bază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centrală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stocuri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clienți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tranzacții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financiare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Obiectivul</w:t>
      </w:r>
      <w:proofErr w:type="spellEnd"/>
      <w:r w:rsidRPr="0089646F">
        <w:rPr>
          <w:rFonts w:cs="Arial"/>
          <w:sz w:val="24"/>
          <w:szCs w:val="24"/>
        </w:rPr>
        <w:t xml:space="preserve"> principal al </w:t>
      </w:r>
      <w:proofErr w:type="spellStart"/>
      <w:r w:rsidRPr="0089646F">
        <w:rPr>
          <w:rFonts w:cs="Arial"/>
          <w:sz w:val="24"/>
          <w:szCs w:val="24"/>
        </w:rPr>
        <w:t>proiectării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oferi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soluție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scalabilă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sigură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ușor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utilizat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magazinului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34" w14:textId="0BBA3B37" w:rsidR="00981085" w:rsidRPr="00A114E1" w:rsidRDefault="004A5735" w:rsidP="0089646F">
      <w:pPr>
        <w:pStyle w:val="Heading3"/>
        <w:spacing w:line="276" w:lineRule="auto"/>
        <w:rPr>
          <w:lang w:val="ro-RO"/>
        </w:rPr>
      </w:pPr>
      <w:bookmarkStart w:id="22" w:name="_Toc164106064"/>
      <w:r w:rsidRPr="00A114E1">
        <w:rPr>
          <w:lang w:val="ro-RO"/>
        </w:rPr>
        <w:lastRenderedPageBreak/>
        <w:t>Presupuneri/ Constrângeri/ Riscuri</w:t>
      </w:r>
      <w:bookmarkEnd w:id="20"/>
      <w:bookmarkEnd w:id="21"/>
      <w:bookmarkEnd w:id="22"/>
    </w:p>
    <w:p w14:paraId="33EF4C35" w14:textId="478367CD" w:rsidR="00FE3073" w:rsidRPr="00A114E1" w:rsidRDefault="004A5735" w:rsidP="0089646F">
      <w:pPr>
        <w:pStyle w:val="Heading4"/>
        <w:spacing w:line="276" w:lineRule="auto"/>
        <w:rPr>
          <w:lang w:val="ro-RO"/>
        </w:rPr>
      </w:pPr>
      <w:bookmarkStart w:id="23" w:name="_Toc160527841"/>
      <w:r w:rsidRPr="00A114E1">
        <w:rPr>
          <w:lang w:val="ro-RO"/>
        </w:rPr>
        <w:t>Presupuneri</w:t>
      </w:r>
      <w:bookmarkEnd w:id="23"/>
    </w:p>
    <w:p w14:paraId="39595F28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24" w:name="_Toc403385930"/>
      <w:bookmarkStart w:id="25" w:name="_Toc160527842"/>
      <w:proofErr w:type="spellStart"/>
      <w:r w:rsidRPr="0089646F">
        <w:rPr>
          <w:rFonts w:cs="Arial"/>
          <w:sz w:val="24"/>
          <w:szCs w:val="24"/>
        </w:rPr>
        <w:t>Utilizatorii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finali</w:t>
      </w:r>
      <w:proofErr w:type="spellEnd"/>
      <w:r w:rsidRPr="0089646F">
        <w:rPr>
          <w:rFonts w:cs="Arial"/>
          <w:sz w:val="24"/>
          <w:szCs w:val="24"/>
        </w:rPr>
        <w:t xml:space="preserve"> au </w:t>
      </w:r>
      <w:proofErr w:type="spellStart"/>
      <w:r w:rsidRPr="0089646F">
        <w:rPr>
          <w:rFonts w:cs="Arial"/>
          <w:sz w:val="24"/>
          <w:szCs w:val="24"/>
        </w:rPr>
        <w:t>acces</w:t>
      </w:r>
      <w:proofErr w:type="spellEnd"/>
      <w:r w:rsidRPr="0089646F">
        <w:rPr>
          <w:rFonts w:cs="Arial"/>
          <w:sz w:val="24"/>
          <w:szCs w:val="24"/>
        </w:rPr>
        <w:t xml:space="preserve"> la un </w:t>
      </w:r>
      <w:proofErr w:type="spellStart"/>
      <w:r w:rsidRPr="0089646F">
        <w:rPr>
          <w:rFonts w:cs="Arial"/>
          <w:sz w:val="24"/>
          <w:szCs w:val="24"/>
        </w:rPr>
        <w:t>dispozitiv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conexiune</w:t>
      </w:r>
      <w:proofErr w:type="spellEnd"/>
      <w:r w:rsidRPr="0089646F">
        <w:rPr>
          <w:rFonts w:cs="Arial"/>
          <w:sz w:val="24"/>
          <w:szCs w:val="24"/>
        </w:rPr>
        <w:t xml:space="preserve"> la internet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accesa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platforma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4A46590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Personalul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instruit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21D90B99" w14:textId="2A16DC9A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Există</w:t>
      </w:r>
      <w:proofErr w:type="spellEnd"/>
      <w:r w:rsidRPr="0089646F">
        <w:rPr>
          <w:rFonts w:cs="Arial"/>
          <w:sz w:val="24"/>
          <w:szCs w:val="24"/>
        </w:rPr>
        <w:t xml:space="preserve"> un </w:t>
      </w:r>
      <w:proofErr w:type="spellStart"/>
      <w:r w:rsidRPr="0089646F">
        <w:rPr>
          <w:rFonts w:cs="Arial"/>
          <w:sz w:val="24"/>
          <w:szCs w:val="24"/>
        </w:rPr>
        <w:t>nivel</w:t>
      </w:r>
      <w:proofErr w:type="spellEnd"/>
      <w:r w:rsidRPr="0089646F">
        <w:rPr>
          <w:rFonts w:cs="Arial"/>
          <w:sz w:val="24"/>
          <w:szCs w:val="24"/>
        </w:rPr>
        <w:t xml:space="preserve"> minim de </w:t>
      </w:r>
      <w:proofErr w:type="spellStart"/>
      <w:r w:rsidRPr="0089646F">
        <w:rPr>
          <w:rFonts w:cs="Arial"/>
          <w:sz w:val="24"/>
          <w:szCs w:val="24"/>
        </w:rPr>
        <w:t>cunoștințe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necesare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37" w14:textId="325C78A9" w:rsidR="00FE3073" w:rsidRPr="00A114E1" w:rsidRDefault="00FE3073" w:rsidP="0089646F">
      <w:pPr>
        <w:pStyle w:val="Heading4"/>
        <w:spacing w:line="276" w:lineRule="auto"/>
        <w:rPr>
          <w:lang w:val="ro-RO"/>
        </w:rPr>
      </w:pPr>
      <w:r w:rsidRPr="00A114E1">
        <w:rPr>
          <w:lang w:val="ro-RO"/>
        </w:rPr>
        <w:t>Constr</w:t>
      </w:r>
      <w:bookmarkEnd w:id="24"/>
      <w:r w:rsidR="004A5735" w:rsidRPr="00A114E1">
        <w:rPr>
          <w:lang w:val="ro-RO"/>
        </w:rPr>
        <w:t>ângeri</w:t>
      </w:r>
      <w:bookmarkEnd w:id="25"/>
    </w:p>
    <w:p w14:paraId="42B51134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26" w:name="_Toc403385931"/>
      <w:proofErr w:type="spellStart"/>
      <w:r w:rsidRPr="0089646F">
        <w:rPr>
          <w:rFonts w:cs="Arial"/>
          <w:sz w:val="24"/>
          <w:szCs w:val="24"/>
        </w:rPr>
        <w:t>Limitările</w:t>
      </w:r>
      <w:proofErr w:type="spellEnd"/>
      <w:r w:rsidRPr="0089646F">
        <w:rPr>
          <w:rFonts w:cs="Arial"/>
          <w:sz w:val="24"/>
          <w:szCs w:val="24"/>
        </w:rPr>
        <w:t xml:space="preserve"> hardware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software ale </w:t>
      </w:r>
      <w:proofErr w:type="spellStart"/>
      <w:r w:rsidRPr="0089646F">
        <w:rPr>
          <w:rFonts w:cs="Arial"/>
          <w:sz w:val="24"/>
          <w:szCs w:val="24"/>
        </w:rPr>
        <w:t>dispozitivelor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personalul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magazinului</w:t>
      </w:r>
      <w:proofErr w:type="spellEnd"/>
      <w:r w:rsidRPr="0089646F">
        <w:rPr>
          <w:rFonts w:cs="Arial"/>
          <w:sz w:val="24"/>
          <w:szCs w:val="24"/>
        </w:rPr>
        <w:t xml:space="preserve"> pot </w:t>
      </w:r>
      <w:proofErr w:type="spellStart"/>
      <w:r w:rsidRPr="0089646F">
        <w:rPr>
          <w:rFonts w:cs="Arial"/>
          <w:sz w:val="24"/>
          <w:szCs w:val="24"/>
        </w:rPr>
        <w:t>influența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performanța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761CFA2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Respectarea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standardelor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confidențialitate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caracter</w:t>
      </w:r>
      <w:proofErr w:type="spellEnd"/>
      <w:r w:rsidRPr="0089646F">
        <w:rPr>
          <w:rFonts w:cs="Arial"/>
          <w:sz w:val="24"/>
          <w:szCs w:val="24"/>
        </w:rPr>
        <w:t xml:space="preserve"> personal ale </w:t>
      </w:r>
      <w:proofErr w:type="spellStart"/>
      <w:r w:rsidRPr="0089646F">
        <w:rPr>
          <w:rFonts w:cs="Arial"/>
          <w:sz w:val="24"/>
          <w:szCs w:val="24"/>
        </w:rPr>
        <w:t>clienților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informațiilor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financiare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obligatorie</w:t>
      </w:r>
      <w:proofErr w:type="spellEnd"/>
      <w:r w:rsidRPr="0089646F">
        <w:rPr>
          <w:rFonts w:cs="Arial"/>
          <w:sz w:val="24"/>
          <w:szCs w:val="24"/>
        </w:rPr>
        <w:t xml:space="preserve"> conform </w:t>
      </w:r>
      <w:proofErr w:type="spellStart"/>
      <w:r w:rsidRPr="0089646F">
        <w:rPr>
          <w:rFonts w:cs="Arial"/>
          <w:sz w:val="24"/>
          <w:szCs w:val="24"/>
        </w:rPr>
        <w:t>reglementărilor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legale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B0B0488" w14:textId="77777777" w:rsidR="004A5735" w:rsidRPr="00A114E1" w:rsidRDefault="004A5735" w:rsidP="0089646F">
      <w:pPr>
        <w:spacing w:line="276" w:lineRule="auto"/>
        <w:rPr>
          <w:lang w:val="ro-RO" w:eastAsia="ar-SA"/>
        </w:rPr>
      </w:pPr>
    </w:p>
    <w:p w14:paraId="33EF4C48" w14:textId="3D96F19D" w:rsidR="00FE3073" w:rsidRPr="00A114E1" w:rsidRDefault="00FE3073" w:rsidP="0089646F">
      <w:pPr>
        <w:pStyle w:val="Heading4"/>
        <w:spacing w:line="276" w:lineRule="auto"/>
        <w:rPr>
          <w:lang w:val="ro-RO"/>
        </w:rPr>
      </w:pPr>
      <w:bookmarkStart w:id="27" w:name="_Toc160527843"/>
      <w:r w:rsidRPr="00A114E1">
        <w:rPr>
          <w:lang w:val="ro-RO"/>
        </w:rPr>
        <w:t>Ris</w:t>
      </w:r>
      <w:bookmarkEnd w:id="26"/>
      <w:r w:rsidR="004A5735" w:rsidRPr="00A114E1">
        <w:rPr>
          <w:lang w:val="ro-RO"/>
        </w:rPr>
        <w:t>curi</w:t>
      </w:r>
      <w:bookmarkEnd w:id="27"/>
    </w:p>
    <w:p w14:paraId="28C44344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28" w:name="_Toc160527844"/>
      <w:proofErr w:type="spellStart"/>
      <w:r w:rsidRPr="0089646F">
        <w:rPr>
          <w:rFonts w:cs="Arial"/>
          <w:sz w:val="24"/>
          <w:szCs w:val="24"/>
        </w:rPr>
        <w:t>Unul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riscurile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majore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reprezentat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posibilele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atacuri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cibernetice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asupra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motiv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care </w:t>
      </w:r>
      <w:proofErr w:type="spellStart"/>
      <w:r w:rsidRPr="0089646F">
        <w:rPr>
          <w:rFonts w:cs="Arial"/>
          <w:sz w:val="24"/>
          <w:szCs w:val="24"/>
        </w:rPr>
        <w:t>vor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implementate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măsuri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stricte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,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criptarea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autentificarea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doi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factori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0C55637F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Riscul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indisponibilitate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din </w:t>
      </w:r>
      <w:proofErr w:type="spellStart"/>
      <w:r w:rsidRPr="0089646F">
        <w:rPr>
          <w:rFonts w:cs="Arial"/>
          <w:sz w:val="24"/>
          <w:szCs w:val="24"/>
        </w:rPr>
        <w:t>cauza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eșecurilor</w:t>
      </w:r>
      <w:proofErr w:type="spellEnd"/>
      <w:r w:rsidRPr="0089646F">
        <w:rPr>
          <w:rFonts w:cs="Arial"/>
          <w:sz w:val="24"/>
          <w:szCs w:val="24"/>
        </w:rPr>
        <w:t xml:space="preserve"> hardware </w:t>
      </w:r>
      <w:proofErr w:type="spellStart"/>
      <w:r w:rsidRPr="0089646F">
        <w:rPr>
          <w:rFonts w:cs="Arial"/>
          <w:sz w:val="24"/>
          <w:szCs w:val="24"/>
        </w:rPr>
        <w:t>sau</w:t>
      </w:r>
      <w:proofErr w:type="spellEnd"/>
      <w:r w:rsidRPr="0089646F">
        <w:rPr>
          <w:rFonts w:cs="Arial"/>
          <w:sz w:val="24"/>
          <w:szCs w:val="24"/>
        </w:rPr>
        <w:t xml:space="preserve"> software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gestionat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plan de backup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recuperare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4C" w14:textId="139FD3B1" w:rsidR="00FE3073" w:rsidRPr="00A114E1" w:rsidRDefault="004A5735" w:rsidP="00315C8A">
      <w:pPr>
        <w:pStyle w:val="Heading2"/>
        <w:rPr>
          <w:lang w:val="ro-RO"/>
        </w:rPr>
      </w:pPr>
      <w:bookmarkStart w:id="29" w:name="_Toc164106065"/>
      <w:proofErr w:type="spellStart"/>
      <w:r w:rsidRPr="00A114E1">
        <w:rPr>
          <w:lang w:val="ro-RO"/>
        </w:rPr>
        <w:lastRenderedPageBreak/>
        <w:t>Considerațiii</w:t>
      </w:r>
      <w:proofErr w:type="spellEnd"/>
      <w:r w:rsidRPr="00A114E1">
        <w:rPr>
          <w:lang w:val="ro-RO"/>
        </w:rPr>
        <w:t xml:space="preserve"> de proiectare</w:t>
      </w:r>
      <w:bookmarkEnd w:id="28"/>
      <w:bookmarkEnd w:id="29"/>
    </w:p>
    <w:p w14:paraId="51931DDD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30" w:name="_Toc160527845"/>
      <w:proofErr w:type="spellStart"/>
      <w:r w:rsidRPr="0089646F">
        <w:rPr>
          <w:rFonts w:cs="Arial"/>
          <w:sz w:val="24"/>
          <w:szCs w:val="24"/>
          <w:u w:val="thick"/>
        </w:rPr>
        <w:t>Definirea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thick"/>
        </w:rPr>
        <w:t>clară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a </w:t>
      </w:r>
      <w:proofErr w:type="spellStart"/>
      <w:r w:rsidRPr="0089646F">
        <w:rPr>
          <w:rFonts w:cs="Arial"/>
          <w:sz w:val="24"/>
          <w:szCs w:val="24"/>
          <w:u w:val="thick"/>
        </w:rPr>
        <w:t>cerințelor</w:t>
      </w:r>
      <w:proofErr w:type="spellEnd"/>
      <w:r w:rsidRPr="0089646F">
        <w:rPr>
          <w:rFonts w:cs="Arial"/>
          <w:sz w:val="24"/>
          <w:szCs w:val="24"/>
        </w:rPr>
        <w:t xml:space="preserve">: Este crucial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înțelegem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detaliu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nevoilor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putea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soluție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adecvată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13ED83C0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thick"/>
        </w:rPr>
        <w:t>Evaluarea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thick"/>
        </w:rPr>
        <w:t>tehnologiilor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thick"/>
        </w:rPr>
        <w:t>disponibile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Trebuie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analizăm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evaluăm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tehnologiile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disponibile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alege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potrivite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PIIGMA.</w:t>
      </w:r>
    </w:p>
    <w:p w14:paraId="19E415C6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  <w:u w:val="thick"/>
        </w:rPr>
        <w:t>Identificarea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thick"/>
        </w:rPr>
        <w:t>și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thick"/>
        </w:rPr>
        <w:t>gestionarea</w:t>
      </w:r>
      <w:proofErr w:type="spellEnd"/>
      <w:r w:rsidRPr="0089646F">
        <w:rPr>
          <w:rFonts w:cs="Arial"/>
          <w:sz w:val="24"/>
          <w:szCs w:val="24"/>
          <w:u w:val="thick"/>
        </w:rPr>
        <w:t xml:space="preserve"> </w:t>
      </w:r>
      <w:proofErr w:type="spellStart"/>
      <w:r w:rsidRPr="0089646F">
        <w:rPr>
          <w:rFonts w:cs="Arial"/>
          <w:sz w:val="24"/>
          <w:szCs w:val="24"/>
          <w:u w:val="thick"/>
        </w:rPr>
        <w:t>riscurilor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Trebuie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identificăm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evaluăm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riscurile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asociate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proiectul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riscurile</w:t>
      </w:r>
      <w:proofErr w:type="spellEnd"/>
      <w:r w:rsidRPr="0089646F">
        <w:rPr>
          <w:rFonts w:cs="Arial"/>
          <w:sz w:val="24"/>
          <w:szCs w:val="24"/>
        </w:rPr>
        <w:t xml:space="preserve"> legate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performanță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scalabilitate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4E" w14:textId="1BF1C656" w:rsidR="00FE3073" w:rsidRPr="00A114E1" w:rsidRDefault="004A5735" w:rsidP="00315C8A">
      <w:pPr>
        <w:pStyle w:val="Heading3"/>
        <w:rPr>
          <w:lang w:val="ro-RO"/>
        </w:rPr>
      </w:pPr>
      <w:bookmarkStart w:id="31" w:name="_Toc164106066"/>
      <w:r w:rsidRPr="00A114E1">
        <w:rPr>
          <w:lang w:val="ro-RO"/>
        </w:rPr>
        <w:t xml:space="preserve">Obiective și </w:t>
      </w:r>
      <w:r w:rsidR="00FB5801" w:rsidRPr="00A114E1">
        <w:rPr>
          <w:lang w:val="ro-RO"/>
        </w:rPr>
        <w:t>linii directoare (ghiduri)</w:t>
      </w:r>
      <w:bookmarkEnd w:id="30"/>
      <w:bookmarkEnd w:id="31"/>
    </w:p>
    <w:p w14:paraId="5D16C45A" w14:textId="18D6B0E9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32" w:name="_Toc160527846"/>
      <w:bookmarkStart w:id="33" w:name="_Toc403385935"/>
      <w:proofErr w:type="spellStart"/>
      <w:r w:rsidRPr="0089646F">
        <w:rPr>
          <w:rFonts w:cs="Arial"/>
          <w:sz w:val="24"/>
          <w:szCs w:val="24"/>
        </w:rPr>
        <w:t>Principalele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obiective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proiectului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includ</w:t>
      </w:r>
      <w:proofErr w:type="spellEnd"/>
      <w:r w:rsidRPr="0089646F">
        <w:rPr>
          <w:rFonts w:cs="Arial"/>
          <w:sz w:val="24"/>
          <w:szCs w:val="24"/>
        </w:rPr>
        <w:t>:</w:t>
      </w:r>
    </w:p>
    <w:p w14:paraId="4D7795FF" w14:textId="77777777" w:rsidR="0089646F" w:rsidRPr="0089646F" w:rsidRDefault="0089646F" w:rsidP="0089646F">
      <w:pPr>
        <w:pStyle w:val="ListParagraph"/>
        <w:numPr>
          <w:ilvl w:val="1"/>
          <w:numId w:val="31"/>
        </w:numPr>
        <w:autoSpaceDE w:val="0"/>
        <w:autoSpaceDN w:val="0"/>
        <w:adjustRightInd w:val="0"/>
        <w:spacing w:line="276" w:lineRule="auto"/>
        <w:ind w:left="288" w:firstLine="720"/>
        <w:jc w:val="both"/>
        <w:rPr>
          <w:rFonts w:ascii="Arial" w:hAnsi="Arial" w:cs="Arial"/>
        </w:rPr>
      </w:pPr>
      <w:proofErr w:type="spellStart"/>
      <w:r w:rsidRPr="0089646F">
        <w:rPr>
          <w:rFonts w:ascii="Arial" w:hAnsi="Arial" w:cs="Arial"/>
          <w:i/>
          <w:iCs/>
        </w:rPr>
        <w:t>Eficiența</w:t>
      </w:r>
      <w:proofErr w:type="spellEnd"/>
      <w:r w:rsidRPr="0089646F">
        <w:rPr>
          <w:rFonts w:ascii="Arial" w:hAnsi="Arial" w:cs="Arial"/>
          <w:i/>
          <w:iCs/>
        </w:rPr>
        <w:t xml:space="preserve"> </w:t>
      </w:r>
      <w:proofErr w:type="spellStart"/>
      <w:r w:rsidRPr="0089646F">
        <w:rPr>
          <w:rFonts w:ascii="Arial" w:hAnsi="Arial" w:cs="Arial"/>
          <w:i/>
          <w:iCs/>
        </w:rPr>
        <w:t>operațională</w:t>
      </w:r>
      <w:proofErr w:type="spellEnd"/>
      <w:r w:rsidRPr="0089646F">
        <w:rPr>
          <w:rFonts w:ascii="Arial" w:hAnsi="Arial" w:cs="Arial"/>
        </w:rPr>
        <w:t xml:space="preserve">: </w:t>
      </w:r>
      <w:proofErr w:type="spellStart"/>
      <w:r w:rsidRPr="0089646F">
        <w:rPr>
          <w:rFonts w:ascii="Arial" w:hAnsi="Arial" w:cs="Arial"/>
        </w:rPr>
        <w:t>Sistemul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trebuie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să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ofere</w:t>
      </w:r>
      <w:proofErr w:type="spellEnd"/>
      <w:r w:rsidRPr="0089646F">
        <w:rPr>
          <w:rFonts w:ascii="Arial" w:hAnsi="Arial" w:cs="Arial"/>
        </w:rPr>
        <w:t xml:space="preserve"> o </w:t>
      </w:r>
      <w:proofErr w:type="spellStart"/>
      <w:r w:rsidRPr="0089646F">
        <w:rPr>
          <w:rFonts w:ascii="Arial" w:hAnsi="Arial" w:cs="Arial"/>
        </w:rPr>
        <w:t>gestionare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eficientă</w:t>
      </w:r>
      <w:proofErr w:type="spellEnd"/>
      <w:r w:rsidRPr="0089646F">
        <w:rPr>
          <w:rFonts w:ascii="Arial" w:hAnsi="Arial" w:cs="Arial"/>
        </w:rPr>
        <w:t xml:space="preserve"> a </w:t>
      </w:r>
      <w:proofErr w:type="spellStart"/>
      <w:r w:rsidRPr="0089646F">
        <w:rPr>
          <w:rFonts w:ascii="Arial" w:hAnsi="Arial" w:cs="Arial"/>
        </w:rPr>
        <w:t>stocurilor</w:t>
      </w:r>
      <w:proofErr w:type="spellEnd"/>
      <w:r w:rsidRPr="0089646F">
        <w:rPr>
          <w:rFonts w:ascii="Arial" w:hAnsi="Arial" w:cs="Arial"/>
        </w:rPr>
        <w:t xml:space="preserve"> de </w:t>
      </w:r>
      <w:proofErr w:type="spellStart"/>
      <w:r w:rsidRPr="0089646F">
        <w:rPr>
          <w:rFonts w:ascii="Arial" w:hAnsi="Arial" w:cs="Arial"/>
        </w:rPr>
        <w:t>animale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și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produse</w:t>
      </w:r>
      <w:proofErr w:type="spellEnd"/>
      <w:r w:rsidRPr="0089646F">
        <w:rPr>
          <w:rFonts w:ascii="Arial" w:hAnsi="Arial" w:cs="Arial"/>
        </w:rPr>
        <w:t xml:space="preserve">, </w:t>
      </w:r>
      <w:proofErr w:type="spellStart"/>
      <w:r w:rsidRPr="0089646F">
        <w:rPr>
          <w:rFonts w:ascii="Arial" w:hAnsi="Arial" w:cs="Arial"/>
        </w:rPr>
        <w:t>programarea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serviciilor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veterinare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și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gestionarea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financiară</w:t>
      </w:r>
      <w:proofErr w:type="spellEnd"/>
      <w:r w:rsidRPr="0089646F">
        <w:rPr>
          <w:rFonts w:ascii="Arial" w:hAnsi="Arial" w:cs="Arial"/>
        </w:rPr>
        <w:t>.</w:t>
      </w:r>
    </w:p>
    <w:p w14:paraId="7FC247A7" w14:textId="77777777" w:rsidR="0089646F" w:rsidRPr="0089646F" w:rsidRDefault="0089646F" w:rsidP="0089646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ind w:left="288" w:firstLine="720"/>
        <w:jc w:val="both"/>
        <w:rPr>
          <w:rFonts w:ascii="Arial" w:hAnsi="Arial" w:cs="Arial"/>
        </w:rPr>
      </w:pPr>
      <w:proofErr w:type="spellStart"/>
      <w:r w:rsidRPr="0089646F">
        <w:rPr>
          <w:rFonts w:ascii="Arial" w:hAnsi="Arial" w:cs="Arial"/>
          <w:i/>
          <w:iCs/>
        </w:rPr>
        <w:t>Ușurința</w:t>
      </w:r>
      <w:proofErr w:type="spellEnd"/>
      <w:r w:rsidRPr="0089646F">
        <w:rPr>
          <w:rFonts w:ascii="Arial" w:hAnsi="Arial" w:cs="Arial"/>
          <w:i/>
          <w:iCs/>
        </w:rPr>
        <w:t xml:space="preserve"> </w:t>
      </w:r>
      <w:proofErr w:type="spellStart"/>
      <w:r w:rsidRPr="0089646F">
        <w:rPr>
          <w:rFonts w:ascii="Arial" w:hAnsi="Arial" w:cs="Arial"/>
          <w:i/>
          <w:iCs/>
        </w:rPr>
        <w:t>în</w:t>
      </w:r>
      <w:proofErr w:type="spellEnd"/>
      <w:r w:rsidRPr="0089646F">
        <w:rPr>
          <w:rFonts w:ascii="Arial" w:hAnsi="Arial" w:cs="Arial"/>
          <w:i/>
          <w:iCs/>
        </w:rPr>
        <w:t xml:space="preserve"> </w:t>
      </w:r>
      <w:proofErr w:type="spellStart"/>
      <w:r w:rsidRPr="0089646F">
        <w:rPr>
          <w:rFonts w:ascii="Arial" w:hAnsi="Arial" w:cs="Arial"/>
          <w:i/>
          <w:iCs/>
        </w:rPr>
        <w:t>utilizare</w:t>
      </w:r>
      <w:proofErr w:type="spellEnd"/>
      <w:r w:rsidRPr="0089646F">
        <w:rPr>
          <w:rFonts w:ascii="Arial" w:hAnsi="Arial" w:cs="Arial"/>
        </w:rPr>
        <w:t xml:space="preserve">: </w:t>
      </w:r>
      <w:proofErr w:type="spellStart"/>
      <w:r w:rsidRPr="0089646F">
        <w:rPr>
          <w:rFonts w:ascii="Arial" w:hAnsi="Arial" w:cs="Arial"/>
        </w:rPr>
        <w:t>Interfețele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trebuie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să</w:t>
      </w:r>
      <w:proofErr w:type="spellEnd"/>
      <w:r w:rsidRPr="0089646F">
        <w:rPr>
          <w:rFonts w:ascii="Arial" w:hAnsi="Arial" w:cs="Arial"/>
        </w:rPr>
        <w:t xml:space="preserve"> fie intuitive </w:t>
      </w:r>
      <w:proofErr w:type="spellStart"/>
      <w:r w:rsidRPr="0089646F">
        <w:rPr>
          <w:rFonts w:ascii="Arial" w:hAnsi="Arial" w:cs="Arial"/>
        </w:rPr>
        <w:t>și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ușor</w:t>
      </w:r>
      <w:proofErr w:type="spellEnd"/>
      <w:r w:rsidRPr="0089646F">
        <w:rPr>
          <w:rFonts w:ascii="Arial" w:hAnsi="Arial" w:cs="Arial"/>
        </w:rPr>
        <w:t xml:space="preserve"> de </w:t>
      </w:r>
      <w:proofErr w:type="spellStart"/>
      <w:r w:rsidRPr="0089646F">
        <w:rPr>
          <w:rFonts w:ascii="Arial" w:hAnsi="Arial" w:cs="Arial"/>
        </w:rPr>
        <w:t>înțeles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pentru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utilizatorii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finali</w:t>
      </w:r>
      <w:proofErr w:type="spellEnd"/>
      <w:r w:rsidRPr="0089646F">
        <w:rPr>
          <w:rFonts w:ascii="Arial" w:hAnsi="Arial" w:cs="Arial"/>
        </w:rPr>
        <w:t>.</w:t>
      </w:r>
    </w:p>
    <w:p w14:paraId="5B43C0B6" w14:textId="77777777" w:rsidR="0089646F" w:rsidRPr="0089646F" w:rsidRDefault="0089646F" w:rsidP="0089646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ind w:left="288" w:firstLine="720"/>
        <w:jc w:val="both"/>
        <w:rPr>
          <w:rFonts w:ascii="Arial" w:hAnsi="Arial" w:cs="Arial"/>
        </w:rPr>
      </w:pPr>
      <w:proofErr w:type="spellStart"/>
      <w:r w:rsidRPr="0089646F">
        <w:rPr>
          <w:rFonts w:ascii="Arial" w:hAnsi="Arial" w:cs="Arial"/>
          <w:i/>
          <w:iCs/>
        </w:rPr>
        <w:t>Siguranța</w:t>
      </w:r>
      <w:proofErr w:type="spellEnd"/>
      <w:r w:rsidRPr="0089646F">
        <w:rPr>
          <w:rFonts w:ascii="Arial" w:hAnsi="Arial" w:cs="Arial"/>
          <w:i/>
          <w:iCs/>
        </w:rPr>
        <w:t xml:space="preserve"> </w:t>
      </w:r>
      <w:proofErr w:type="spellStart"/>
      <w:r w:rsidRPr="0089646F">
        <w:rPr>
          <w:rFonts w:ascii="Arial" w:hAnsi="Arial" w:cs="Arial"/>
          <w:i/>
          <w:iCs/>
        </w:rPr>
        <w:t>și</w:t>
      </w:r>
      <w:proofErr w:type="spellEnd"/>
      <w:r w:rsidRPr="0089646F">
        <w:rPr>
          <w:rFonts w:ascii="Arial" w:hAnsi="Arial" w:cs="Arial"/>
          <w:i/>
          <w:iCs/>
        </w:rPr>
        <w:t xml:space="preserve"> </w:t>
      </w:r>
      <w:proofErr w:type="spellStart"/>
      <w:r w:rsidRPr="0089646F">
        <w:rPr>
          <w:rFonts w:ascii="Arial" w:hAnsi="Arial" w:cs="Arial"/>
          <w:i/>
          <w:iCs/>
        </w:rPr>
        <w:t>securitatea</w:t>
      </w:r>
      <w:proofErr w:type="spellEnd"/>
      <w:r w:rsidRPr="0089646F">
        <w:rPr>
          <w:rFonts w:ascii="Arial" w:hAnsi="Arial" w:cs="Arial"/>
          <w:i/>
          <w:iCs/>
        </w:rPr>
        <w:t xml:space="preserve"> </w:t>
      </w:r>
      <w:proofErr w:type="spellStart"/>
      <w:r w:rsidRPr="0089646F">
        <w:rPr>
          <w:rFonts w:ascii="Arial" w:hAnsi="Arial" w:cs="Arial"/>
          <w:i/>
          <w:iCs/>
        </w:rPr>
        <w:t>datelor</w:t>
      </w:r>
      <w:proofErr w:type="spellEnd"/>
      <w:r w:rsidRPr="0089646F">
        <w:rPr>
          <w:rFonts w:ascii="Arial" w:hAnsi="Arial" w:cs="Arial"/>
        </w:rPr>
        <w:t xml:space="preserve">: Este </w:t>
      </w:r>
      <w:proofErr w:type="spellStart"/>
      <w:r w:rsidRPr="0089646F">
        <w:rPr>
          <w:rFonts w:ascii="Arial" w:hAnsi="Arial" w:cs="Arial"/>
        </w:rPr>
        <w:t>esențial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să</w:t>
      </w:r>
      <w:proofErr w:type="spellEnd"/>
      <w:r w:rsidRPr="0089646F">
        <w:rPr>
          <w:rFonts w:ascii="Arial" w:hAnsi="Arial" w:cs="Arial"/>
        </w:rPr>
        <w:t xml:space="preserve"> se </w:t>
      </w:r>
      <w:proofErr w:type="spellStart"/>
      <w:r w:rsidRPr="0089646F">
        <w:rPr>
          <w:rFonts w:ascii="Arial" w:hAnsi="Arial" w:cs="Arial"/>
        </w:rPr>
        <w:t>asigure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protecția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datelor</w:t>
      </w:r>
      <w:proofErr w:type="spellEnd"/>
      <w:r w:rsidRPr="0089646F">
        <w:rPr>
          <w:rFonts w:ascii="Arial" w:hAnsi="Arial" w:cs="Arial"/>
        </w:rPr>
        <w:t xml:space="preserve"> cu </w:t>
      </w:r>
      <w:proofErr w:type="spellStart"/>
      <w:r w:rsidRPr="0089646F">
        <w:rPr>
          <w:rFonts w:ascii="Arial" w:hAnsi="Arial" w:cs="Arial"/>
        </w:rPr>
        <w:t>caracter</w:t>
      </w:r>
      <w:proofErr w:type="spellEnd"/>
      <w:r w:rsidRPr="0089646F">
        <w:rPr>
          <w:rFonts w:ascii="Arial" w:hAnsi="Arial" w:cs="Arial"/>
        </w:rPr>
        <w:t xml:space="preserve"> personal ale </w:t>
      </w:r>
      <w:proofErr w:type="spellStart"/>
      <w:r w:rsidRPr="0089646F">
        <w:rPr>
          <w:rFonts w:ascii="Arial" w:hAnsi="Arial" w:cs="Arial"/>
        </w:rPr>
        <w:t>clienților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și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informațiilor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financiare</w:t>
      </w:r>
      <w:proofErr w:type="spellEnd"/>
      <w:r w:rsidRPr="0089646F">
        <w:rPr>
          <w:rFonts w:ascii="Arial" w:hAnsi="Arial" w:cs="Arial"/>
        </w:rPr>
        <w:t>.</w:t>
      </w:r>
    </w:p>
    <w:p w14:paraId="5144E773" w14:textId="77777777" w:rsidR="0089646F" w:rsidRPr="0089646F" w:rsidRDefault="0089646F" w:rsidP="0089646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ind w:left="288" w:firstLine="720"/>
        <w:jc w:val="both"/>
        <w:rPr>
          <w:rFonts w:ascii="Arial" w:hAnsi="Arial" w:cs="Arial"/>
        </w:rPr>
      </w:pPr>
      <w:proofErr w:type="spellStart"/>
      <w:r w:rsidRPr="0089646F">
        <w:rPr>
          <w:rFonts w:ascii="Arial" w:hAnsi="Arial" w:cs="Arial"/>
          <w:i/>
          <w:iCs/>
        </w:rPr>
        <w:t>Scalabilitatea</w:t>
      </w:r>
      <w:proofErr w:type="spellEnd"/>
      <w:r w:rsidRPr="0089646F">
        <w:rPr>
          <w:rFonts w:ascii="Arial" w:hAnsi="Arial" w:cs="Arial"/>
        </w:rPr>
        <w:t xml:space="preserve">: </w:t>
      </w:r>
      <w:proofErr w:type="spellStart"/>
      <w:r w:rsidRPr="0089646F">
        <w:rPr>
          <w:rFonts w:ascii="Arial" w:hAnsi="Arial" w:cs="Arial"/>
        </w:rPr>
        <w:t>Sistemul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trebuie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să</w:t>
      </w:r>
      <w:proofErr w:type="spellEnd"/>
      <w:r w:rsidRPr="0089646F">
        <w:rPr>
          <w:rFonts w:ascii="Arial" w:hAnsi="Arial" w:cs="Arial"/>
        </w:rPr>
        <w:t xml:space="preserve"> fie </w:t>
      </w:r>
      <w:proofErr w:type="spellStart"/>
      <w:r w:rsidRPr="0089646F">
        <w:rPr>
          <w:rFonts w:ascii="Arial" w:hAnsi="Arial" w:cs="Arial"/>
        </w:rPr>
        <w:t>proiectat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pentru</w:t>
      </w:r>
      <w:proofErr w:type="spellEnd"/>
      <w:r w:rsidRPr="0089646F">
        <w:rPr>
          <w:rFonts w:ascii="Arial" w:hAnsi="Arial" w:cs="Arial"/>
        </w:rPr>
        <w:t xml:space="preserve"> a </w:t>
      </w:r>
      <w:proofErr w:type="spellStart"/>
      <w:r w:rsidRPr="0089646F">
        <w:rPr>
          <w:rFonts w:ascii="Arial" w:hAnsi="Arial" w:cs="Arial"/>
        </w:rPr>
        <w:t>putea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crește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în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funcționalitate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și</w:t>
      </w:r>
      <w:proofErr w:type="spellEnd"/>
      <w:r w:rsidRPr="0089646F">
        <w:rPr>
          <w:rFonts w:ascii="Arial" w:hAnsi="Arial" w:cs="Arial"/>
        </w:rPr>
        <w:t xml:space="preserve"> capacitate </w:t>
      </w:r>
      <w:proofErr w:type="spellStart"/>
      <w:r w:rsidRPr="0089646F">
        <w:rPr>
          <w:rFonts w:ascii="Arial" w:hAnsi="Arial" w:cs="Arial"/>
        </w:rPr>
        <w:t>odată</w:t>
      </w:r>
      <w:proofErr w:type="spellEnd"/>
      <w:r w:rsidRPr="0089646F">
        <w:rPr>
          <w:rFonts w:ascii="Arial" w:hAnsi="Arial" w:cs="Arial"/>
        </w:rPr>
        <w:t xml:space="preserve"> cu </w:t>
      </w:r>
      <w:proofErr w:type="spellStart"/>
      <w:r w:rsidRPr="0089646F">
        <w:rPr>
          <w:rFonts w:ascii="Arial" w:hAnsi="Arial" w:cs="Arial"/>
        </w:rPr>
        <w:t>extinderea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magazinului</w:t>
      </w:r>
      <w:proofErr w:type="spellEnd"/>
      <w:r w:rsidRPr="0089646F">
        <w:rPr>
          <w:rFonts w:ascii="Arial" w:hAnsi="Arial" w:cs="Arial"/>
        </w:rPr>
        <w:t xml:space="preserve"> de </w:t>
      </w:r>
      <w:proofErr w:type="spellStart"/>
      <w:r w:rsidRPr="0089646F">
        <w:rPr>
          <w:rFonts w:ascii="Arial" w:hAnsi="Arial" w:cs="Arial"/>
        </w:rPr>
        <w:t>animale</w:t>
      </w:r>
      <w:proofErr w:type="spellEnd"/>
      <w:r w:rsidRPr="0089646F">
        <w:rPr>
          <w:rFonts w:ascii="Arial" w:hAnsi="Arial" w:cs="Arial"/>
        </w:rPr>
        <w:t>.</w:t>
      </w:r>
    </w:p>
    <w:p w14:paraId="5B6FFEBE" w14:textId="77777777" w:rsidR="0089646F" w:rsidRPr="0089646F" w:rsidRDefault="0089646F" w:rsidP="0089646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line="276" w:lineRule="auto"/>
        <w:ind w:left="288" w:firstLine="720"/>
        <w:jc w:val="both"/>
        <w:rPr>
          <w:rFonts w:ascii="Arial" w:hAnsi="Arial" w:cs="Arial"/>
        </w:rPr>
      </w:pPr>
      <w:proofErr w:type="spellStart"/>
      <w:r w:rsidRPr="0089646F">
        <w:rPr>
          <w:rFonts w:ascii="Arial" w:hAnsi="Arial" w:cs="Arial"/>
          <w:i/>
          <w:iCs/>
        </w:rPr>
        <w:t>Flexibilitatea</w:t>
      </w:r>
      <w:proofErr w:type="spellEnd"/>
      <w:r w:rsidRPr="0089646F">
        <w:rPr>
          <w:rFonts w:ascii="Arial" w:hAnsi="Arial" w:cs="Arial"/>
        </w:rPr>
        <w:t xml:space="preserve">: </w:t>
      </w:r>
      <w:proofErr w:type="spellStart"/>
      <w:r w:rsidRPr="0089646F">
        <w:rPr>
          <w:rFonts w:ascii="Arial" w:hAnsi="Arial" w:cs="Arial"/>
        </w:rPr>
        <w:t>Arhitectura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sistemului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ar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trebui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să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permită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adăugarea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ușoară</w:t>
      </w:r>
      <w:proofErr w:type="spellEnd"/>
      <w:r w:rsidRPr="0089646F">
        <w:rPr>
          <w:rFonts w:ascii="Arial" w:hAnsi="Arial" w:cs="Arial"/>
        </w:rPr>
        <w:t xml:space="preserve"> a </w:t>
      </w:r>
      <w:proofErr w:type="spellStart"/>
      <w:r w:rsidRPr="0089646F">
        <w:rPr>
          <w:rFonts w:ascii="Arial" w:hAnsi="Arial" w:cs="Arial"/>
        </w:rPr>
        <w:t>noi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funcționalități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sau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integrarea</w:t>
      </w:r>
      <w:proofErr w:type="spellEnd"/>
      <w:r w:rsidRPr="0089646F">
        <w:rPr>
          <w:rFonts w:ascii="Arial" w:hAnsi="Arial" w:cs="Arial"/>
        </w:rPr>
        <w:t xml:space="preserve"> cu </w:t>
      </w:r>
      <w:proofErr w:type="spellStart"/>
      <w:r w:rsidRPr="0089646F">
        <w:rPr>
          <w:rFonts w:ascii="Arial" w:hAnsi="Arial" w:cs="Arial"/>
        </w:rPr>
        <w:t>alte</w:t>
      </w:r>
      <w:proofErr w:type="spellEnd"/>
      <w:r w:rsidRPr="0089646F">
        <w:rPr>
          <w:rFonts w:ascii="Arial" w:hAnsi="Arial" w:cs="Arial"/>
        </w:rPr>
        <w:t xml:space="preserve"> </w:t>
      </w:r>
      <w:proofErr w:type="spellStart"/>
      <w:r w:rsidRPr="0089646F">
        <w:rPr>
          <w:rFonts w:ascii="Arial" w:hAnsi="Arial" w:cs="Arial"/>
        </w:rPr>
        <w:t>sisteme</w:t>
      </w:r>
      <w:proofErr w:type="spellEnd"/>
      <w:r w:rsidRPr="0089646F">
        <w:rPr>
          <w:rFonts w:ascii="Arial" w:hAnsi="Arial" w:cs="Arial"/>
        </w:rPr>
        <w:t>.</w:t>
      </w:r>
    </w:p>
    <w:p w14:paraId="33EF4C50" w14:textId="2C2D294A" w:rsidR="00740395" w:rsidRPr="00A114E1" w:rsidRDefault="00FB5801" w:rsidP="00315C8A">
      <w:pPr>
        <w:pStyle w:val="Heading3"/>
        <w:rPr>
          <w:lang w:val="ro-RO"/>
        </w:rPr>
      </w:pPr>
      <w:bookmarkStart w:id="34" w:name="_Toc164106067"/>
      <w:r w:rsidRPr="00A114E1">
        <w:rPr>
          <w:lang w:val="ro-RO"/>
        </w:rPr>
        <w:t>Metode de dezvoltare</w:t>
      </w:r>
      <w:bookmarkEnd w:id="32"/>
      <w:bookmarkEnd w:id="34"/>
      <w:r w:rsidRPr="00A114E1">
        <w:rPr>
          <w:lang w:val="ro-RO"/>
        </w:rPr>
        <w:t xml:space="preserve"> </w:t>
      </w:r>
      <w:bookmarkEnd w:id="33"/>
    </w:p>
    <w:p w14:paraId="153E6508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35" w:name="_Toc160527847"/>
      <w:proofErr w:type="spellStart"/>
      <w:r w:rsidRPr="0089646F">
        <w:rPr>
          <w:rFonts w:cs="Arial"/>
          <w:sz w:val="24"/>
          <w:szCs w:val="24"/>
        </w:rPr>
        <w:t>Dezvoltarea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se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baza</w:t>
      </w:r>
      <w:proofErr w:type="spellEnd"/>
      <w:r w:rsidRPr="0089646F">
        <w:rPr>
          <w:rFonts w:cs="Arial"/>
          <w:sz w:val="24"/>
          <w:szCs w:val="24"/>
        </w:rPr>
        <w:t xml:space="preserve"> pe o </w:t>
      </w:r>
      <w:proofErr w:type="spellStart"/>
      <w:r w:rsidRPr="0089646F">
        <w:rPr>
          <w:rFonts w:cs="Arial"/>
          <w:sz w:val="24"/>
          <w:szCs w:val="24"/>
        </w:rPr>
        <w:t>abordare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orientată</w:t>
      </w:r>
      <w:proofErr w:type="spellEnd"/>
      <w:r w:rsidRPr="0089646F">
        <w:rPr>
          <w:rFonts w:cs="Arial"/>
          <w:sz w:val="24"/>
          <w:szCs w:val="24"/>
        </w:rPr>
        <w:t xml:space="preserve"> pe </w:t>
      </w:r>
      <w:proofErr w:type="spellStart"/>
      <w:r w:rsidRPr="0089646F">
        <w:rPr>
          <w:rFonts w:cs="Arial"/>
          <w:sz w:val="24"/>
          <w:szCs w:val="24"/>
        </w:rPr>
        <w:t>obiecte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utilizând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tehnologii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moderne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dezvoltare</w:t>
      </w:r>
      <w:proofErr w:type="spellEnd"/>
      <w:r w:rsidRPr="0089646F">
        <w:rPr>
          <w:rFonts w:cs="Arial"/>
          <w:sz w:val="24"/>
          <w:szCs w:val="24"/>
        </w:rPr>
        <w:t xml:space="preserve"> web. Se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folosi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combinație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tehnologii</w:t>
      </w:r>
      <w:proofErr w:type="spellEnd"/>
      <w:r w:rsidRPr="0089646F">
        <w:rPr>
          <w:rFonts w:cs="Arial"/>
          <w:sz w:val="24"/>
          <w:szCs w:val="24"/>
        </w:rPr>
        <w:t xml:space="preserve"> frontend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backend,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HTML, CSS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JavaScript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interfața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framework-</w:t>
      </w:r>
      <w:proofErr w:type="spellStart"/>
      <w:r w:rsidRPr="0089646F">
        <w:rPr>
          <w:rFonts w:cs="Arial"/>
          <w:sz w:val="24"/>
          <w:szCs w:val="24"/>
        </w:rPr>
        <w:t>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limbaje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programare</w:t>
      </w:r>
      <w:proofErr w:type="spellEnd"/>
      <w:r w:rsidRPr="0089646F">
        <w:rPr>
          <w:rFonts w:cs="Arial"/>
          <w:sz w:val="24"/>
          <w:szCs w:val="24"/>
        </w:rPr>
        <w:t xml:space="preserve"> backend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PHP </w:t>
      </w:r>
      <w:proofErr w:type="spellStart"/>
      <w:r w:rsidRPr="0089646F">
        <w:rPr>
          <w:rFonts w:cs="Arial"/>
          <w:sz w:val="24"/>
          <w:szCs w:val="24"/>
        </w:rPr>
        <w:t>sau</w:t>
      </w:r>
      <w:proofErr w:type="spellEnd"/>
      <w:r w:rsidRPr="0089646F">
        <w:rPr>
          <w:rFonts w:cs="Arial"/>
          <w:sz w:val="24"/>
          <w:szCs w:val="24"/>
        </w:rPr>
        <w:t xml:space="preserve"> SQL. </w:t>
      </w:r>
      <w:proofErr w:type="spellStart"/>
      <w:r w:rsidRPr="0089646F">
        <w:rPr>
          <w:rFonts w:cs="Arial"/>
          <w:sz w:val="24"/>
          <w:szCs w:val="24"/>
        </w:rPr>
        <w:t>Designul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ghidat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principiile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inginerie</w:t>
      </w:r>
      <w:proofErr w:type="spellEnd"/>
      <w:r w:rsidRPr="0089646F">
        <w:rPr>
          <w:rFonts w:cs="Arial"/>
          <w:sz w:val="24"/>
          <w:szCs w:val="24"/>
        </w:rPr>
        <w:t xml:space="preserve"> software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bune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practici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programare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52" w14:textId="61F7FBAB" w:rsidR="00740395" w:rsidRPr="00A114E1" w:rsidRDefault="00FB5801" w:rsidP="00315C8A">
      <w:pPr>
        <w:pStyle w:val="Heading3"/>
        <w:rPr>
          <w:lang w:val="ro-RO"/>
        </w:rPr>
      </w:pPr>
      <w:bookmarkStart w:id="36" w:name="_Toc164106068"/>
      <w:r w:rsidRPr="00A114E1">
        <w:rPr>
          <w:lang w:val="ro-RO"/>
        </w:rPr>
        <w:t>Strategii de arhitectură</w:t>
      </w:r>
      <w:bookmarkEnd w:id="35"/>
      <w:bookmarkEnd w:id="36"/>
    </w:p>
    <w:p w14:paraId="07A44322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37" w:name="_Toc160527848"/>
      <w:proofErr w:type="spellStart"/>
      <w:r w:rsidRPr="0089646F">
        <w:rPr>
          <w:rFonts w:cs="Arial"/>
          <w:sz w:val="24"/>
          <w:szCs w:val="24"/>
        </w:rPr>
        <w:t>Principalele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decizii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strategii</w:t>
      </w:r>
      <w:proofErr w:type="spellEnd"/>
      <w:r w:rsidRPr="0089646F">
        <w:rPr>
          <w:rFonts w:cs="Arial"/>
          <w:sz w:val="24"/>
          <w:szCs w:val="24"/>
        </w:rPr>
        <w:t xml:space="preserve"> de design care </w:t>
      </w:r>
      <w:proofErr w:type="spellStart"/>
      <w:r w:rsidRPr="0089646F">
        <w:rPr>
          <w:rFonts w:cs="Arial"/>
          <w:sz w:val="24"/>
          <w:szCs w:val="24"/>
        </w:rPr>
        <w:t>afectează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organizarea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generală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includ</w:t>
      </w:r>
      <w:proofErr w:type="spellEnd"/>
      <w:r w:rsidRPr="0089646F">
        <w:rPr>
          <w:rFonts w:cs="Arial"/>
          <w:sz w:val="24"/>
          <w:szCs w:val="24"/>
        </w:rPr>
        <w:t>:</w:t>
      </w:r>
    </w:p>
    <w:p w14:paraId="43B01FE8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Utilizarea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limbaj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programare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orientat</w:t>
      </w:r>
      <w:proofErr w:type="spellEnd"/>
      <w:r w:rsidRPr="0089646F">
        <w:rPr>
          <w:rFonts w:cs="Arial"/>
          <w:sz w:val="24"/>
          <w:szCs w:val="24"/>
        </w:rPr>
        <w:t xml:space="preserve"> pe </w:t>
      </w:r>
      <w:proofErr w:type="spellStart"/>
      <w:r w:rsidRPr="0089646F">
        <w:rPr>
          <w:rFonts w:cs="Arial"/>
          <w:sz w:val="24"/>
          <w:szCs w:val="24"/>
        </w:rPr>
        <w:t>obiecte</w:t>
      </w:r>
      <w:proofErr w:type="spellEnd"/>
      <w:r w:rsidRPr="0089646F">
        <w:rPr>
          <w:rFonts w:cs="Arial"/>
          <w:sz w:val="24"/>
          <w:szCs w:val="24"/>
        </w:rPr>
        <w:t xml:space="preserve">,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Java,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componentelor</w:t>
      </w:r>
      <w:proofErr w:type="spellEnd"/>
      <w:r w:rsidRPr="0089646F">
        <w:rPr>
          <w:rFonts w:cs="Arial"/>
          <w:sz w:val="24"/>
          <w:szCs w:val="24"/>
        </w:rPr>
        <w:t xml:space="preserve"> software.</w:t>
      </w:r>
    </w:p>
    <w:p w14:paraId="56C4D5BB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lastRenderedPageBreak/>
        <w:t>Reutilizarea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componentelor</w:t>
      </w:r>
      <w:proofErr w:type="spellEnd"/>
      <w:r w:rsidRPr="0089646F">
        <w:rPr>
          <w:rFonts w:cs="Arial"/>
          <w:sz w:val="24"/>
          <w:szCs w:val="24"/>
        </w:rPr>
        <w:t xml:space="preserve"> software </w:t>
      </w:r>
      <w:proofErr w:type="spellStart"/>
      <w:r w:rsidRPr="0089646F">
        <w:rPr>
          <w:rFonts w:cs="Arial"/>
          <w:sz w:val="24"/>
          <w:szCs w:val="24"/>
        </w:rPr>
        <w:t>existente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atunci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posibil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minimiza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efortul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dezvoltare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maximiza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58484797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Planificarea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extinderii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îmbunătățirii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ulterioare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adoptarea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arhitecturi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modularizate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unor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standarde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deschise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interoperabilitate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67EF51D5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politici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robuste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gestionare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erorilor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mecanismelor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recuperare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fiabilitatea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stabilitatea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63233A62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Utilizarea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baze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relaționale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persistența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, cu </w:t>
      </w:r>
      <w:proofErr w:type="spellStart"/>
      <w:r w:rsidRPr="0089646F">
        <w:rPr>
          <w:rFonts w:cs="Arial"/>
          <w:sz w:val="24"/>
          <w:szCs w:val="24"/>
        </w:rPr>
        <w:t>implementarea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măsuri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adecvate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securitate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performanță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5983B1EB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Abordarea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concurenței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sincronizării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mod </w:t>
      </w:r>
      <w:proofErr w:type="spellStart"/>
      <w:r w:rsidRPr="0089646F">
        <w:rPr>
          <w:rFonts w:cs="Arial"/>
          <w:sz w:val="24"/>
          <w:szCs w:val="24"/>
        </w:rPr>
        <w:t>corespunzător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consistența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integritatea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medii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distribuite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concurente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2C4D68ED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Comunicarea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folosi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protocoale</w:t>
      </w:r>
      <w:proofErr w:type="spellEnd"/>
      <w:r w:rsidRPr="0089646F">
        <w:rPr>
          <w:rFonts w:cs="Arial"/>
          <w:sz w:val="24"/>
          <w:szCs w:val="24"/>
        </w:rPr>
        <w:t xml:space="preserve"> standard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se </w:t>
      </w:r>
      <w:proofErr w:type="spellStart"/>
      <w:r w:rsidRPr="0089646F">
        <w:rPr>
          <w:rFonts w:cs="Arial"/>
          <w:sz w:val="24"/>
          <w:szCs w:val="24"/>
        </w:rPr>
        <w:t>va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tranzacțiilor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concurenței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63" w14:textId="01477E40" w:rsidR="00740395" w:rsidRPr="00A114E1" w:rsidRDefault="00FB5801" w:rsidP="00315C8A">
      <w:pPr>
        <w:pStyle w:val="Heading2"/>
        <w:rPr>
          <w:lang w:val="ro-RO"/>
        </w:rPr>
      </w:pPr>
      <w:bookmarkStart w:id="38" w:name="_Toc164106069"/>
      <w:r w:rsidRPr="00A114E1">
        <w:rPr>
          <w:lang w:val="ro-RO"/>
        </w:rPr>
        <w:lastRenderedPageBreak/>
        <w:t>Arhitectura Sistemului și Proiectarea Arhitecturii</w:t>
      </w:r>
      <w:bookmarkEnd w:id="37"/>
      <w:bookmarkEnd w:id="38"/>
    </w:p>
    <w:p w14:paraId="5D9A0374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39" w:name="_Toc160527849"/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concepută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fi </w:t>
      </w:r>
      <w:proofErr w:type="spellStart"/>
      <w:r w:rsidRPr="0089646F">
        <w:rPr>
          <w:rFonts w:cs="Arial"/>
          <w:sz w:val="24"/>
          <w:szCs w:val="24"/>
        </w:rPr>
        <w:t>modulară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scalabilă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astfel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încât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poată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</w:t>
      </w:r>
      <w:proofErr w:type="spellEnd"/>
      <w:r w:rsidRPr="0089646F">
        <w:rPr>
          <w:rFonts w:cs="Arial"/>
          <w:sz w:val="24"/>
          <w:szCs w:val="24"/>
        </w:rPr>
        <w:t xml:space="preserve"> web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Sistemul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format din </w:t>
      </w:r>
      <w:proofErr w:type="spellStart"/>
      <w:r w:rsidRPr="0089646F">
        <w:rPr>
          <w:rFonts w:cs="Arial"/>
          <w:sz w:val="24"/>
          <w:szCs w:val="24"/>
        </w:rPr>
        <w:t>următoarele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>/</w:t>
      </w:r>
      <w:proofErr w:type="spellStart"/>
      <w:r w:rsidRPr="0089646F">
        <w:rPr>
          <w:rFonts w:cs="Arial"/>
          <w:sz w:val="24"/>
          <w:szCs w:val="24"/>
        </w:rPr>
        <w:t>subsisteme</w:t>
      </w:r>
      <w:proofErr w:type="spellEnd"/>
      <w:r w:rsidRPr="0089646F">
        <w:rPr>
          <w:rFonts w:cs="Arial"/>
          <w:sz w:val="24"/>
          <w:szCs w:val="24"/>
        </w:rPr>
        <w:t>:</w:t>
      </w:r>
    </w:p>
    <w:p w14:paraId="78835BD1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62666998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Interfața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cu </w:t>
      </w:r>
      <w:proofErr w:type="spellStart"/>
      <w:r w:rsidRPr="0089646F">
        <w:rPr>
          <w:rFonts w:cs="Arial"/>
          <w:b/>
          <w:bCs/>
          <w:sz w:val="24"/>
          <w:szCs w:val="24"/>
        </w:rPr>
        <w:t>Utilizatorul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(UI)</w:t>
      </w:r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Aceasta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componenta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nivel</w:t>
      </w:r>
      <w:proofErr w:type="spellEnd"/>
      <w:r w:rsidRPr="0089646F">
        <w:rPr>
          <w:rFonts w:cs="Arial"/>
          <w:sz w:val="24"/>
          <w:szCs w:val="24"/>
        </w:rPr>
        <w:t xml:space="preserve"> superior care se </w:t>
      </w:r>
      <w:proofErr w:type="spellStart"/>
      <w:r w:rsidRPr="0089646F">
        <w:rPr>
          <w:rFonts w:cs="Arial"/>
          <w:sz w:val="24"/>
          <w:szCs w:val="24"/>
        </w:rPr>
        <w:t>ocupă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interacțiunea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directă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utilizatorii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. UI-ul </w:t>
      </w:r>
      <w:proofErr w:type="spellStart"/>
      <w:r w:rsidRPr="0089646F">
        <w:rPr>
          <w:rFonts w:cs="Arial"/>
          <w:sz w:val="24"/>
          <w:szCs w:val="24"/>
        </w:rPr>
        <w:t>furnizează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interfață</w:t>
      </w:r>
      <w:proofErr w:type="spellEnd"/>
      <w:r w:rsidRPr="0089646F">
        <w:rPr>
          <w:rFonts w:cs="Arial"/>
          <w:sz w:val="24"/>
          <w:szCs w:val="24"/>
        </w:rPr>
        <w:t xml:space="preserve"> web </w:t>
      </w:r>
      <w:proofErr w:type="spellStart"/>
      <w:r w:rsidRPr="0089646F">
        <w:rPr>
          <w:rFonts w:cs="Arial"/>
          <w:sz w:val="24"/>
          <w:szCs w:val="24"/>
        </w:rPr>
        <w:t>intuitivă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prietenoasă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utilizatori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permițându</w:t>
      </w:r>
      <w:proofErr w:type="spellEnd"/>
      <w:r w:rsidRPr="0089646F">
        <w:rPr>
          <w:rFonts w:cs="Arial"/>
          <w:sz w:val="24"/>
          <w:szCs w:val="24"/>
        </w:rPr>
        <w:t xml:space="preserve">-le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caute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achiziționeze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produse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gestioneze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conturile</w:t>
      </w:r>
      <w:proofErr w:type="spellEnd"/>
      <w:r w:rsidRPr="0089646F">
        <w:rPr>
          <w:rFonts w:cs="Arial"/>
          <w:sz w:val="24"/>
          <w:szCs w:val="24"/>
        </w:rPr>
        <w:t xml:space="preserve"> lor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efectueze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plăți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0DEDD20D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r w:rsidRPr="0089646F">
        <w:rPr>
          <w:rFonts w:cs="Arial"/>
          <w:b/>
          <w:bCs/>
          <w:sz w:val="24"/>
          <w:szCs w:val="24"/>
        </w:rPr>
        <w:t xml:space="preserve">Logica de </w:t>
      </w:r>
      <w:proofErr w:type="spellStart"/>
      <w:r w:rsidRPr="0089646F">
        <w:rPr>
          <w:rFonts w:cs="Arial"/>
          <w:b/>
          <w:bCs/>
          <w:sz w:val="24"/>
          <w:szCs w:val="24"/>
        </w:rPr>
        <w:t>Afaceri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subsistem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conține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logica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afaceri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platformei</w:t>
      </w:r>
      <w:proofErr w:type="spellEnd"/>
      <w:r w:rsidRPr="0089646F">
        <w:rPr>
          <w:rFonts w:cs="Arial"/>
          <w:sz w:val="24"/>
          <w:szCs w:val="24"/>
        </w:rPr>
        <w:t xml:space="preserve"> PIIGMA. Este </w:t>
      </w:r>
      <w:proofErr w:type="spellStart"/>
      <w:r w:rsidRPr="0089646F">
        <w:rPr>
          <w:rFonts w:cs="Arial"/>
          <w:sz w:val="24"/>
          <w:szCs w:val="24"/>
        </w:rPr>
        <w:t>responsabil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procesarea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comenzilor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stocului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produse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calcularea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prețurilor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aplicarea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regulilor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afaceri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Acesta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integritatea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consistența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din </w:t>
      </w:r>
      <w:proofErr w:type="spellStart"/>
      <w:r w:rsidRPr="0089646F">
        <w:rPr>
          <w:rFonts w:cs="Arial"/>
          <w:sz w:val="24"/>
          <w:szCs w:val="24"/>
        </w:rPr>
        <w:t>sistem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complexe</w:t>
      </w:r>
      <w:proofErr w:type="spellEnd"/>
      <w:r w:rsidRPr="0089646F">
        <w:rPr>
          <w:rFonts w:cs="Arial"/>
          <w:sz w:val="24"/>
          <w:szCs w:val="24"/>
        </w:rPr>
        <w:t xml:space="preserve"> precum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promoțiilor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ofertelor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779FEA6D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Gestionarea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subsistem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persistența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sistem</w:t>
      </w:r>
      <w:proofErr w:type="spellEnd"/>
      <w:r w:rsidRPr="0089646F">
        <w:rPr>
          <w:rFonts w:cs="Arial"/>
          <w:sz w:val="24"/>
          <w:szCs w:val="24"/>
        </w:rPr>
        <w:t xml:space="preserve">. Include </w:t>
      </w:r>
      <w:proofErr w:type="spellStart"/>
      <w:r w:rsidRPr="0089646F">
        <w:rPr>
          <w:rFonts w:cs="Arial"/>
          <w:sz w:val="24"/>
          <w:szCs w:val="24"/>
        </w:rPr>
        <w:t>baza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serviciile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asociate</w:t>
      </w:r>
      <w:proofErr w:type="spellEnd"/>
      <w:r w:rsidRPr="0089646F">
        <w:rPr>
          <w:rFonts w:cs="Arial"/>
          <w:sz w:val="24"/>
          <w:szCs w:val="24"/>
        </w:rPr>
        <w:t xml:space="preserve"> care se </w:t>
      </w:r>
      <w:proofErr w:type="spellStart"/>
      <w:r w:rsidRPr="0089646F">
        <w:rPr>
          <w:rFonts w:cs="Arial"/>
          <w:sz w:val="24"/>
          <w:szCs w:val="24"/>
        </w:rPr>
        <w:t>ocupă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stocarea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recuperarea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actualizarea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informațiilor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despre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produse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clienți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comenzi</w:t>
      </w:r>
      <w:proofErr w:type="spellEnd"/>
      <w:r w:rsidRPr="0089646F">
        <w:rPr>
          <w:rFonts w:cs="Arial"/>
          <w:sz w:val="24"/>
          <w:szCs w:val="24"/>
        </w:rPr>
        <w:t xml:space="preserve"> etc.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performanță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fiabilitate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manipularea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volumelor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mari</w:t>
      </w:r>
      <w:proofErr w:type="spellEnd"/>
      <w:r w:rsidRPr="0089646F">
        <w:rPr>
          <w:rFonts w:cs="Arial"/>
          <w:sz w:val="24"/>
          <w:szCs w:val="24"/>
        </w:rPr>
        <w:t xml:space="preserve"> de date.</w:t>
      </w:r>
    </w:p>
    <w:p w14:paraId="4CF15028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Integrarea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cu </w:t>
      </w:r>
      <w:proofErr w:type="spellStart"/>
      <w:r w:rsidRPr="0089646F">
        <w:rPr>
          <w:rFonts w:cs="Arial"/>
          <w:b/>
          <w:bCs/>
          <w:sz w:val="24"/>
          <w:szCs w:val="24"/>
        </w:rPr>
        <w:t>Serviciile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Externe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Această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componentă</w:t>
      </w:r>
      <w:proofErr w:type="spellEnd"/>
      <w:r w:rsidRPr="0089646F">
        <w:rPr>
          <w:rFonts w:cs="Arial"/>
          <w:sz w:val="24"/>
          <w:szCs w:val="24"/>
        </w:rPr>
        <w:t xml:space="preserve"> se </w:t>
      </w:r>
      <w:proofErr w:type="spellStart"/>
      <w:r w:rsidRPr="0089646F">
        <w:rPr>
          <w:rFonts w:cs="Arial"/>
          <w:sz w:val="24"/>
          <w:szCs w:val="24"/>
        </w:rPr>
        <w:t>ocupă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integrarea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PIIGMA cu </w:t>
      </w:r>
      <w:proofErr w:type="spellStart"/>
      <w:r w:rsidRPr="0089646F">
        <w:rPr>
          <w:rFonts w:cs="Arial"/>
          <w:sz w:val="24"/>
          <w:szCs w:val="24"/>
        </w:rPr>
        <w:t>alte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servicii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externe</w:t>
      </w:r>
      <w:proofErr w:type="spellEnd"/>
      <w:r w:rsidRPr="0089646F">
        <w:rPr>
          <w:rFonts w:cs="Arial"/>
          <w:sz w:val="24"/>
          <w:szCs w:val="24"/>
        </w:rPr>
        <w:t xml:space="preserve">,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sistemele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plată</w:t>
      </w:r>
      <w:proofErr w:type="spellEnd"/>
      <w:r w:rsidRPr="0089646F">
        <w:rPr>
          <w:rFonts w:cs="Arial"/>
          <w:sz w:val="24"/>
          <w:szCs w:val="24"/>
        </w:rPr>
        <w:t xml:space="preserve"> online </w:t>
      </w:r>
      <w:proofErr w:type="spellStart"/>
      <w:r w:rsidRPr="0089646F">
        <w:rPr>
          <w:rFonts w:cs="Arial"/>
          <w:sz w:val="24"/>
          <w:szCs w:val="24"/>
        </w:rPr>
        <w:t>sau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serviciile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livrare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facilitează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schimbul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interacțiunile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terțe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părți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permițând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ofere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extinse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să</w:t>
      </w:r>
      <w:proofErr w:type="spellEnd"/>
      <w:r w:rsidRPr="0089646F">
        <w:rPr>
          <w:rFonts w:cs="Arial"/>
          <w:sz w:val="24"/>
          <w:szCs w:val="24"/>
        </w:rPr>
        <w:t xml:space="preserve"> se </w:t>
      </w:r>
      <w:proofErr w:type="spellStart"/>
      <w:r w:rsidRPr="0089646F">
        <w:rPr>
          <w:rFonts w:cs="Arial"/>
          <w:sz w:val="24"/>
          <w:szCs w:val="24"/>
        </w:rPr>
        <w:t>integreze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ecosistemele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existente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68" w14:textId="5B17F82E" w:rsidR="0094545E" w:rsidRPr="00A114E1" w:rsidRDefault="009D4689" w:rsidP="00315C8A">
      <w:pPr>
        <w:pStyle w:val="Heading3"/>
        <w:rPr>
          <w:lang w:val="ro-RO"/>
        </w:rPr>
      </w:pPr>
      <w:bookmarkStart w:id="40" w:name="_Toc164106070"/>
      <w:r>
        <w:rPr>
          <w:lang w:val="ro-RO"/>
        </w:rPr>
        <w:t>Vedere logică</w:t>
      </w:r>
      <w:bookmarkEnd w:id="39"/>
      <w:bookmarkEnd w:id="40"/>
    </w:p>
    <w:p w14:paraId="5BD4E2C9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41" w:name="_Toc160527850"/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concepută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îndeplini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non-</w:t>
      </w:r>
      <w:proofErr w:type="spellStart"/>
      <w:r w:rsidRPr="0089646F">
        <w:rPr>
          <w:rFonts w:cs="Arial"/>
          <w:sz w:val="24"/>
          <w:szCs w:val="24"/>
        </w:rPr>
        <w:t>funcționale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platforme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informatice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Componentele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organizate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</w:t>
      </w:r>
      <w:proofErr w:type="spellEnd"/>
      <w:r w:rsidRPr="0089646F">
        <w:rPr>
          <w:rFonts w:cs="Arial"/>
          <w:sz w:val="24"/>
          <w:szCs w:val="24"/>
        </w:rPr>
        <w:t xml:space="preserve">-o </w:t>
      </w:r>
      <w:proofErr w:type="spellStart"/>
      <w:r w:rsidRPr="0089646F">
        <w:rPr>
          <w:rFonts w:cs="Arial"/>
          <w:sz w:val="24"/>
          <w:szCs w:val="24"/>
        </w:rPr>
        <w:t>manieră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modulară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asigurând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astfel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dezvoltare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scalabilă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Prin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intermediul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unei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abordări</w:t>
      </w:r>
      <w:proofErr w:type="spellEnd"/>
      <w:r w:rsidRPr="0089646F">
        <w:rPr>
          <w:rFonts w:cs="Arial"/>
          <w:sz w:val="24"/>
          <w:szCs w:val="24"/>
        </w:rPr>
        <w:t xml:space="preserve"> orientate pe </w:t>
      </w:r>
      <w:proofErr w:type="spellStart"/>
      <w:r w:rsidRPr="0089646F">
        <w:rPr>
          <w:rFonts w:cs="Arial"/>
          <w:sz w:val="24"/>
          <w:szCs w:val="24"/>
        </w:rPr>
        <w:t>obiecte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unor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tipare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proiectare</w:t>
      </w:r>
      <w:proofErr w:type="spellEnd"/>
      <w:r w:rsidRPr="0089646F">
        <w:rPr>
          <w:rFonts w:cs="Arial"/>
          <w:sz w:val="24"/>
          <w:szCs w:val="24"/>
        </w:rPr>
        <w:t xml:space="preserve"> bine definite, </w:t>
      </w:r>
      <w:proofErr w:type="spellStart"/>
      <w:r w:rsidRPr="0089646F">
        <w:rPr>
          <w:rFonts w:cs="Arial"/>
          <w:sz w:val="24"/>
          <w:szCs w:val="24"/>
        </w:rPr>
        <w:t>interacțiunile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gestionate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110D114A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3D5CF64F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cadrul</w:t>
      </w:r>
      <w:proofErr w:type="spellEnd"/>
      <w:r w:rsidRPr="0089646F">
        <w:rPr>
          <w:rFonts w:cs="Arial"/>
          <w:sz w:val="24"/>
          <w:szCs w:val="24"/>
        </w:rPr>
        <w:t xml:space="preserve"> PIPIGMA, </w:t>
      </w:r>
      <w:proofErr w:type="spellStart"/>
      <w:r w:rsidRPr="0089646F">
        <w:rPr>
          <w:rFonts w:cs="Arial"/>
          <w:sz w:val="24"/>
          <w:szCs w:val="24"/>
        </w:rPr>
        <w:t>vederea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logică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putea</w:t>
      </w:r>
      <w:proofErr w:type="spellEnd"/>
      <w:r w:rsidRPr="0089646F">
        <w:rPr>
          <w:rFonts w:cs="Arial"/>
          <w:sz w:val="24"/>
          <w:szCs w:val="24"/>
        </w:rPr>
        <w:t xml:space="preserve"> include:</w:t>
      </w:r>
    </w:p>
    <w:p w14:paraId="326217E8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Structura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Bazei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de Date</w:t>
      </w:r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Aceasta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putea</w:t>
      </w:r>
      <w:proofErr w:type="spellEnd"/>
      <w:r w:rsidRPr="0089646F">
        <w:rPr>
          <w:rFonts w:cs="Arial"/>
          <w:sz w:val="24"/>
          <w:szCs w:val="24"/>
        </w:rPr>
        <w:t xml:space="preserve"> include </w:t>
      </w:r>
      <w:proofErr w:type="spellStart"/>
      <w:r w:rsidRPr="0089646F">
        <w:rPr>
          <w:rFonts w:cs="Arial"/>
          <w:sz w:val="24"/>
          <w:szCs w:val="24"/>
        </w:rPr>
        <w:t>modelele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entitate-relație</w:t>
      </w:r>
      <w:proofErr w:type="spellEnd"/>
      <w:r w:rsidRPr="0089646F">
        <w:rPr>
          <w:rFonts w:cs="Arial"/>
          <w:sz w:val="24"/>
          <w:szCs w:val="24"/>
        </w:rPr>
        <w:t xml:space="preserve"> (ER) </w:t>
      </w:r>
      <w:proofErr w:type="spellStart"/>
      <w:r w:rsidRPr="0089646F">
        <w:rPr>
          <w:rFonts w:cs="Arial"/>
          <w:sz w:val="24"/>
          <w:szCs w:val="24"/>
        </w:rPr>
        <w:t>sau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orice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altă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formă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structură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bazei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utilizate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tabelele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relațiile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acestea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783BE5A3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lastRenderedPageBreak/>
        <w:t>Logică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89646F">
        <w:rPr>
          <w:rFonts w:cs="Arial"/>
          <w:b/>
          <w:bCs/>
          <w:sz w:val="24"/>
          <w:szCs w:val="24"/>
        </w:rPr>
        <w:t>Procesare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codul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logica</w:t>
      </w:r>
      <w:proofErr w:type="spellEnd"/>
      <w:r w:rsidRPr="0089646F">
        <w:rPr>
          <w:rFonts w:cs="Arial"/>
          <w:sz w:val="24"/>
          <w:szCs w:val="24"/>
        </w:rPr>
        <w:t xml:space="preserve"> care </w:t>
      </w:r>
      <w:proofErr w:type="spellStart"/>
      <w:r w:rsidRPr="0089646F">
        <w:rPr>
          <w:rFonts w:cs="Arial"/>
          <w:sz w:val="24"/>
          <w:szCs w:val="24"/>
        </w:rPr>
        <w:t>manipulează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cadrul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aplicației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Aici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incluse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procesele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procesare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comenzilor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calculul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prețurilor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stocului</w:t>
      </w:r>
      <w:proofErr w:type="spellEnd"/>
      <w:r w:rsidRPr="0089646F">
        <w:rPr>
          <w:rFonts w:cs="Arial"/>
          <w:sz w:val="24"/>
          <w:szCs w:val="24"/>
        </w:rPr>
        <w:t xml:space="preserve"> etc.</w:t>
      </w:r>
    </w:p>
    <w:p w14:paraId="2CE58D8F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Fluxurile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89646F">
        <w:rPr>
          <w:rFonts w:cs="Arial"/>
          <w:b/>
          <w:bCs/>
          <w:sz w:val="24"/>
          <w:szCs w:val="24"/>
        </w:rPr>
        <w:t>Informații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</w:t>
      </w:r>
      <w:proofErr w:type="spellEnd"/>
      <w:r w:rsidRPr="0089646F">
        <w:rPr>
          <w:rFonts w:cs="Arial"/>
          <w:sz w:val="24"/>
          <w:szCs w:val="24"/>
        </w:rPr>
        <w:t xml:space="preserve"> aspect se </w:t>
      </w:r>
      <w:proofErr w:type="spellStart"/>
      <w:r w:rsidRPr="0089646F">
        <w:rPr>
          <w:rFonts w:cs="Arial"/>
          <w:sz w:val="24"/>
          <w:szCs w:val="24"/>
        </w:rPr>
        <w:t>referă</w:t>
      </w:r>
      <w:proofErr w:type="spellEnd"/>
      <w:r w:rsidRPr="0089646F">
        <w:rPr>
          <w:rFonts w:cs="Arial"/>
          <w:sz w:val="24"/>
          <w:szCs w:val="24"/>
        </w:rPr>
        <w:t xml:space="preserve"> la </w:t>
      </w:r>
      <w:proofErr w:type="spellStart"/>
      <w:r w:rsidRPr="0089646F">
        <w:rPr>
          <w:rFonts w:cs="Arial"/>
          <w:sz w:val="24"/>
          <w:szCs w:val="24"/>
        </w:rPr>
        <w:t>modul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care </w:t>
      </w:r>
      <w:proofErr w:type="spellStart"/>
      <w:r w:rsidRPr="0089646F">
        <w:rPr>
          <w:rFonts w:cs="Arial"/>
          <w:sz w:val="24"/>
          <w:szCs w:val="24"/>
        </w:rPr>
        <w:t>datele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transmise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procesate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cadrul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aplicației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fluxurile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între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diferitele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subsisteme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3EF4C6A" w14:textId="33644CB8" w:rsidR="00740395" w:rsidRPr="00A114E1" w:rsidRDefault="009D4689" w:rsidP="00315C8A">
      <w:pPr>
        <w:pStyle w:val="Heading3"/>
        <w:rPr>
          <w:lang w:val="ro-RO"/>
        </w:rPr>
      </w:pPr>
      <w:bookmarkStart w:id="42" w:name="_Toc164106071"/>
      <w:r>
        <w:rPr>
          <w:lang w:val="ro-RO"/>
        </w:rPr>
        <w:t>Arhitectură hardware</w:t>
      </w:r>
      <w:bookmarkEnd w:id="41"/>
      <w:bookmarkEnd w:id="42"/>
    </w:p>
    <w:p w14:paraId="31F8A4C6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43" w:name="_Toc160527851"/>
      <w:proofErr w:type="spellStart"/>
      <w:r w:rsidRPr="0089646F">
        <w:rPr>
          <w:rFonts w:cs="Arial"/>
          <w:sz w:val="24"/>
          <w:szCs w:val="24"/>
        </w:rPr>
        <w:t>Sistemul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implementat</w:t>
      </w:r>
      <w:proofErr w:type="spellEnd"/>
      <w:r w:rsidRPr="0089646F">
        <w:rPr>
          <w:rFonts w:cs="Arial"/>
          <w:sz w:val="24"/>
          <w:szCs w:val="24"/>
        </w:rPr>
        <w:t xml:space="preserve"> pe o </w:t>
      </w:r>
      <w:proofErr w:type="spellStart"/>
      <w:r w:rsidRPr="0089646F">
        <w:rPr>
          <w:rFonts w:cs="Arial"/>
          <w:sz w:val="24"/>
          <w:szCs w:val="24"/>
        </w:rPr>
        <w:t>infrastructură</w:t>
      </w:r>
      <w:proofErr w:type="spellEnd"/>
      <w:r w:rsidRPr="0089646F">
        <w:rPr>
          <w:rFonts w:cs="Arial"/>
          <w:sz w:val="24"/>
          <w:szCs w:val="24"/>
        </w:rPr>
        <w:t xml:space="preserve"> hardware </w:t>
      </w:r>
      <w:proofErr w:type="spellStart"/>
      <w:r w:rsidRPr="0089646F">
        <w:rPr>
          <w:rFonts w:cs="Arial"/>
          <w:sz w:val="24"/>
          <w:szCs w:val="24"/>
        </w:rPr>
        <w:t>distribuită</w:t>
      </w:r>
      <w:proofErr w:type="spellEnd"/>
      <w:r w:rsidRPr="0089646F">
        <w:rPr>
          <w:rFonts w:cs="Arial"/>
          <w:sz w:val="24"/>
          <w:szCs w:val="24"/>
        </w:rPr>
        <w:t>, care include:</w:t>
      </w:r>
    </w:p>
    <w:p w14:paraId="2AD600F8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Servere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89646F">
        <w:rPr>
          <w:rFonts w:cs="Arial"/>
          <w:b/>
          <w:bCs/>
          <w:sz w:val="24"/>
          <w:szCs w:val="24"/>
        </w:rPr>
        <w:t>prezentare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Acestea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servere</w:t>
      </w:r>
      <w:proofErr w:type="spellEnd"/>
      <w:r w:rsidRPr="0089646F">
        <w:rPr>
          <w:rFonts w:cs="Arial"/>
          <w:sz w:val="24"/>
          <w:szCs w:val="24"/>
        </w:rPr>
        <w:t xml:space="preserve"> care </w:t>
      </w:r>
      <w:proofErr w:type="spellStart"/>
      <w:r w:rsidRPr="0089646F">
        <w:rPr>
          <w:rFonts w:cs="Arial"/>
          <w:sz w:val="24"/>
          <w:szCs w:val="24"/>
        </w:rPr>
        <w:t>găzduiesc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interfața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utilizatorul</w:t>
      </w:r>
      <w:proofErr w:type="spellEnd"/>
      <w:r w:rsidRPr="0089646F">
        <w:rPr>
          <w:rFonts w:cs="Arial"/>
          <w:sz w:val="24"/>
          <w:szCs w:val="24"/>
        </w:rPr>
        <w:t xml:space="preserve"> (UI) a </w:t>
      </w:r>
      <w:proofErr w:type="spellStart"/>
      <w:r w:rsidRPr="0089646F">
        <w:rPr>
          <w:rFonts w:cs="Arial"/>
          <w:sz w:val="24"/>
          <w:szCs w:val="24"/>
        </w:rPr>
        <w:t>platformei</w:t>
      </w:r>
      <w:proofErr w:type="spellEnd"/>
      <w:r w:rsidRPr="0089646F">
        <w:rPr>
          <w:rFonts w:cs="Arial"/>
          <w:sz w:val="24"/>
          <w:szCs w:val="24"/>
        </w:rPr>
        <w:t xml:space="preserve"> web PIPIGMA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furnizează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asociate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partea</w:t>
      </w:r>
      <w:proofErr w:type="spellEnd"/>
      <w:r w:rsidRPr="0089646F">
        <w:rPr>
          <w:rFonts w:cs="Arial"/>
          <w:sz w:val="24"/>
          <w:szCs w:val="24"/>
        </w:rPr>
        <w:t xml:space="preserve"> de client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aplicației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6EEFF70B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Servere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89646F">
        <w:rPr>
          <w:rFonts w:cs="Arial"/>
          <w:b/>
          <w:bCs/>
          <w:sz w:val="24"/>
          <w:szCs w:val="24"/>
        </w:rPr>
        <w:t>aplicație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servere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găzduiesc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logica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afaceri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gestionare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PIPIGMA.</w:t>
      </w:r>
    </w:p>
    <w:p w14:paraId="06E54FBE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Servere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de date</w:t>
      </w:r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servere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stochează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utilizate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sistem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informațiile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despre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produse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clienți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comenzi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2630F17C" w14:textId="77777777" w:rsidR="0089646F" w:rsidRPr="0089646F" w:rsidRDefault="0089646F" w:rsidP="0089646F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b/>
          <w:bCs/>
          <w:sz w:val="24"/>
          <w:szCs w:val="24"/>
        </w:rPr>
        <w:t>Dispozitive</w:t>
      </w:r>
      <w:proofErr w:type="spellEnd"/>
      <w:r w:rsidRPr="0089646F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89646F">
        <w:rPr>
          <w:rFonts w:cs="Arial"/>
          <w:b/>
          <w:bCs/>
          <w:sz w:val="24"/>
          <w:szCs w:val="24"/>
        </w:rPr>
        <w:t>periferice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Acestea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includ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dispozitive</w:t>
      </w:r>
      <w:proofErr w:type="spellEnd"/>
      <w:r w:rsidRPr="0089646F">
        <w:rPr>
          <w:rFonts w:cs="Arial"/>
          <w:sz w:val="24"/>
          <w:szCs w:val="24"/>
        </w:rPr>
        <w:t xml:space="preserve"> precum load balancers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distribuirea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traficului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firewall-</w:t>
      </w:r>
      <w:proofErr w:type="spellStart"/>
      <w:r w:rsidRPr="0089646F">
        <w:rPr>
          <w:rFonts w:cs="Arial"/>
          <w:sz w:val="24"/>
          <w:szCs w:val="24"/>
        </w:rPr>
        <w:t>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securizarea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infrastructurii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3EACE422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hardware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concepută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performanță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scalabilitate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disponibilitate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fiind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configurată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satisface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cerințele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operaționale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platformei</w:t>
      </w:r>
      <w:proofErr w:type="spellEnd"/>
      <w:r w:rsidRPr="0089646F">
        <w:rPr>
          <w:rFonts w:cs="Arial"/>
          <w:sz w:val="24"/>
          <w:szCs w:val="24"/>
        </w:rPr>
        <w:t xml:space="preserve"> PIPIGMA.</w:t>
      </w:r>
    </w:p>
    <w:p w14:paraId="33EF4C70" w14:textId="645E0EFD" w:rsidR="0094545E" w:rsidRPr="00A114E1" w:rsidRDefault="009D4689" w:rsidP="00315C8A">
      <w:pPr>
        <w:pStyle w:val="Heading3"/>
        <w:rPr>
          <w:lang w:val="ro-RO"/>
        </w:rPr>
      </w:pPr>
      <w:bookmarkStart w:id="44" w:name="_Toc164106072"/>
      <w:r>
        <w:rPr>
          <w:lang w:val="ro-RO"/>
        </w:rPr>
        <w:t>Arhitectură software</w:t>
      </w:r>
      <w:bookmarkEnd w:id="43"/>
      <w:bookmarkEnd w:id="44"/>
    </w:p>
    <w:p w14:paraId="65BB666D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software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formată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dintr</w:t>
      </w:r>
      <w:proofErr w:type="spellEnd"/>
      <w:r w:rsidRPr="0089646F">
        <w:rPr>
          <w:rFonts w:cs="Arial"/>
          <w:sz w:val="24"/>
          <w:szCs w:val="24"/>
        </w:rPr>
        <w:t xml:space="preserve">-o </w:t>
      </w:r>
      <w:proofErr w:type="spellStart"/>
      <w:r w:rsidRPr="0089646F">
        <w:rPr>
          <w:rFonts w:cs="Arial"/>
          <w:sz w:val="24"/>
          <w:szCs w:val="24"/>
        </w:rPr>
        <w:t>serie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module care </w:t>
      </w:r>
      <w:proofErr w:type="spellStart"/>
      <w:r w:rsidRPr="0089646F">
        <w:rPr>
          <w:rFonts w:cs="Arial"/>
          <w:sz w:val="24"/>
          <w:szCs w:val="24"/>
        </w:rPr>
        <w:t>colaborează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oferi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funcționalitățile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dorite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Acestea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includ</w:t>
      </w:r>
      <w:proofErr w:type="spellEnd"/>
      <w:r w:rsidRPr="0089646F">
        <w:rPr>
          <w:rFonts w:cs="Arial"/>
          <w:sz w:val="24"/>
          <w:szCs w:val="24"/>
        </w:rPr>
        <w:t>:</w:t>
      </w:r>
    </w:p>
    <w:p w14:paraId="61554CDF" w14:textId="77777777" w:rsidR="0089646F" w:rsidRPr="0089646F" w:rsidRDefault="0089646F" w:rsidP="0089646F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prezentare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Interfața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utilizatorul</w:t>
      </w:r>
      <w:proofErr w:type="spellEnd"/>
      <w:r w:rsidRPr="0089646F">
        <w:rPr>
          <w:rFonts w:cs="Arial"/>
          <w:sz w:val="24"/>
          <w:szCs w:val="24"/>
        </w:rPr>
        <w:t xml:space="preserve"> (UI)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folosind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tehnologii</w:t>
      </w:r>
      <w:proofErr w:type="spellEnd"/>
      <w:r w:rsidRPr="0089646F">
        <w:rPr>
          <w:rFonts w:cs="Arial"/>
          <w:sz w:val="24"/>
          <w:szCs w:val="24"/>
        </w:rPr>
        <w:t xml:space="preserve"> web </w:t>
      </w:r>
      <w:proofErr w:type="spellStart"/>
      <w:r w:rsidRPr="0089646F">
        <w:rPr>
          <w:rFonts w:cs="Arial"/>
          <w:sz w:val="24"/>
          <w:szCs w:val="24"/>
        </w:rPr>
        <w:t>moderne</w:t>
      </w:r>
      <w:proofErr w:type="spellEnd"/>
      <w:r w:rsidRPr="0089646F">
        <w:rPr>
          <w:rFonts w:cs="Arial"/>
          <w:sz w:val="24"/>
          <w:szCs w:val="24"/>
        </w:rPr>
        <w:t xml:space="preserve">, precum HTML, CSS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JavaScript. </w:t>
      </w:r>
      <w:proofErr w:type="spellStart"/>
      <w:r w:rsidRPr="0089646F">
        <w:rPr>
          <w:rFonts w:cs="Arial"/>
          <w:sz w:val="24"/>
          <w:szCs w:val="24"/>
        </w:rPr>
        <w:t>Acest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strat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prezentare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responsabil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afișarea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interacțiunea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utilizatorul</w:t>
      </w:r>
      <w:proofErr w:type="spellEnd"/>
      <w:r w:rsidRPr="0089646F">
        <w:rPr>
          <w:rFonts w:cs="Arial"/>
          <w:sz w:val="24"/>
          <w:szCs w:val="24"/>
        </w:rPr>
        <w:t xml:space="preserve"> final.</w:t>
      </w:r>
    </w:p>
    <w:p w14:paraId="2072E8B8" w14:textId="77777777" w:rsidR="0089646F" w:rsidRPr="0089646F" w:rsidRDefault="0089646F" w:rsidP="0089646F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aplicație</w:t>
      </w:r>
      <w:proofErr w:type="spellEnd"/>
      <w:r w:rsidRPr="0089646F">
        <w:rPr>
          <w:rFonts w:cs="Arial"/>
          <w:sz w:val="24"/>
          <w:szCs w:val="24"/>
        </w:rPr>
        <w:t xml:space="preserve">: Logica de </w:t>
      </w:r>
      <w:proofErr w:type="spellStart"/>
      <w:r w:rsidRPr="0089646F">
        <w:rPr>
          <w:rFonts w:cs="Arial"/>
          <w:sz w:val="24"/>
          <w:szCs w:val="24"/>
        </w:rPr>
        <w:t>afaceri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implementată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folosind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limbaje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programare</w:t>
      </w:r>
      <w:proofErr w:type="spellEnd"/>
      <w:r w:rsidRPr="0089646F">
        <w:rPr>
          <w:rFonts w:cs="Arial"/>
          <w:sz w:val="24"/>
          <w:szCs w:val="24"/>
        </w:rPr>
        <w:t xml:space="preserve"> precum Java.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operațiile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gestionare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stocului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procesarea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comenzilor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interacțiunea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baza</w:t>
      </w:r>
      <w:proofErr w:type="spellEnd"/>
      <w:r w:rsidRPr="0089646F">
        <w:rPr>
          <w:rFonts w:cs="Arial"/>
          <w:sz w:val="24"/>
          <w:szCs w:val="24"/>
        </w:rPr>
        <w:t xml:space="preserve"> de date.</w:t>
      </w:r>
    </w:p>
    <w:p w14:paraId="7356AF49" w14:textId="77777777" w:rsidR="0089646F" w:rsidRPr="0089646F" w:rsidRDefault="0089646F" w:rsidP="0089646F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de date: </w:t>
      </w:r>
      <w:proofErr w:type="spellStart"/>
      <w:r w:rsidRPr="0089646F">
        <w:rPr>
          <w:rFonts w:cs="Arial"/>
          <w:sz w:val="24"/>
          <w:szCs w:val="24"/>
        </w:rPr>
        <w:t>Accesul</w:t>
      </w:r>
      <w:proofErr w:type="spellEnd"/>
      <w:r w:rsidRPr="0089646F">
        <w:rPr>
          <w:rFonts w:cs="Arial"/>
          <w:sz w:val="24"/>
          <w:szCs w:val="24"/>
        </w:rPr>
        <w:t xml:space="preserve"> la date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gestionat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, care </w:t>
      </w:r>
      <w:proofErr w:type="spellStart"/>
      <w:r w:rsidRPr="0089646F">
        <w:rPr>
          <w:rFonts w:cs="Arial"/>
          <w:sz w:val="24"/>
          <w:szCs w:val="24"/>
        </w:rPr>
        <w:t>includ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biblioteci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acces</w:t>
      </w:r>
      <w:proofErr w:type="spellEnd"/>
      <w:r w:rsidRPr="0089646F">
        <w:rPr>
          <w:rFonts w:cs="Arial"/>
          <w:sz w:val="24"/>
          <w:szCs w:val="24"/>
        </w:rPr>
        <w:t xml:space="preserve"> la </w:t>
      </w:r>
      <w:proofErr w:type="spellStart"/>
      <w:r w:rsidRPr="0089646F">
        <w:rPr>
          <w:rFonts w:cs="Arial"/>
          <w:sz w:val="24"/>
          <w:szCs w:val="24"/>
        </w:rPr>
        <w:t>baze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module de </w:t>
      </w:r>
      <w:proofErr w:type="spellStart"/>
      <w:r w:rsidRPr="0089646F">
        <w:rPr>
          <w:rFonts w:cs="Arial"/>
          <w:sz w:val="24"/>
          <w:szCs w:val="24"/>
        </w:rPr>
        <w:t>gestionare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responsabile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interacțiunea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baza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manipularea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datelor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5F8F788E" w14:textId="77777777" w:rsidR="0089646F" w:rsidRPr="0089646F" w:rsidRDefault="0089646F" w:rsidP="0089646F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lastRenderedPageBreak/>
        <w:t>Servicii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externe</w:t>
      </w:r>
      <w:proofErr w:type="spellEnd"/>
      <w:r w:rsidRPr="0089646F">
        <w:rPr>
          <w:rFonts w:cs="Arial"/>
          <w:sz w:val="24"/>
          <w:szCs w:val="24"/>
        </w:rPr>
        <w:t xml:space="preserve">: </w:t>
      </w:r>
      <w:proofErr w:type="spellStart"/>
      <w:r w:rsidRPr="0089646F">
        <w:rPr>
          <w:rFonts w:cs="Arial"/>
          <w:sz w:val="24"/>
          <w:szCs w:val="24"/>
        </w:rPr>
        <w:t>Sistemul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poate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interacționa</w:t>
      </w:r>
      <w:proofErr w:type="spellEnd"/>
      <w:r w:rsidRPr="0089646F">
        <w:rPr>
          <w:rFonts w:cs="Arial"/>
          <w:sz w:val="24"/>
          <w:szCs w:val="24"/>
        </w:rPr>
        <w:t xml:space="preserve"> cu </w:t>
      </w:r>
      <w:proofErr w:type="spellStart"/>
      <w:r w:rsidRPr="0089646F">
        <w:rPr>
          <w:rFonts w:cs="Arial"/>
          <w:sz w:val="24"/>
          <w:szCs w:val="24"/>
        </w:rPr>
        <w:t>alte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servicii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externe</w:t>
      </w:r>
      <w:proofErr w:type="spellEnd"/>
      <w:r w:rsidRPr="0089646F">
        <w:rPr>
          <w:rFonts w:cs="Arial"/>
          <w:sz w:val="24"/>
          <w:szCs w:val="24"/>
        </w:rPr>
        <w:t xml:space="preserve">, cum </w:t>
      </w:r>
      <w:proofErr w:type="spellStart"/>
      <w:r w:rsidRPr="0089646F">
        <w:rPr>
          <w:rFonts w:cs="Arial"/>
          <w:sz w:val="24"/>
          <w:szCs w:val="24"/>
        </w:rPr>
        <w:t>ar</w:t>
      </w:r>
      <w:proofErr w:type="spellEnd"/>
      <w:r w:rsidRPr="0089646F">
        <w:rPr>
          <w:rFonts w:cs="Arial"/>
          <w:sz w:val="24"/>
          <w:szCs w:val="24"/>
        </w:rPr>
        <w:t xml:space="preserve"> fi </w:t>
      </w:r>
      <w:proofErr w:type="spellStart"/>
      <w:r w:rsidRPr="0089646F">
        <w:rPr>
          <w:rFonts w:cs="Arial"/>
          <w:sz w:val="24"/>
          <w:szCs w:val="24"/>
        </w:rPr>
        <w:t>servicii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plată</w:t>
      </w:r>
      <w:proofErr w:type="spellEnd"/>
      <w:r w:rsidRPr="0089646F">
        <w:rPr>
          <w:rFonts w:cs="Arial"/>
          <w:sz w:val="24"/>
          <w:szCs w:val="24"/>
        </w:rPr>
        <w:t xml:space="preserve"> online </w:t>
      </w:r>
      <w:proofErr w:type="spellStart"/>
      <w:r w:rsidRPr="0089646F">
        <w:rPr>
          <w:rFonts w:cs="Arial"/>
          <w:sz w:val="24"/>
          <w:szCs w:val="24"/>
        </w:rPr>
        <w:t>sau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livrare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interacțiuni</w:t>
      </w:r>
      <w:proofErr w:type="spellEnd"/>
      <w:r w:rsidRPr="0089646F">
        <w:rPr>
          <w:rFonts w:cs="Arial"/>
          <w:sz w:val="24"/>
          <w:szCs w:val="24"/>
        </w:rPr>
        <w:t xml:space="preserve"> sunt </w:t>
      </w:r>
      <w:proofErr w:type="spellStart"/>
      <w:r w:rsidRPr="0089646F">
        <w:rPr>
          <w:rFonts w:cs="Arial"/>
          <w:sz w:val="24"/>
          <w:szCs w:val="24"/>
        </w:rPr>
        <w:t>gestionate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specifice</w:t>
      </w:r>
      <w:proofErr w:type="spellEnd"/>
      <w:r w:rsidRPr="0089646F">
        <w:rPr>
          <w:rFonts w:cs="Arial"/>
          <w:sz w:val="24"/>
          <w:szCs w:val="24"/>
        </w:rPr>
        <w:t xml:space="preserve">, care se </w:t>
      </w:r>
      <w:proofErr w:type="spellStart"/>
      <w:r w:rsidRPr="0089646F">
        <w:rPr>
          <w:rFonts w:cs="Arial"/>
          <w:sz w:val="24"/>
          <w:szCs w:val="24"/>
        </w:rPr>
        <w:t>integrează</w:t>
      </w:r>
      <w:proofErr w:type="spellEnd"/>
      <w:r w:rsidRPr="0089646F">
        <w:rPr>
          <w:rFonts w:cs="Arial"/>
          <w:sz w:val="24"/>
          <w:szCs w:val="24"/>
        </w:rPr>
        <w:t xml:space="preserve"> cu API-</w:t>
      </w:r>
      <w:proofErr w:type="spellStart"/>
      <w:r w:rsidRPr="0089646F">
        <w:rPr>
          <w:rFonts w:cs="Arial"/>
          <w:sz w:val="24"/>
          <w:szCs w:val="24"/>
        </w:rPr>
        <w:t>uri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externe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1E10D54D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Arhitectura</w:t>
      </w:r>
      <w:proofErr w:type="spellEnd"/>
      <w:r w:rsidRPr="0089646F">
        <w:rPr>
          <w:rFonts w:cs="Arial"/>
          <w:sz w:val="24"/>
          <w:szCs w:val="24"/>
        </w:rPr>
        <w:t xml:space="preserve"> software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a fi </w:t>
      </w:r>
      <w:proofErr w:type="spellStart"/>
      <w:r w:rsidRPr="0089646F">
        <w:rPr>
          <w:rFonts w:cs="Arial"/>
          <w:sz w:val="24"/>
          <w:szCs w:val="24"/>
        </w:rPr>
        <w:t>modulară</w:t>
      </w:r>
      <w:proofErr w:type="spellEnd"/>
      <w:r w:rsidRPr="0089646F">
        <w:rPr>
          <w:rFonts w:cs="Arial"/>
          <w:sz w:val="24"/>
          <w:szCs w:val="24"/>
        </w:rPr>
        <w:t xml:space="preserve">, cu </w:t>
      </w:r>
      <w:proofErr w:type="spellStart"/>
      <w:r w:rsidRPr="0089646F">
        <w:rPr>
          <w:rFonts w:cs="Arial"/>
          <w:sz w:val="24"/>
          <w:szCs w:val="24"/>
        </w:rPr>
        <w:t>componente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independente</w:t>
      </w:r>
      <w:proofErr w:type="spellEnd"/>
      <w:r w:rsidRPr="0089646F">
        <w:rPr>
          <w:rFonts w:cs="Arial"/>
          <w:sz w:val="24"/>
          <w:szCs w:val="24"/>
        </w:rPr>
        <w:t xml:space="preserve"> care pot fi </w:t>
      </w:r>
      <w:proofErr w:type="spellStart"/>
      <w:r w:rsidRPr="0089646F">
        <w:rPr>
          <w:rFonts w:cs="Arial"/>
          <w:sz w:val="24"/>
          <w:szCs w:val="24"/>
        </w:rPr>
        <w:t>dezvoltate</w:t>
      </w:r>
      <w:proofErr w:type="spellEnd"/>
      <w:r w:rsidRPr="0089646F">
        <w:rPr>
          <w:rFonts w:cs="Arial"/>
          <w:sz w:val="24"/>
          <w:szCs w:val="24"/>
        </w:rPr>
        <w:t xml:space="preserve">, testate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întreținute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separat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Această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abordare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permite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dezvoltare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eficientă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gestionare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ușoară</w:t>
      </w:r>
      <w:proofErr w:type="spellEnd"/>
      <w:r w:rsidRPr="0089646F">
        <w:rPr>
          <w:rFonts w:cs="Arial"/>
          <w:sz w:val="24"/>
          <w:szCs w:val="24"/>
        </w:rPr>
        <w:t xml:space="preserve"> a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PIPIGMA.</w:t>
      </w:r>
    </w:p>
    <w:p w14:paraId="33EF4C72" w14:textId="1FAD166C" w:rsidR="0094545E" w:rsidRPr="00A114E1" w:rsidRDefault="0094545E" w:rsidP="008D0B6D">
      <w:pPr>
        <w:pStyle w:val="InstructionalText"/>
        <w:rPr>
          <w:lang w:val="ro-RO"/>
        </w:rPr>
      </w:pPr>
    </w:p>
    <w:p w14:paraId="33EF4C77" w14:textId="5134A8FA" w:rsidR="0094545E" w:rsidRPr="00A114E1" w:rsidRDefault="00956AF4" w:rsidP="00315C8A">
      <w:pPr>
        <w:pStyle w:val="Heading3"/>
        <w:rPr>
          <w:lang w:val="ro-RO"/>
        </w:rPr>
      </w:pPr>
      <w:bookmarkStart w:id="45" w:name="_Toc160527852"/>
      <w:bookmarkStart w:id="46" w:name="_Toc164106073"/>
      <w:r>
        <w:rPr>
          <w:lang w:val="ro-RO"/>
        </w:rPr>
        <w:t>Arhitectura informațiilor</w:t>
      </w:r>
      <w:bookmarkEnd w:id="45"/>
      <w:bookmarkEnd w:id="46"/>
    </w:p>
    <w:p w14:paraId="7C1FF2B4" w14:textId="77777777" w:rsidR="0089646F" w:rsidRPr="0089646F" w:rsidRDefault="0089646F" w:rsidP="0089646F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89646F">
        <w:rPr>
          <w:rFonts w:cs="Arial"/>
          <w:sz w:val="24"/>
          <w:szCs w:val="24"/>
        </w:rPr>
        <w:t>Informațiile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stocate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</w:t>
      </w:r>
      <w:proofErr w:type="spellEnd"/>
      <w:r w:rsidRPr="0089646F">
        <w:rPr>
          <w:rFonts w:cs="Arial"/>
          <w:sz w:val="24"/>
          <w:szCs w:val="24"/>
        </w:rPr>
        <w:t xml:space="preserve"> PIPIGMA </w:t>
      </w:r>
      <w:proofErr w:type="spellStart"/>
      <w:r w:rsidRPr="0089646F">
        <w:rPr>
          <w:rFonts w:cs="Arial"/>
          <w:sz w:val="24"/>
          <w:szCs w:val="24"/>
        </w:rPr>
        <w:t>includ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detalii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despre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produse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clienți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comenzi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alte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entități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relevante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gestionarea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magazinelor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animale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Aceste</w:t>
      </w:r>
      <w:proofErr w:type="spellEnd"/>
      <w:r w:rsidRPr="0089646F">
        <w:rPr>
          <w:rFonts w:cs="Arial"/>
          <w:sz w:val="24"/>
          <w:szCs w:val="24"/>
        </w:rPr>
        <w:t xml:space="preserve"> date sunt </w:t>
      </w:r>
      <w:proofErr w:type="spellStart"/>
      <w:r w:rsidRPr="0089646F">
        <w:rPr>
          <w:rFonts w:cs="Arial"/>
          <w:sz w:val="24"/>
          <w:szCs w:val="24"/>
        </w:rPr>
        <w:t>gestionate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</w:t>
      </w:r>
      <w:proofErr w:type="spellEnd"/>
      <w:r w:rsidRPr="0089646F">
        <w:rPr>
          <w:rFonts w:cs="Arial"/>
          <w:sz w:val="24"/>
          <w:szCs w:val="24"/>
        </w:rPr>
        <w:t xml:space="preserve">-o </w:t>
      </w:r>
      <w:proofErr w:type="spellStart"/>
      <w:r w:rsidRPr="0089646F">
        <w:rPr>
          <w:rFonts w:cs="Arial"/>
          <w:sz w:val="24"/>
          <w:szCs w:val="24"/>
        </w:rPr>
        <w:t>bază</w:t>
      </w:r>
      <w:proofErr w:type="spellEnd"/>
      <w:r w:rsidRPr="0089646F">
        <w:rPr>
          <w:rFonts w:cs="Arial"/>
          <w:sz w:val="24"/>
          <w:szCs w:val="24"/>
        </w:rPr>
        <w:t xml:space="preserve"> de date </w:t>
      </w:r>
      <w:proofErr w:type="spellStart"/>
      <w:r w:rsidRPr="0089646F">
        <w:rPr>
          <w:rFonts w:cs="Arial"/>
          <w:sz w:val="24"/>
          <w:szCs w:val="24"/>
        </w:rPr>
        <w:t>relațională</w:t>
      </w:r>
      <w:proofErr w:type="spellEnd"/>
      <w:r w:rsidRPr="0089646F">
        <w:rPr>
          <w:rFonts w:cs="Arial"/>
          <w:sz w:val="24"/>
          <w:szCs w:val="24"/>
        </w:rPr>
        <w:t xml:space="preserve">, care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proiectată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integritatea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confidențialitatea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informațiilor</w:t>
      </w:r>
      <w:proofErr w:type="spellEnd"/>
      <w:r w:rsidRPr="0089646F">
        <w:rPr>
          <w:rFonts w:cs="Arial"/>
          <w:sz w:val="24"/>
          <w:szCs w:val="24"/>
        </w:rPr>
        <w:t>.</w:t>
      </w:r>
    </w:p>
    <w:p w14:paraId="4DF22270" w14:textId="77777777" w:rsidR="00956AF4" w:rsidRPr="00956AF4" w:rsidRDefault="00956AF4" w:rsidP="00956AF4">
      <w:pPr>
        <w:pStyle w:val="BodyText"/>
        <w:rPr>
          <w:lang w:val="ro-RO" w:eastAsia="ar-SA"/>
        </w:rPr>
      </w:pPr>
    </w:p>
    <w:p w14:paraId="33EF4C7E" w14:textId="62B48F17" w:rsidR="00521555" w:rsidRPr="00A114E1" w:rsidRDefault="00956AF4" w:rsidP="00315C8A">
      <w:pPr>
        <w:pStyle w:val="Heading3"/>
        <w:rPr>
          <w:lang w:val="ro-RO"/>
        </w:rPr>
      </w:pPr>
      <w:bookmarkStart w:id="47" w:name="_Toc160527853"/>
      <w:bookmarkStart w:id="48" w:name="_Toc164106074"/>
      <w:r>
        <w:rPr>
          <w:lang w:val="ro-RO"/>
        </w:rPr>
        <w:t>Arhitectura de comunicații interne</w:t>
      </w:r>
      <w:bookmarkEnd w:id="47"/>
      <w:bookmarkEnd w:id="48"/>
    </w:p>
    <w:p w14:paraId="1286187E" w14:textId="77777777" w:rsidR="0089646F" w:rsidRPr="0089646F" w:rsidRDefault="0089646F" w:rsidP="0089646F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49" w:name="_Toc160527854"/>
      <w:proofErr w:type="spellStart"/>
      <w:r w:rsidRPr="0089646F">
        <w:rPr>
          <w:rFonts w:cs="Arial"/>
          <w:sz w:val="24"/>
          <w:szCs w:val="24"/>
        </w:rPr>
        <w:t>Comunicațiile</w:t>
      </w:r>
      <w:proofErr w:type="spellEnd"/>
      <w:r w:rsidRPr="0089646F">
        <w:rPr>
          <w:rFonts w:cs="Arial"/>
          <w:sz w:val="24"/>
          <w:szCs w:val="24"/>
        </w:rPr>
        <w:t xml:space="preserve"> interne </w:t>
      </w:r>
      <w:proofErr w:type="spellStart"/>
      <w:r w:rsidRPr="0089646F">
        <w:rPr>
          <w:rFonts w:cs="Arial"/>
          <w:sz w:val="24"/>
          <w:szCs w:val="24"/>
        </w:rPr>
        <w:t>în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cadrul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 PIPIGMA sunt </w:t>
      </w:r>
      <w:proofErr w:type="spellStart"/>
      <w:r w:rsidRPr="0089646F">
        <w:rPr>
          <w:rFonts w:cs="Arial"/>
          <w:sz w:val="24"/>
          <w:szCs w:val="24"/>
        </w:rPr>
        <w:t>gestionate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printr</w:t>
      </w:r>
      <w:proofErr w:type="spellEnd"/>
      <w:r w:rsidRPr="0089646F">
        <w:rPr>
          <w:rFonts w:cs="Arial"/>
          <w:sz w:val="24"/>
          <w:szCs w:val="24"/>
        </w:rPr>
        <w:t xml:space="preserve">-o </w:t>
      </w:r>
      <w:proofErr w:type="spellStart"/>
      <w:r w:rsidRPr="0089646F">
        <w:rPr>
          <w:rFonts w:cs="Arial"/>
          <w:sz w:val="24"/>
          <w:szCs w:val="24"/>
        </w:rPr>
        <w:t>rețea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internă</w:t>
      </w:r>
      <w:proofErr w:type="spellEnd"/>
      <w:r w:rsidRPr="0089646F">
        <w:rPr>
          <w:rFonts w:cs="Arial"/>
          <w:sz w:val="24"/>
          <w:szCs w:val="24"/>
        </w:rPr>
        <w:t xml:space="preserve"> care </w:t>
      </w:r>
      <w:proofErr w:type="spellStart"/>
      <w:r w:rsidRPr="0089646F">
        <w:rPr>
          <w:rFonts w:cs="Arial"/>
          <w:sz w:val="24"/>
          <w:szCs w:val="24"/>
        </w:rPr>
        <w:t>conectează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toate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componentele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subsistemele</w:t>
      </w:r>
      <w:proofErr w:type="spellEnd"/>
      <w:r w:rsidRPr="0089646F">
        <w:rPr>
          <w:rFonts w:cs="Arial"/>
          <w:sz w:val="24"/>
          <w:szCs w:val="24"/>
        </w:rPr>
        <w:t xml:space="preserve">. </w:t>
      </w:r>
      <w:proofErr w:type="spellStart"/>
      <w:r w:rsidRPr="0089646F">
        <w:rPr>
          <w:rFonts w:cs="Arial"/>
          <w:sz w:val="24"/>
          <w:szCs w:val="24"/>
        </w:rPr>
        <w:t>Această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rețea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este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configurată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pentru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gramStart"/>
      <w:r w:rsidRPr="0089646F">
        <w:rPr>
          <w:rFonts w:cs="Arial"/>
          <w:sz w:val="24"/>
          <w:szCs w:val="24"/>
        </w:rPr>
        <w:t>a</w:t>
      </w:r>
      <w:proofErr w:type="gram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asigura</w:t>
      </w:r>
      <w:proofErr w:type="spellEnd"/>
      <w:r w:rsidRPr="0089646F">
        <w:rPr>
          <w:rFonts w:cs="Arial"/>
          <w:sz w:val="24"/>
          <w:szCs w:val="24"/>
        </w:rPr>
        <w:t xml:space="preserve"> o </w:t>
      </w:r>
      <w:proofErr w:type="spellStart"/>
      <w:r w:rsidRPr="0089646F">
        <w:rPr>
          <w:rFonts w:cs="Arial"/>
          <w:sz w:val="24"/>
          <w:szCs w:val="24"/>
        </w:rPr>
        <w:t>comunicare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rapidă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sigură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între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diferitele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elemente</w:t>
      </w:r>
      <w:proofErr w:type="spellEnd"/>
      <w:r w:rsidRPr="0089646F">
        <w:rPr>
          <w:rFonts w:cs="Arial"/>
          <w:sz w:val="24"/>
          <w:szCs w:val="24"/>
        </w:rPr>
        <w:t xml:space="preserve"> ale </w:t>
      </w:r>
      <w:proofErr w:type="spellStart"/>
      <w:r w:rsidRPr="0089646F">
        <w:rPr>
          <w:rFonts w:cs="Arial"/>
          <w:sz w:val="24"/>
          <w:szCs w:val="24"/>
        </w:rPr>
        <w:t>sistemului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inclusiv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serverele</w:t>
      </w:r>
      <w:proofErr w:type="spellEnd"/>
      <w:r w:rsidRPr="0089646F">
        <w:rPr>
          <w:rFonts w:cs="Arial"/>
          <w:sz w:val="24"/>
          <w:szCs w:val="24"/>
        </w:rPr>
        <w:t xml:space="preserve"> de </w:t>
      </w:r>
      <w:proofErr w:type="spellStart"/>
      <w:r w:rsidRPr="0089646F">
        <w:rPr>
          <w:rFonts w:cs="Arial"/>
          <w:sz w:val="24"/>
          <w:szCs w:val="24"/>
        </w:rPr>
        <w:t>prezentare</w:t>
      </w:r>
      <w:proofErr w:type="spellEnd"/>
      <w:r w:rsidRPr="0089646F">
        <w:rPr>
          <w:rFonts w:cs="Arial"/>
          <w:sz w:val="24"/>
          <w:szCs w:val="24"/>
        </w:rPr>
        <w:t xml:space="preserve">, </w:t>
      </w:r>
      <w:proofErr w:type="spellStart"/>
      <w:r w:rsidRPr="0089646F">
        <w:rPr>
          <w:rFonts w:cs="Arial"/>
          <w:sz w:val="24"/>
          <w:szCs w:val="24"/>
        </w:rPr>
        <w:t>aplicație</w:t>
      </w:r>
      <w:proofErr w:type="spellEnd"/>
      <w:r w:rsidRPr="0089646F">
        <w:rPr>
          <w:rFonts w:cs="Arial"/>
          <w:sz w:val="24"/>
          <w:szCs w:val="24"/>
        </w:rPr>
        <w:t xml:space="preserve"> </w:t>
      </w:r>
      <w:proofErr w:type="spellStart"/>
      <w:r w:rsidRPr="0089646F">
        <w:rPr>
          <w:rFonts w:cs="Arial"/>
          <w:sz w:val="24"/>
          <w:szCs w:val="24"/>
        </w:rPr>
        <w:t>și</w:t>
      </w:r>
      <w:proofErr w:type="spellEnd"/>
      <w:r w:rsidRPr="0089646F">
        <w:rPr>
          <w:rFonts w:cs="Arial"/>
          <w:sz w:val="24"/>
          <w:szCs w:val="24"/>
        </w:rPr>
        <w:t xml:space="preserve"> date.</w:t>
      </w:r>
    </w:p>
    <w:p w14:paraId="33EF4C86" w14:textId="22066E4D" w:rsidR="00521555" w:rsidRPr="00A114E1" w:rsidRDefault="00956AF4" w:rsidP="00315C8A">
      <w:pPr>
        <w:pStyle w:val="Heading2"/>
        <w:rPr>
          <w:lang w:val="ro-RO"/>
        </w:rPr>
      </w:pPr>
      <w:bookmarkStart w:id="50" w:name="_Toc160527855"/>
      <w:bookmarkStart w:id="51" w:name="_Toc164106075"/>
      <w:bookmarkEnd w:id="49"/>
      <w:r>
        <w:rPr>
          <w:lang w:val="ro-RO"/>
        </w:rPr>
        <w:lastRenderedPageBreak/>
        <w:t>Proiectarea sistemului</w:t>
      </w:r>
      <w:bookmarkEnd w:id="50"/>
      <w:bookmarkEnd w:id="51"/>
    </w:p>
    <w:p w14:paraId="33EF4C89" w14:textId="7E08BD21" w:rsidR="00521555" w:rsidRPr="00A114E1" w:rsidRDefault="00956AF4" w:rsidP="00315C8A">
      <w:pPr>
        <w:pStyle w:val="Heading3"/>
        <w:rPr>
          <w:lang w:val="ro-RO"/>
        </w:rPr>
      </w:pPr>
      <w:bookmarkStart w:id="52" w:name="_Toc160527856"/>
      <w:bookmarkStart w:id="53" w:name="_Toc164106076"/>
      <w:r>
        <w:rPr>
          <w:lang w:val="ro-RO"/>
        </w:rPr>
        <w:t>Proiectarea bazei de date</w:t>
      </w:r>
      <w:bookmarkEnd w:id="52"/>
      <w:bookmarkEnd w:id="53"/>
    </w:p>
    <w:p w14:paraId="209CFA0C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54" w:name="_Toc160527857"/>
      <w:r w:rsidRPr="000A0AAC">
        <w:rPr>
          <w:rFonts w:cs="Arial"/>
          <w:b/>
          <w:bCs/>
          <w:sz w:val="24"/>
          <w:szCs w:val="24"/>
        </w:rPr>
        <w:t xml:space="preserve">1. </w:t>
      </w:r>
      <w:proofErr w:type="spellStart"/>
      <w:r w:rsidRPr="000A0AAC">
        <w:rPr>
          <w:rFonts w:cs="Arial"/>
          <w:b/>
          <w:bCs/>
          <w:sz w:val="24"/>
          <w:szCs w:val="24"/>
        </w:rPr>
        <w:t>Tabelul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"</w:t>
      </w:r>
      <w:proofErr w:type="spellStart"/>
      <w:r w:rsidRPr="000A0AAC">
        <w:rPr>
          <w:rFonts w:cs="Arial"/>
          <w:b/>
          <w:bCs/>
          <w:sz w:val="24"/>
          <w:szCs w:val="24"/>
        </w:rPr>
        <w:t>Clienti</w:t>
      </w:r>
      <w:proofErr w:type="spellEnd"/>
      <w:r w:rsidRPr="000A0AAC">
        <w:rPr>
          <w:rFonts w:cs="Arial"/>
          <w:b/>
          <w:bCs/>
          <w:sz w:val="24"/>
          <w:szCs w:val="24"/>
        </w:rPr>
        <w:t>"</w:t>
      </w:r>
    </w:p>
    <w:p w14:paraId="413174D4" w14:textId="77777777" w:rsidR="000A0AAC" w:rsidRPr="000A0AA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ID_Client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primară</w:t>
      </w:r>
      <w:proofErr w:type="spellEnd"/>
      <w:r w:rsidRPr="000A0AAC">
        <w:rPr>
          <w:rFonts w:cs="Arial"/>
          <w:sz w:val="24"/>
          <w:szCs w:val="24"/>
        </w:rPr>
        <w:t>, auto-</w:t>
      </w:r>
      <w:proofErr w:type="spellStart"/>
      <w:r w:rsidRPr="000A0AAC">
        <w:rPr>
          <w:rFonts w:cs="Arial"/>
          <w:sz w:val="24"/>
          <w:szCs w:val="24"/>
        </w:rPr>
        <w:t>incremențare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Identificator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unic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clientului</w:t>
      </w:r>
      <w:proofErr w:type="spellEnd"/>
    </w:p>
    <w:p w14:paraId="215BB405" w14:textId="77777777" w:rsidR="000A0AAC" w:rsidRPr="000A0AA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Nume_Client</w:t>
      </w:r>
      <w:proofErr w:type="spellEnd"/>
      <w:r w:rsidRPr="000A0AAC">
        <w:rPr>
          <w:rFonts w:cs="Arial"/>
          <w:sz w:val="24"/>
          <w:szCs w:val="24"/>
        </w:rPr>
        <w:t xml:space="preserve"> (varchar(50)): </w:t>
      </w:r>
      <w:proofErr w:type="spellStart"/>
      <w:r w:rsidRPr="000A0AAC">
        <w:rPr>
          <w:rFonts w:cs="Arial"/>
          <w:sz w:val="24"/>
          <w:szCs w:val="24"/>
        </w:rPr>
        <w:t>Numele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clientului</w:t>
      </w:r>
      <w:proofErr w:type="spellEnd"/>
    </w:p>
    <w:p w14:paraId="5615F6D6" w14:textId="77777777" w:rsidR="000A0AAC" w:rsidRPr="000A0AA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Prenume_Client</w:t>
      </w:r>
      <w:proofErr w:type="spellEnd"/>
      <w:r w:rsidRPr="000A0AAC">
        <w:rPr>
          <w:rFonts w:cs="Arial"/>
          <w:sz w:val="24"/>
          <w:szCs w:val="24"/>
        </w:rPr>
        <w:t xml:space="preserve"> (varchar(50)): </w:t>
      </w:r>
      <w:proofErr w:type="spellStart"/>
      <w:r w:rsidRPr="000A0AAC">
        <w:rPr>
          <w:rFonts w:cs="Arial"/>
          <w:sz w:val="24"/>
          <w:szCs w:val="24"/>
        </w:rPr>
        <w:t>Prenumele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clientului</w:t>
      </w:r>
      <w:proofErr w:type="spellEnd"/>
    </w:p>
    <w:p w14:paraId="23AB5379" w14:textId="77777777" w:rsidR="000A0AAC" w:rsidRPr="000A0AA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sz w:val="24"/>
          <w:szCs w:val="24"/>
        </w:rPr>
        <w:t xml:space="preserve">Email (varchar(100)): </w:t>
      </w:r>
      <w:proofErr w:type="spellStart"/>
      <w:r w:rsidRPr="000A0AAC">
        <w:rPr>
          <w:rFonts w:cs="Arial"/>
          <w:sz w:val="24"/>
          <w:szCs w:val="24"/>
        </w:rPr>
        <w:t>Adresa</w:t>
      </w:r>
      <w:proofErr w:type="spellEnd"/>
      <w:r w:rsidRPr="000A0AAC">
        <w:rPr>
          <w:rFonts w:cs="Arial"/>
          <w:sz w:val="24"/>
          <w:szCs w:val="24"/>
        </w:rPr>
        <w:t xml:space="preserve"> de email a </w:t>
      </w:r>
      <w:proofErr w:type="spellStart"/>
      <w:r w:rsidRPr="000A0AAC">
        <w:rPr>
          <w:rFonts w:cs="Arial"/>
          <w:sz w:val="24"/>
          <w:szCs w:val="24"/>
        </w:rPr>
        <w:t>clientului</w:t>
      </w:r>
      <w:proofErr w:type="spellEnd"/>
    </w:p>
    <w:p w14:paraId="7EAE19BA" w14:textId="77777777" w:rsidR="000A0AAC" w:rsidRPr="000A0AA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Telefon</w:t>
      </w:r>
      <w:proofErr w:type="spellEnd"/>
      <w:r w:rsidRPr="000A0AAC">
        <w:rPr>
          <w:rFonts w:cs="Arial"/>
          <w:sz w:val="24"/>
          <w:szCs w:val="24"/>
        </w:rPr>
        <w:t xml:space="preserve"> (varchar(20)): </w:t>
      </w:r>
      <w:proofErr w:type="spellStart"/>
      <w:r w:rsidRPr="000A0AAC">
        <w:rPr>
          <w:rFonts w:cs="Arial"/>
          <w:sz w:val="24"/>
          <w:szCs w:val="24"/>
        </w:rPr>
        <w:t>Numărul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telefon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clientului</w:t>
      </w:r>
      <w:proofErr w:type="spellEnd"/>
    </w:p>
    <w:p w14:paraId="781DED6D" w14:textId="77777777" w:rsidR="000A0AAC" w:rsidRPr="000A0AA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Adresa</w:t>
      </w:r>
      <w:proofErr w:type="spellEnd"/>
      <w:r w:rsidRPr="000A0AAC">
        <w:rPr>
          <w:rFonts w:cs="Arial"/>
          <w:sz w:val="24"/>
          <w:szCs w:val="24"/>
        </w:rPr>
        <w:t xml:space="preserve"> (varchar(100)): </w:t>
      </w:r>
      <w:proofErr w:type="spellStart"/>
      <w:r w:rsidRPr="000A0AAC">
        <w:rPr>
          <w:rFonts w:cs="Arial"/>
          <w:sz w:val="24"/>
          <w:szCs w:val="24"/>
        </w:rPr>
        <w:t>Adresa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clientului</w:t>
      </w:r>
      <w:proofErr w:type="spellEnd"/>
    </w:p>
    <w:p w14:paraId="2F2A6E5A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1008"/>
        <w:jc w:val="both"/>
        <w:rPr>
          <w:rFonts w:cs="Arial"/>
          <w:sz w:val="24"/>
          <w:szCs w:val="24"/>
        </w:rPr>
      </w:pPr>
    </w:p>
    <w:p w14:paraId="09D84100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 xml:space="preserve">2. </w:t>
      </w:r>
      <w:proofErr w:type="spellStart"/>
      <w:r w:rsidRPr="000A0AAC">
        <w:rPr>
          <w:rFonts w:cs="Arial"/>
          <w:b/>
          <w:bCs/>
          <w:sz w:val="24"/>
          <w:szCs w:val="24"/>
        </w:rPr>
        <w:t>Tabelul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"</w:t>
      </w:r>
      <w:proofErr w:type="spellStart"/>
      <w:r w:rsidRPr="000A0AAC">
        <w:rPr>
          <w:rFonts w:cs="Arial"/>
          <w:b/>
          <w:bCs/>
          <w:sz w:val="24"/>
          <w:szCs w:val="24"/>
        </w:rPr>
        <w:t>Comenzi</w:t>
      </w:r>
      <w:proofErr w:type="spellEnd"/>
      <w:r w:rsidRPr="000A0AAC">
        <w:rPr>
          <w:rFonts w:cs="Arial"/>
          <w:b/>
          <w:bCs/>
          <w:sz w:val="24"/>
          <w:szCs w:val="24"/>
        </w:rPr>
        <w:t>"</w:t>
      </w:r>
    </w:p>
    <w:p w14:paraId="4842495B" w14:textId="77777777" w:rsidR="000A0AAC" w:rsidRPr="000A0AA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ID_Comanda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primară</w:t>
      </w:r>
      <w:proofErr w:type="spellEnd"/>
      <w:r w:rsidRPr="000A0AAC">
        <w:rPr>
          <w:rFonts w:cs="Arial"/>
          <w:sz w:val="24"/>
          <w:szCs w:val="24"/>
        </w:rPr>
        <w:t>, auto-</w:t>
      </w:r>
      <w:proofErr w:type="spellStart"/>
      <w:r w:rsidRPr="000A0AAC">
        <w:rPr>
          <w:rFonts w:cs="Arial"/>
          <w:sz w:val="24"/>
          <w:szCs w:val="24"/>
        </w:rPr>
        <w:t>incremențare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Identificator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unic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comenzii</w:t>
      </w:r>
      <w:proofErr w:type="spellEnd"/>
    </w:p>
    <w:p w14:paraId="32051647" w14:textId="77777777" w:rsidR="000A0AAC" w:rsidRPr="000A0AA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ID_Client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Cheia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către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tabelul</w:t>
      </w:r>
      <w:proofErr w:type="spellEnd"/>
      <w:r w:rsidRPr="000A0AAC">
        <w:rPr>
          <w:rFonts w:cs="Arial"/>
          <w:sz w:val="24"/>
          <w:szCs w:val="24"/>
        </w:rPr>
        <w:t xml:space="preserve"> "</w:t>
      </w:r>
      <w:proofErr w:type="spellStart"/>
      <w:r w:rsidRPr="000A0AAC">
        <w:rPr>
          <w:rFonts w:cs="Arial"/>
          <w:sz w:val="24"/>
          <w:szCs w:val="24"/>
        </w:rPr>
        <w:t>Clienti</w:t>
      </w:r>
      <w:proofErr w:type="spellEnd"/>
      <w:r w:rsidRPr="000A0AAC">
        <w:rPr>
          <w:rFonts w:cs="Arial"/>
          <w:sz w:val="24"/>
          <w:szCs w:val="24"/>
        </w:rPr>
        <w:t xml:space="preserve">"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gramStart"/>
      <w:r w:rsidRPr="000A0AAC">
        <w:rPr>
          <w:rFonts w:cs="Arial"/>
          <w:sz w:val="24"/>
          <w:szCs w:val="24"/>
        </w:rPr>
        <w:t>a</w:t>
      </w:r>
      <w:proofErr w:type="gram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identifica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clientul</w:t>
      </w:r>
      <w:proofErr w:type="spellEnd"/>
      <w:r w:rsidRPr="000A0AAC">
        <w:rPr>
          <w:rFonts w:cs="Arial"/>
          <w:sz w:val="24"/>
          <w:szCs w:val="24"/>
        </w:rPr>
        <w:t xml:space="preserve"> care a </w:t>
      </w:r>
      <w:proofErr w:type="spellStart"/>
      <w:r w:rsidRPr="000A0AAC">
        <w:rPr>
          <w:rFonts w:cs="Arial"/>
          <w:sz w:val="24"/>
          <w:szCs w:val="24"/>
        </w:rPr>
        <w:t>plasat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comanda</w:t>
      </w:r>
      <w:proofErr w:type="spellEnd"/>
    </w:p>
    <w:p w14:paraId="0834830E" w14:textId="77777777" w:rsidR="000A0AAC" w:rsidRPr="000A0AA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Data_Comanda</w:t>
      </w:r>
      <w:proofErr w:type="spellEnd"/>
      <w:r w:rsidRPr="000A0AAC">
        <w:rPr>
          <w:rFonts w:cs="Arial"/>
          <w:sz w:val="24"/>
          <w:szCs w:val="24"/>
        </w:rPr>
        <w:t xml:space="preserve"> (datetime): Data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ora</w:t>
      </w:r>
      <w:proofErr w:type="spellEnd"/>
      <w:r w:rsidRPr="000A0AAC">
        <w:rPr>
          <w:rFonts w:cs="Arial"/>
          <w:sz w:val="24"/>
          <w:szCs w:val="24"/>
        </w:rPr>
        <w:t xml:space="preserve"> la care a </w:t>
      </w:r>
      <w:proofErr w:type="spellStart"/>
      <w:r w:rsidRPr="000A0AAC">
        <w:rPr>
          <w:rFonts w:cs="Arial"/>
          <w:sz w:val="24"/>
          <w:szCs w:val="24"/>
        </w:rPr>
        <w:t>fost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plasată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comanda</w:t>
      </w:r>
      <w:proofErr w:type="spellEnd"/>
    </w:p>
    <w:p w14:paraId="61945AB8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13692C3F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 xml:space="preserve">3. </w:t>
      </w:r>
      <w:proofErr w:type="spellStart"/>
      <w:r w:rsidRPr="000A0AAC">
        <w:rPr>
          <w:rFonts w:cs="Arial"/>
          <w:b/>
          <w:bCs/>
          <w:sz w:val="24"/>
          <w:szCs w:val="24"/>
        </w:rPr>
        <w:t>Tabelul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"</w:t>
      </w:r>
      <w:proofErr w:type="spellStart"/>
      <w:r w:rsidRPr="000A0AAC">
        <w:rPr>
          <w:rFonts w:cs="Arial"/>
          <w:b/>
          <w:bCs/>
          <w:sz w:val="24"/>
          <w:szCs w:val="24"/>
        </w:rPr>
        <w:t>Categorii</w:t>
      </w:r>
      <w:proofErr w:type="spellEnd"/>
      <w:r w:rsidRPr="000A0AAC">
        <w:rPr>
          <w:rFonts w:cs="Arial"/>
          <w:b/>
          <w:bCs/>
          <w:sz w:val="24"/>
          <w:szCs w:val="24"/>
        </w:rPr>
        <w:t>"</w:t>
      </w:r>
    </w:p>
    <w:p w14:paraId="44D339D7" w14:textId="77777777" w:rsidR="000A0AAC" w:rsidRPr="000A0AAC" w:rsidRDefault="000A0AAC" w:rsidP="000A0AAC">
      <w:pPr>
        <w:numPr>
          <w:ilvl w:val="0"/>
          <w:numId w:val="34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ID_Categorie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primară</w:t>
      </w:r>
      <w:proofErr w:type="spellEnd"/>
      <w:r w:rsidRPr="000A0AAC">
        <w:rPr>
          <w:rFonts w:cs="Arial"/>
          <w:sz w:val="24"/>
          <w:szCs w:val="24"/>
        </w:rPr>
        <w:t>, auto-</w:t>
      </w:r>
      <w:proofErr w:type="spellStart"/>
      <w:r w:rsidRPr="000A0AAC">
        <w:rPr>
          <w:rFonts w:cs="Arial"/>
          <w:sz w:val="24"/>
          <w:szCs w:val="24"/>
        </w:rPr>
        <w:t>incremențare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Identificator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unic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categoriei</w:t>
      </w:r>
      <w:proofErr w:type="spellEnd"/>
    </w:p>
    <w:p w14:paraId="765EB57C" w14:textId="77777777" w:rsidR="000A0AAC" w:rsidRPr="000A0AAC" w:rsidRDefault="000A0AAC" w:rsidP="000A0AAC">
      <w:pPr>
        <w:numPr>
          <w:ilvl w:val="0"/>
          <w:numId w:val="34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Nume_Categorie</w:t>
      </w:r>
      <w:proofErr w:type="spellEnd"/>
      <w:r w:rsidRPr="000A0AAC">
        <w:rPr>
          <w:rFonts w:cs="Arial"/>
          <w:sz w:val="24"/>
          <w:szCs w:val="24"/>
        </w:rPr>
        <w:t xml:space="preserve"> (varchar(50)): </w:t>
      </w:r>
      <w:proofErr w:type="spellStart"/>
      <w:r w:rsidRPr="000A0AAC">
        <w:rPr>
          <w:rFonts w:cs="Arial"/>
          <w:sz w:val="24"/>
          <w:szCs w:val="24"/>
        </w:rPr>
        <w:t>Numele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categoriei</w:t>
      </w:r>
      <w:proofErr w:type="spellEnd"/>
      <w:r w:rsidRPr="000A0AAC">
        <w:rPr>
          <w:rFonts w:cs="Arial"/>
          <w:sz w:val="24"/>
          <w:szCs w:val="24"/>
        </w:rPr>
        <w:t xml:space="preserve"> (ex: </w:t>
      </w:r>
      <w:proofErr w:type="spellStart"/>
      <w:r w:rsidRPr="000A0AAC">
        <w:rPr>
          <w:rFonts w:cs="Arial"/>
          <w:sz w:val="24"/>
          <w:szCs w:val="24"/>
        </w:rPr>
        <w:t>câini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pisici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păsări</w:t>
      </w:r>
      <w:proofErr w:type="spellEnd"/>
      <w:r w:rsidRPr="000A0AAC">
        <w:rPr>
          <w:rFonts w:cs="Arial"/>
          <w:sz w:val="24"/>
          <w:szCs w:val="24"/>
        </w:rPr>
        <w:t>)</w:t>
      </w:r>
    </w:p>
    <w:p w14:paraId="2A6541B8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09970A70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 xml:space="preserve">4. </w:t>
      </w:r>
      <w:proofErr w:type="spellStart"/>
      <w:r w:rsidRPr="000A0AAC">
        <w:rPr>
          <w:rFonts w:cs="Arial"/>
          <w:b/>
          <w:bCs/>
          <w:sz w:val="24"/>
          <w:szCs w:val="24"/>
        </w:rPr>
        <w:t>Tabelul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"</w:t>
      </w:r>
      <w:proofErr w:type="spellStart"/>
      <w:r w:rsidRPr="000A0AAC">
        <w:rPr>
          <w:rFonts w:cs="Arial"/>
          <w:b/>
          <w:bCs/>
          <w:sz w:val="24"/>
          <w:szCs w:val="24"/>
        </w:rPr>
        <w:t>Plati</w:t>
      </w:r>
      <w:proofErr w:type="spellEnd"/>
      <w:r w:rsidRPr="000A0AAC">
        <w:rPr>
          <w:rFonts w:cs="Arial"/>
          <w:b/>
          <w:bCs/>
          <w:sz w:val="24"/>
          <w:szCs w:val="24"/>
        </w:rPr>
        <w:t>"</w:t>
      </w:r>
    </w:p>
    <w:p w14:paraId="02780EF5" w14:textId="77777777" w:rsidR="000A0AAC" w:rsidRPr="000A0AA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ID_Plata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primară</w:t>
      </w:r>
      <w:proofErr w:type="spellEnd"/>
      <w:r w:rsidRPr="000A0AAC">
        <w:rPr>
          <w:rFonts w:cs="Arial"/>
          <w:sz w:val="24"/>
          <w:szCs w:val="24"/>
        </w:rPr>
        <w:t>, auto-</w:t>
      </w:r>
      <w:proofErr w:type="spellStart"/>
      <w:r w:rsidRPr="000A0AAC">
        <w:rPr>
          <w:rFonts w:cs="Arial"/>
          <w:sz w:val="24"/>
          <w:szCs w:val="24"/>
        </w:rPr>
        <w:t>incremențare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Identificator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unic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plății</w:t>
      </w:r>
      <w:proofErr w:type="spellEnd"/>
    </w:p>
    <w:p w14:paraId="52E27D2F" w14:textId="77777777" w:rsidR="000A0AAC" w:rsidRPr="000A0AA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ID_Comanda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Cheia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către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tabelul</w:t>
      </w:r>
      <w:proofErr w:type="spellEnd"/>
      <w:r w:rsidRPr="000A0AAC">
        <w:rPr>
          <w:rFonts w:cs="Arial"/>
          <w:sz w:val="24"/>
          <w:szCs w:val="24"/>
        </w:rPr>
        <w:t xml:space="preserve"> "</w:t>
      </w:r>
      <w:proofErr w:type="spellStart"/>
      <w:r w:rsidRPr="000A0AAC">
        <w:rPr>
          <w:rFonts w:cs="Arial"/>
          <w:sz w:val="24"/>
          <w:szCs w:val="24"/>
        </w:rPr>
        <w:t>Comenzi</w:t>
      </w:r>
      <w:proofErr w:type="spellEnd"/>
      <w:r w:rsidRPr="000A0AAC">
        <w:rPr>
          <w:rFonts w:cs="Arial"/>
          <w:sz w:val="24"/>
          <w:szCs w:val="24"/>
        </w:rPr>
        <w:t xml:space="preserve">"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gramStart"/>
      <w:r w:rsidRPr="000A0AAC">
        <w:rPr>
          <w:rFonts w:cs="Arial"/>
          <w:sz w:val="24"/>
          <w:szCs w:val="24"/>
        </w:rPr>
        <w:t>a</w:t>
      </w:r>
      <w:proofErr w:type="gram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identifica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comanda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asociată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plății</w:t>
      </w:r>
      <w:proofErr w:type="spellEnd"/>
    </w:p>
    <w:p w14:paraId="55E9460C" w14:textId="77777777" w:rsidR="000A0AAC" w:rsidRPr="000A0AA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Suma_Plata</w:t>
      </w:r>
      <w:proofErr w:type="spellEnd"/>
      <w:r w:rsidRPr="000A0AAC">
        <w:rPr>
          <w:rFonts w:cs="Arial"/>
          <w:sz w:val="24"/>
          <w:szCs w:val="24"/>
        </w:rPr>
        <w:t xml:space="preserve"> (float): Suma </w:t>
      </w:r>
      <w:proofErr w:type="spellStart"/>
      <w:r w:rsidRPr="000A0AAC">
        <w:rPr>
          <w:rFonts w:cs="Arial"/>
          <w:sz w:val="24"/>
          <w:szCs w:val="24"/>
        </w:rPr>
        <w:t>plătită</w:t>
      </w:r>
      <w:proofErr w:type="spellEnd"/>
    </w:p>
    <w:p w14:paraId="71312042" w14:textId="77777777" w:rsidR="000A0AAC" w:rsidRPr="000A0AA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Data_Plata</w:t>
      </w:r>
      <w:proofErr w:type="spellEnd"/>
      <w:r w:rsidRPr="000A0AAC">
        <w:rPr>
          <w:rFonts w:cs="Arial"/>
          <w:sz w:val="24"/>
          <w:szCs w:val="24"/>
        </w:rPr>
        <w:t xml:space="preserve"> (datetime): Data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ora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plății</w:t>
      </w:r>
      <w:proofErr w:type="spellEnd"/>
    </w:p>
    <w:p w14:paraId="04AF8562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5C9CA863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 xml:space="preserve">5. </w:t>
      </w:r>
      <w:proofErr w:type="spellStart"/>
      <w:r w:rsidRPr="000A0AAC">
        <w:rPr>
          <w:rFonts w:cs="Arial"/>
          <w:b/>
          <w:bCs/>
          <w:sz w:val="24"/>
          <w:szCs w:val="24"/>
        </w:rPr>
        <w:t>Tabelul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"</w:t>
      </w:r>
      <w:proofErr w:type="spellStart"/>
      <w:r w:rsidRPr="000A0AAC">
        <w:rPr>
          <w:rFonts w:cs="Arial"/>
          <w:b/>
          <w:bCs/>
          <w:sz w:val="24"/>
          <w:szCs w:val="24"/>
        </w:rPr>
        <w:t>Vanzari</w:t>
      </w:r>
      <w:proofErr w:type="spellEnd"/>
      <w:r w:rsidRPr="000A0AAC">
        <w:rPr>
          <w:rFonts w:cs="Arial"/>
          <w:b/>
          <w:bCs/>
          <w:sz w:val="24"/>
          <w:szCs w:val="24"/>
        </w:rPr>
        <w:t>"</w:t>
      </w:r>
    </w:p>
    <w:p w14:paraId="00F4C91E" w14:textId="77777777" w:rsidR="000A0AAC" w:rsidRPr="000A0AAC" w:rsidRDefault="000A0AAC" w:rsidP="000A0AAC">
      <w:pPr>
        <w:numPr>
          <w:ilvl w:val="0"/>
          <w:numId w:val="36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ID_Vanzare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primară</w:t>
      </w:r>
      <w:proofErr w:type="spellEnd"/>
      <w:r w:rsidRPr="000A0AAC">
        <w:rPr>
          <w:rFonts w:cs="Arial"/>
          <w:sz w:val="24"/>
          <w:szCs w:val="24"/>
        </w:rPr>
        <w:t>, auto-</w:t>
      </w:r>
      <w:proofErr w:type="spellStart"/>
      <w:r w:rsidRPr="000A0AAC">
        <w:rPr>
          <w:rFonts w:cs="Arial"/>
          <w:sz w:val="24"/>
          <w:szCs w:val="24"/>
        </w:rPr>
        <w:t>incremențare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Identificator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unic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vânzării</w:t>
      </w:r>
      <w:proofErr w:type="spellEnd"/>
    </w:p>
    <w:p w14:paraId="49D42DA2" w14:textId="77777777" w:rsidR="000A0AAC" w:rsidRPr="000A0AAC" w:rsidRDefault="000A0AAC" w:rsidP="000A0AAC">
      <w:pPr>
        <w:numPr>
          <w:ilvl w:val="0"/>
          <w:numId w:val="36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lastRenderedPageBreak/>
        <w:t>ID_Comanda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Cheia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către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tabelul</w:t>
      </w:r>
      <w:proofErr w:type="spellEnd"/>
      <w:r w:rsidRPr="000A0AAC">
        <w:rPr>
          <w:rFonts w:cs="Arial"/>
          <w:sz w:val="24"/>
          <w:szCs w:val="24"/>
        </w:rPr>
        <w:t xml:space="preserve"> "</w:t>
      </w:r>
      <w:proofErr w:type="spellStart"/>
      <w:r w:rsidRPr="000A0AAC">
        <w:rPr>
          <w:rFonts w:cs="Arial"/>
          <w:sz w:val="24"/>
          <w:szCs w:val="24"/>
        </w:rPr>
        <w:t>Comenzi</w:t>
      </w:r>
      <w:proofErr w:type="spellEnd"/>
      <w:r w:rsidRPr="000A0AAC">
        <w:rPr>
          <w:rFonts w:cs="Arial"/>
          <w:sz w:val="24"/>
          <w:szCs w:val="24"/>
        </w:rPr>
        <w:t xml:space="preserve">"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gramStart"/>
      <w:r w:rsidRPr="000A0AAC">
        <w:rPr>
          <w:rFonts w:cs="Arial"/>
          <w:sz w:val="24"/>
          <w:szCs w:val="24"/>
        </w:rPr>
        <w:t>a</w:t>
      </w:r>
      <w:proofErr w:type="gram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identifica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comanda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asociată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vânzării</w:t>
      </w:r>
      <w:proofErr w:type="spellEnd"/>
    </w:p>
    <w:p w14:paraId="6BE7805C" w14:textId="77777777" w:rsidR="000A0AAC" w:rsidRPr="000A0AAC" w:rsidRDefault="000A0AAC" w:rsidP="000A0AAC">
      <w:pPr>
        <w:numPr>
          <w:ilvl w:val="0"/>
          <w:numId w:val="36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Data_Vanzare</w:t>
      </w:r>
      <w:proofErr w:type="spellEnd"/>
      <w:r w:rsidRPr="000A0AAC">
        <w:rPr>
          <w:rFonts w:cs="Arial"/>
          <w:sz w:val="24"/>
          <w:szCs w:val="24"/>
        </w:rPr>
        <w:t xml:space="preserve"> (datetime): Data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ora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vânzării</w:t>
      </w:r>
      <w:proofErr w:type="spellEnd"/>
    </w:p>
    <w:p w14:paraId="2B342CEE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0BAC6255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 xml:space="preserve">6. </w:t>
      </w:r>
      <w:proofErr w:type="spellStart"/>
      <w:r w:rsidRPr="000A0AAC">
        <w:rPr>
          <w:rFonts w:cs="Arial"/>
          <w:b/>
          <w:bCs/>
          <w:sz w:val="24"/>
          <w:szCs w:val="24"/>
        </w:rPr>
        <w:t>Tabelul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"</w:t>
      </w:r>
      <w:proofErr w:type="spellStart"/>
      <w:r w:rsidRPr="000A0AAC">
        <w:rPr>
          <w:rFonts w:cs="Arial"/>
          <w:b/>
          <w:bCs/>
          <w:sz w:val="24"/>
          <w:szCs w:val="24"/>
        </w:rPr>
        <w:t>Animale</w:t>
      </w:r>
      <w:proofErr w:type="spellEnd"/>
      <w:r w:rsidRPr="000A0AAC">
        <w:rPr>
          <w:rFonts w:cs="Arial"/>
          <w:b/>
          <w:bCs/>
          <w:sz w:val="24"/>
          <w:szCs w:val="24"/>
        </w:rPr>
        <w:t>"</w:t>
      </w:r>
    </w:p>
    <w:p w14:paraId="6F450F5F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ID_Animal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primară</w:t>
      </w:r>
      <w:proofErr w:type="spellEnd"/>
      <w:r w:rsidRPr="000A0AAC">
        <w:rPr>
          <w:rFonts w:cs="Arial"/>
          <w:sz w:val="24"/>
          <w:szCs w:val="24"/>
        </w:rPr>
        <w:t>, auto-</w:t>
      </w:r>
      <w:proofErr w:type="spellStart"/>
      <w:r w:rsidRPr="000A0AAC">
        <w:rPr>
          <w:rFonts w:cs="Arial"/>
          <w:sz w:val="24"/>
          <w:szCs w:val="24"/>
        </w:rPr>
        <w:t>incremențare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Identificator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unic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</w:p>
    <w:p w14:paraId="476BAE11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Nume_Animal</w:t>
      </w:r>
      <w:proofErr w:type="spellEnd"/>
      <w:r w:rsidRPr="000A0AAC">
        <w:rPr>
          <w:rFonts w:cs="Arial"/>
          <w:sz w:val="24"/>
          <w:szCs w:val="24"/>
        </w:rPr>
        <w:t xml:space="preserve"> (varchar(50)): </w:t>
      </w:r>
      <w:proofErr w:type="spellStart"/>
      <w:r w:rsidRPr="000A0AAC">
        <w:rPr>
          <w:rFonts w:cs="Arial"/>
          <w:sz w:val="24"/>
          <w:szCs w:val="24"/>
        </w:rPr>
        <w:t>Numele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</w:p>
    <w:p w14:paraId="09019413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ID_Categorie</w:t>
      </w:r>
      <w:proofErr w:type="spellEnd"/>
      <w:r w:rsidRPr="000A0AAC">
        <w:rPr>
          <w:rFonts w:cs="Arial"/>
          <w:sz w:val="24"/>
          <w:szCs w:val="24"/>
        </w:rPr>
        <w:t xml:space="preserve"> (int, </w:t>
      </w:r>
      <w:proofErr w:type="spellStart"/>
      <w:r w:rsidRPr="000A0AAC">
        <w:rPr>
          <w:rFonts w:cs="Arial"/>
          <w:sz w:val="24"/>
          <w:szCs w:val="24"/>
        </w:rPr>
        <w:t>cheie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): </w:t>
      </w:r>
      <w:proofErr w:type="spellStart"/>
      <w:r w:rsidRPr="000A0AAC">
        <w:rPr>
          <w:rFonts w:cs="Arial"/>
          <w:sz w:val="24"/>
          <w:szCs w:val="24"/>
        </w:rPr>
        <w:t>Cheia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externă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către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tabelul</w:t>
      </w:r>
      <w:proofErr w:type="spellEnd"/>
      <w:r w:rsidRPr="000A0AAC">
        <w:rPr>
          <w:rFonts w:cs="Arial"/>
          <w:sz w:val="24"/>
          <w:szCs w:val="24"/>
        </w:rPr>
        <w:t xml:space="preserve"> "</w:t>
      </w:r>
      <w:proofErr w:type="spellStart"/>
      <w:r w:rsidRPr="000A0AAC">
        <w:rPr>
          <w:rFonts w:cs="Arial"/>
          <w:sz w:val="24"/>
          <w:szCs w:val="24"/>
        </w:rPr>
        <w:t>Categorii</w:t>
      </w:r>
      <w:proofErr w:type="spellEnd"/>
      <w:r w:rsidRPr="000A0AAC">
        <w:rPr>
          <w:rFonts w:cs="Arial"/>
          <w:sz w:val="24"/>
          <w:szCs w:val="24"/>
        </w:rPr>
        <w:t xml:space="preserve">"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gramStart"/>
      <w:r w:rsidRPr="000A0AAC">
        <w:rPr>
          <w:rFonts w:cs="Arial"/>
          <w:sz w:val="24"/>
          <w:szCs w:val="24"/>
        </w:rPr>
        <w:t>a</w:t>
      </w:r>
      <w:proofErr w:type="gram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identifica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categoria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</w:p>
    <w:p w14:paraId="1C9A64D6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Rasă</w:t>
      </w:r>
      <w:proofErr w:type="spellEnd"/>
      <w:r w:rsidRPr="000A0AAC">
        <w:rPr>
          <w:rFonts w:cs="Arial"/>
          <w:sz w:val="24"/>
          <w:szCs w:val="24"/>
        </w:rPr>
        <w:t xml:space="preserve"> (varchar(50)): Rasa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</w:p>
    <w:p w14:paraId="6A1B279A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Data_Nastere</w:t>
      </w:r>
      <w:proofErr w:type="spellEnd"/>
      <w:r w:rsidRPr="000A0AAC">
        <w:rPr>
          <w:rFonts w:cs="Arial"/>
          <w:sz w:val="24"/>
          <w:szCs w:val="24"/>
        </w:rPr>
        <w:t xml:space="preserve"> (date): Data </w:t>
      </w:r>
      <w:proofErr w:type="spellStart"/>
      <w:r w:rsidRPr="000A0AAC">
        <w:rPr>
          <w:rFonts w:cs="Arial"/>
          <w:sz w:val="24"/>
          <w:szCs w:val="24"/>
        </w:rPr>
        <w:t>nașterii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</w:p>
    <w:p w14:paraId="2ECB3230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Pret</w:t>
      </w:r>
      <w:proofErr w:type="spellEnd"/>
      <w:r w:rsidRPr="000A0AAC">
        <w:rPr>
          <w:rFonts w:cs="Arial"/>
          <w:sz w:val="24"/>
          <w:szCs w:val="24"/>
        </w:rPr>
        <w:t xml:space="preserve"> (float): </w:t>
      </w:r>
      <w:proofErr w:type="spellStart"/>
      <w:r w:rsidRPr="000A0AAC">
        <w:rPr>
          <w:rFonts w:cs="Arial"/>
          <w:sz w:val="24"/>
          <w:szCs w:val="24"/>
        </w:rPr>
        <w:t>Prețul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vânzare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</w:p>
    <w:p w14:paraId="44511CDA" w14:textId="77777777" w:rsidR="000A0AAC" w:rsidRPr="000A0AAC" w:rsidRDefault="000A0AAC" w:rsidP="000A0AAC">
      <w:pPr>
        <w:numPr>
          <w:ilvl w:val="0"/>
          <w:numId w:val="37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Disponibilitate</w:t>
      </w:r>
      <w:proofErr w:type="spellEnd"/>
      <w:r w:rsidRPr="000A0AAC">
        <w:rPr>
          <w:rFonts w:cs="Arial"/>
          <w:sz w:val="24"/>
          <w:szCs w:val="24"/>
        </w:rPr>
        <w:t xml:space="preserve"> (bit): Indicator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disponibilitatea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animalului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în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stoc</w:t>
      </w:r>
      <w:proofErr w:type="spellEnd"/>
      <w:r w:rsidRPr="000A0AAC">
        <w:rPr>
          <w:rFonts w:cs="Arial"/>
          <w:sz w:val="24"/>
          <w:szCs w:val="24"/>
        </w:rPr>
        <w:t xml:space="preserve"> (0 = </w:t>
      </w:r>
      <w:proofErr w:type="spellStart"/>
      <w:r w:rsidRPr="000A0AAC">
        <w:rPr>
          <w:rFonts w:cs="Arial"/>
          <w:sz w:val="24"/>
          <w:szCs w:val="24"/>
        </w:rPr>
        <w:t>indisponibil</w:t>
      </w:r>
      <w:proofErr w:type="spellEnd"/>
      <w:r w:rsidRPr="000A0AAC">
        <w:rPr>
          <w:rFonts w:cs="Arial"/>
          <w:sz w:val="24"/>
          <w:szCs w:val="24"/>
        </w:rPr>
        <w:t xml:space="preserve">, 1 = </w:t>
      </w:r>
      <w:proofErr w:type="spellStart"/>
      <w:r w:rsidRPr="000A0AAC">
        <w:rPr>
          <w:rFonts w:cs="Arial"/>
          <w:sz w:val="24"/>
          <w:szCs w:val="24"/>
        </w:rPr>
        <w:t>disponibil</w:t>
      </w:r>
      <w:proofErr w:type="spellEnd"/>
      <w:r w:rsidRPr="000A0AAC">
        <w:rPr>
          <w:rFonts w:cs="Arial"/>
          <w:sz w:val="24"/>
          <w:szCs w:val="24"/>
        </w:rPr>
        <w:t>)</w:t>
      </w:r>
    </w:p>
    <w:p w14:paraId="3E4FD2E2" w14:textId="77777777" w:rsidR="00956AF4" w:rsidRDefault="00956AF4" w:rsidP="00956AF4">
      <w:pPr>
        <w:pStyle w:val="Heading4"/>
        <w:rPr>
          <w:i/>
          <w:lang w:val="ro-RO"/>
        </w:rPr>
      </w:pPr>
      <w:r w:rsidRPr="00956AF4">
        <w:rPr>
          <w:lang w:val="ro-RO"/>
        </w:rPr>
        <w:t>Obiecte de date și structuri de date rezultante</w:t>
      </w:r>
      <w:bookmarkEnd w:id="54"/>
    </w:p>
    <w:p w14:paraId="75709427" w14:textId="77777777" w:rsidR="000A0AAC" w:rsidRPr="000A0AA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55" w:name="_Toc160527858"/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fiecare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obiect</w:t>
      </w:r>
      <w:proofErr w:type="spellEnd"/>
      <w:r w:rsidRPr="000A0AAC">
        <w:rPr>
          <w:rFonts w:cs="Arial"/>
          <w:sz w:val="24"/>
          <w:szCs w:val="24"/>
        </w:rPr>
        <w:t xml:space="preserve"> de date </w:t>
      </w:r>
      <w:proofErr w:type="spellStart"/>
      <w:r w:rsidRPr="000A0AAC">
        <w:rPr>
          <w:rFonts w:cs="Arial"/>
          <w:sz w:val="24"/>
          <w:szCs w:val="24"/>
        </w:rPr>
        <w:t>funcțional</w:t>
      </w:r>
      <w:proofErr w:type="spellEnd"/>
      <w:r w:rsidRPr="000A0AAC">
        <w:rPr>
          <w:rFonts w:cs="Arial"/>
          <w:sz w:val="24"/>
          <w:szCs w:val="24"/>
        </w:rPr>
        <w:t xml:space="preserve">, cum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animalele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produsele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clienții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programările</w:t>
      </w:r>
      <w:proofErr w:type="spellEnd"/>
      <w:r w:rsidRPr="000A0AAC">
        <w:rPr>
          <w:rFonts w:cs="Arial"/>
          <w:sz w:val="24"/>
          <w:szCs w:val="24"/>
        </w:rPr>
        <w:t xml:space="preserve">, se </w:t>
      </w:r>
      <w:proofErr w:type="spellStart"/>
      <w:r w:rsidRPr="000A0AAC">
        <w:rPr>
          <w:rFonts w:cs="Arial"/>
          <w:sz w:val="24"/>
          <w:szCs w:val="24"/>
        </w:rPr>
        <w:t>vor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specifica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structurile</w:t>
      </w:r>
      <w:proofErr w:type="spellEnd"/>
      <w:r w:rsidRPr="000A0AAC">
        <w:rPr>
          <w:rFonts w:cs="Arial"/>
          <w:sz w:val="24"/>
          <w:szCs w:val="24"/>
        </w:rPr>
        <w:t xml:space="preserve"> de date </w:t>
      </w:r>
      <w:proofErr w:type="spellStart"/>
      <w:r w:rsidRPr="000A0AAC">
        <w:rPr>
          <w:rFonts w:cs="Arial"/>
          <w:sz w:val="24"/>
          <w:szCs w:val="24"/>
        </w:rPr>
        <w:t>corespunzătoare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stocarea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procesarea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informațiilor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relevante</w:t>
      </w:r>
      <w:proofErr w:type="spellEnd"/>
      <w:r w:rsidRPr="000A0AAC">
        <w:rPr>
          <w:rFonts w:cs="Arial"/>
          <w:sz w:val="24"/>
          <w:szCs w:val="24"/>
        </w:rPr>
        <w:t xml:space="preserve">. De </w:t>
      </w:r>
      <w:proofErr w:type="spellStart"/>
      <w:r w:rsidRPr="000A0AAC">
        <w:rPr>
          <w:rFonts w:cs="Arial"/>
          <w:sz w:val="24"/>
          <w:szCs w:val="24"/>
        </w:rPr>
        <w:t>exemplu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structura</w:t>
      </w:r>
      <w:proofErr w:type="spellEnd"/>
      <w:r w:rsidRPr="000A0AAC">
        <w:rPr>
          <w:rFonts w:cs="Arial"/>
          <w:sz w:val="24"/>
          <w:szCs w:val="24"/>
        </w:rPr>
        <w:t xml:space="preserve"> de date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animal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putea</w:t>
      </w:r>
      <w:proofErr w:type="spellEnd"/>
      <w:r w:rsidRPr="000A0AAC">
        <w:rPr>
          <w:rFonts w:cs="Arial"/>
          <w:sz w:val="24"/>
          <w:szCs w:val="24"/>
        </w:rPr>
        <w:t xml:space="preserve"> include </w:t>
      </w:r>
      <w:proofErr w:type="spellStart"/>
      <w:r w:rsidRPr="000A0AAC">
        <w:rPr>
          <w:rFonts w:cs="Arial"/>
          <w:sz w:val="24"/>
          <w:szCs w:val="24"/>
        </w:rPr>
        <w:t>câmpuri</w:t>
      </w:r>
      <w:proofErr w:type="spellEnd"/>
      <w:r w:rsidRPr="000A0AAC">
        <w:rPr>
          <w:rFonts w:cs="Arial"/>
          <w:sz w:val="24"/>
          <w:szCs w:val="24"/>
        </w:rPr>
        <w:t xml:space="preserve"> precum </w:t>
      </w:r>
      <w:proofErr w:type="spellStart"/>
      <w:r w:rsidRPr="000A0AAC">
        <w:rPr>
          <w:rFonts w:cs="Arial"/>
          <w:sz w:val="24"/>
          <w:szCs w:val="24"/>
        </w:rPr>
        <w:t>numele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specia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rasă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vârsta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sexul</w:t>
      </w:r>
      <w:proofErr w:type="spellEnd"/>
      <w:r w:rsidRPr="000A0AAC">
        <w:rPr>
          <w:rFonts w:cs="Arial"/>
          <w:sz w:val="24"/>
          <w:szCs w:val="24"/>
        </w:rPr>
        <w:t xml:space="preserve"> etc.</w:t>
      </w:r>
    </w:p>
    <w:p w14:paraId="33EF4C8D" w14:textId="3CFDEAE4" w:rsidR="00521555" w:rsidRPr="00A114E1" w:rsidRDefault="00956AF4" w:rsidP="00315C8A">
      <w:pPr>
        <w:pStyle w:val="Heading4"/>
        <w:rPr>
          <w:lang w:val="ro-RO"/>
        </w:rPr>
      </w:pPr>
      <w:r>
        <w:rPr>
          <w:lang w:val="ro-RO"/>
        </w:rPr>
        <w:t>Fișiere și baze de date</w:t>
      </w:r>
      <w:bookmarkEnd w:id="55"/>
    </w:p>
    <w:p w14:paraId="69390ECF" w14:textId="77777777" w:rsidR="000A0AAC" w:rsidRPr="00CC1D3B" w:rsidRDefault="000A0AAC" w:rsidP="000A0AAC">
      <w:pPr>
        <w:spacing w:line="360" w:lineRule="auto"/>
        <w:ind w:left="288" w:firstLine="720"/>
        <w:jc w:val="both"/>
        <w:rPr>
          <w:rFonts w:ascii="Times New Roman" w:hAnsi="Times New Roman"/>
        </w:rPr>
      </w:pPr>
      <w:r w:rsidRPr="00CC1D3B">
        <w:rPr>
          <w:rFonts w:ascii="Times New Roman" w:hAnsi="Times New Roman"/>
          <w:noProof/>
        </w:rPr>
        <w:drawing>
          <wp:inline distT="0" distB="0" distL="0" distR="0" wp14:anchorId="3105BB15" wp14:editId="01528B20">
            <wp:extent cx="4795736" cy="2968642"/>
            <wp:effectExtent l="0" t="0" r="508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770" cy="29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1508" w14:textId="77777777" w:rsidR="000A0AAC" w:rsidRPr="00CC1D3B" w:rsidRDefault="000A0AAC" w:rsidP="000A0AAC">
      <w:pPr>
        <w:spacing w:line="360" w:lineRule="auto"/>
        <w:ind w:left="288" w:hanging="18"/>
        <w:jc w:val="center"/>
        <w:rPr>
          <w:rFonts w:ascii="Times New Roman" w:hAnsi="Times New Roman"/>
          <w:sz w:val="20"/>
        </w:rPr>
      </w:pPr>
      <w:proofErr w:type="spellStart"/>
      <w:r w:rsidRPr="00CC1D3B">
        <w:rPr>
          <w:rFonts w:ascii="Times New Roman" w:hAnsi="Times New Roman"/>
          <w:sz w:val="20"/>
        </w:rPr>
        <w:t>Figura</w:t>
      </w:r>
      <w:proofErr w:type="spellEnd"/>
      <w:r w:rsidRPr="00CC1D3B">
        <w:rPr>
          <w:rFonts w:ascii="Times New Roman" w:hAnsi="Times New Roman"/>
          <w:sz w:val="20"/>
        </w:rPr>
        <w:t xml:space="preserve"> 1. </w:t>
      </w:r>
      <w:proofErr w:type="spellStart"/>
      <w:r w:rsidRPr="00CC1D3B">
        <w:rPr>
          <w:rFonts w:ascii="Times New Roman" w:hAnsi="Times New Roman"/>
          <w:sz w:val="20"/>
        </w:rPr>
        <w:t>Baza</w:t>
      </w:r>
      <w:proofErr w:type="spellEnd"/>
      <w:r w:rsidRPr="00CC1D3B">
        <w:rPr>
          <w:rFonts w:ascii="Times New Roman" w:hAnsi="Times New Roman"/>
          <w:sz w:val="20"/>
        </w:rPr>
        <w:t xml:space="preserve"> de date</w:t>
      </w:r>
    </w:p>
    <w:p w14:paraId="33EF4C8F" w14:textId="5B995ACF" w:rsidR="00521555" w:rsidRPr="00A114E1" w:rsidRDefault="00956AF4" w:rsidP="00315C8A">
      <w:pPr>
        <w:pStyle w:val="Heading5"/>
        <w:rPr>
          <w:lang w:val="ro-RO"/>
        </w:rPr>
      </w:pPr>
      <w:r>
        <w:rPr>
          <w:lang w:val="ro-RO"/>
        </w:rPr>
        <w:lastRenderedPageBreak/>
        <w:t>Baze de date</w:t>
      </w:r>
    </w:p>
    <w:p w14:paraId="4782E52B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Proiectarea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detaliată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bazei</w:t>
      </w:r>
      <w:proofErr w:type="spellEnd"/>
      <w:r w:rsidRPr="000A0AAC">
        <w:rPr>
          <w:rFonts w:cs="Arial"/>
          <w:sz w:val="24"/>
          <w:szCs w:val="24"/>
        </w:rPr>
        <w:t xml:space="preserve"> de date </w:t>
      </w:r>
      <w:proofErr w:type="spellStart"/>
      <w:r w:rsidRPr="000A0AAC">
        <w:rPr>
          <w:rFonts w:cs="Arial"/>
          <w:sz w:val="24"/>
          <w:szCs w:val="24"/>
        </w:rPr>
        <w:t>va</w:t>
      </w:r>
      <w:proofErr w:type="spellEnd"/>
      <w:r w:rsidRPr="000A0AAC">
        <w:rPr>
          <w:rFonts w:cs="Arial"/>
          <w:sz w:val="24"/>
          <w:szCs w:val="24"/>
        </w:rPr>
        <w:t xml:space="preserve"> include </w:t>
      </w:r>
      <w:proofErr w:type="spellStart"/>
      <w:r w:rsidRPr="000A0AAC">
        <w:rPr>
          <w:rFonts w:cs="Arial"/>
          <w:sz w:val="24"/>
          <w:szCs w:val="24"/>
        </w:rPr>
        <w:t>definirea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tabelelor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fiecare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entitate</w:t>
      </w:r>
      <w:proofErr w:type="spellEnd"/>
      <w:r w:rsidRPr="000A0AAC">
        <w:rPr>
          <w:rFonts w:cs="Arial"/>
          <w:sz w:val="24"/>
          <w:szCs w:val="24"/>
        </w:rPr>
        <w:t xml:space="preserve"> din </w:t>
      </w:r>
      <w:proofErr w:type="spellStart"/>
      <w:r w:rsidRPr="000A0AAC">
        <w:rPr>
          <w:rFonts w:cs="Arial"/>
          <w:sz w:val="24"/>
          <w:szCs w:val="24"/>
        </w:rPr>
        <w:t>sistem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împreună</w:t>
      </w:r>
      <w:proofErr w:type="spellEnd"/>
      <w:r w:rsidRPr="000A0AAC">
        <w:rPr>
          <w:rFonts w:cs="Arial"/>
          <w:sz w:val="24"/>
          <w:szCs w:val="24"/>
        </w:rPr>
        <w:t xml:space="preserve"> cu </w:t>
      </w:r>
      <w:proofErr w:type="spellStart"/>
      <w:r w:rsidRPr="000A0AAC">
        <w:rPr>
          <w:rFonts w:cs="Arial"/>
          <w:sz w:val="24"/>
          <w:szCs w:val="24"/>
        </w:rPr>
        <w:t>relațiile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între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acestea</w:t>
      </w:r>
      <w:proofErr w:type="spellEnd"/>
      <w:r w:rsidRPr="000A0AAC">
        <w:rPr>
          <w:rFonts w:cs="Arial"/>
          <w:sz w:val="24"/>
          <w:szCs w:val="24"/>
        </w:rPr>
        <w:t xml:space="preserve">. De </w:t>
      </w:r>
      <w:proofErr w:type="spellStart"/>
      <w:r w:rsidRPr="000A0AAC">
        <w:rPr>
          <w:rFonts w:cs="Arial"/>
          <w:sz w:val="24"/>
          <w:szCs w:val="24"/>
        </w:rPr>
        <w:t>exemplu</w:t>
      </w:r>
      <w:proofErr w:type="spellEnd"/>
      <w:r w:rsidRPr="000A0AAC">
        <w:rPr>
          <w:rFonts w:cs="Arial"/>
          <w:sz w:val="24"/>
          <w:szCs w:val="24"/>
        </w:rPr>
        <w:t xml:space="preserve">, o </w:t>
      </w:r>
      <w:proofErr w:type="spellStart"/>
      <w:r w:rsidRPr="000A0AAC">
        <w:rPr>
          <w:rFonts w:cs="Arial"/>
          <w:sz w:val="24"/>
          <w:szCs w:val="24"/>
        </w:rPr>
        <w:t>bază</w:t>
      </w:r>
      <w:proofErr w:type="spellEnd"/>
      <w:r w:rsidRPr="000A0AAC">
        <w:rPr>
          <w:rFonts w:cs="Arial"/>
          <w:sz w:val="24"/>
          <w:szCs w:val="24"/>
        </w:rPr>
        <w:t xml:space="preserve"> de date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putea</w:t>
      </w:r>
      <w:proofErr w:type="spellEnd"/>
      <w:r w:rsidRPr="000A0AAC">
        <w:rPr>
          <w:rFonts w:cs="Arial"/>
          <w:sz w:val="24"/>
          <w:szCs w:val="24"/>
        </w:rPr>
        <w:t xml:space="preserve"> include </w:t>
      </w:r>
      <w:proofErr w:type="spellStart"/>
      <w:r w:rsidRPr="000A0AAC">
        <w:rPr>
          <w:rFonts w:cs="Arial"/>
          <w:sz w:val="24"/>
          <w:szCs w:val="24"/>
        </w:rPr>
        <w:t>tabele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animale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produse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clienți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programări</w:t>
      </w:r>
      <w:proofErr w:type="spellEnd"/>
      <w:r w:rsidRPr="000A0AAC">
        <w:rPr>
          <w:rFonts w:cs="Arial"/>
          <w:sz w:val="24"/>
          <w:szCs w:val="24"/>
        </w:rPr>
        <w:t xml:space="preserve"> etc., </w:t>
      </w:r>
      <w:proofErr w:type="spellStart"/>
      <w:r w:rsidRPr="000A0AAC">
        <w:rPr>
          <w:rFonts w:cs="Arial"/>
          <w:sz w:val="24"/>
          <w:szCs w:val="24"/>
        </w:rPr>
        <w:t>fiecare</w:t>
      </w:r>
      <w:proofErr w:type="spellEnd"/>
      <w:r w:rsidRPr="000A0AAC">
        <w:rPr>
          <w:rFonts w:cs="Arial"/>
          <w:sz w:val="24"/>
          <w:szCs w:val="24"/>
        </w:rPr>
        <w:t xml:space="preserve"> cu </w:t>
      </w:r>
      <w:proofErr w:type="spellStart"/>
      <w:r w:rsidRPr="000A0AAC">
        <w:rPr>
          <w:rFonts w:cs="Arial"/>
          <w:sz w:val="24"/>
          <w:szCs w:val="24"/>
        </w:rPr>
        <w:t>câmpurile</w:t>
      </w:r>
      <w:proofErr w:type="spellEnd"/>
      <w:r w:rsidRPr="000A0AAC">
        <w:rPr>
          <w:rFonts w:cs="Arial"/>
          <w:sz w:val="24"/>
          <w:szCs w:val="24"/>
        </w:rPr>
        <w:t xml:space="preserve"> lor </w:t>
      </w:r>
      <w:proofErr w:type="spellStart"/>
      <w:r w:rsidRPr="000A0AAC">
        <w:rPr>
          <w:rFonts w:cs="Arial"/>
          <w:sz w:val="24"/>
          <w:szCs w:val="24"/>
        </w:rPr>
        <w:t>specifice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33EF4C91" w14:textId="111911A4" w:rsidR="00521555" w:rsidRPr="00A114E1" w:rsidRDefault="00956AF4" w:rsidP="00315C8A">
      <w:pPr>
        <w:pStyle w:val="Heading5"/>
        <w:rPr>
          <w:lang w:val="ro-RO"/>
        </w:rPr>
      </w:pPr>
      <w:r>
        <w:rPr>
          <w:lang w:val="ro-RO"/>
        </w:rPr>
        <w:t>Fișiere non-DBMS</w:t>
      </w:r>
    </w:p>
    <w:p w14:paraId="5DDC49F3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56" w:name="_Toc160527859"/>
      <w:proofErr w:type="spellStart"/>
      <w:r w:rsidRPr="000A0AAC">
        <w:rPr>
          <w:rFonts w:cs="Arial"/>
          <w:sz w:val="24"/>
          <w:szCs w:val="24"/>
        </w:rPr>
        <w:t>Fișierele</w:t>
      </w:r>
      <w:proofErr w:type="spellEnd"/>
      <w:r w:rsidRPr="000A0AAC">
        <w:rPr>
          <w:rFonts w:cs="Arial"/>
          <w:sz w:val="24"/>
          <w:szCs w:val="24"/>
        </w:rPr>
        <w:t xml:space="preserve"> non-DBMS </w:t>
      </w:r>
      <w:proofErr w:type="spellStart"/>
      <w:r w:rsidRPr="000A0AAC">
        <w:rPr>
          <w:rFonts w:cs="Arial"/>
          <w:sz w:val="24"/>
          <w:szCs w:val="24"/>
        </w:rPr>
        <w:t>vor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utilizate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scopuri</w:t>
      </w:r>
      <w:proofErr w:type="spellEnd"/>
      <w:r w:rsidRPr="000A0AAC">
        <w:rPr>
          <w:rFonts w:cs="Arial"/>
          <w:sz w:val="24"/>
          <w:szCs w:val="24"/>
        </w:rPr>
        <w:t xml:space="preserve"> precum </w:t>
      </w:r>
      <w:proofErr w:type="spellStart"/>
      <w:r w:rsidRPr="000A0AAC">
        <w:rPr>
          <w:rFonts w:cs="Arial"/>
          <w:sz w:val="24"/>
          <w:szCs w:val="24"/>
        </w:rPr>
        <w:t>stocarea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imagini</w:t>
      </w:r>
      <w:proofErr w:type="spellEnd"/>
      <w:r w:rsidRPr="000A0AAC">
        <w:rPr>
          <w:rFonts w:cs="Arial"/>
          <w:sz w:val="24"/>
          <w:szCs w:val="24"/>
        </w:rPr>
        <w:t xml:space="preserve"> ale </w:t>
      </w:r>
      <w:proofErr w:type="spellStart"/>
      <w:r w:rsidRPr="000A0AAC">
        <w:rPr>
          <w:rFonts w:cs="Arial"/>
          <w:sz w:val="24"/>
          <w:szCs w:val="24"/>
        </w:rPr>
        <w:t>animalelor</w:t>
      </w:r>
      <w:proofErr w:type="spellEnd"/>
      <w:r w:rsidRPr="000A0AAC">
        <w:rPr>
          <w:rFonts w:cs="Arial"/>
          <w:sz w:val="24"/>
          <w:szCs w:val="24"/>
        </w:rPr>
        <w:t xml:space="preserve">, a </w:t>
      </w:r>
      <w:proofErr w:type="spellStart"/>
      <w:r w:rsidRPr="000A0AAC">
        <w:rPr>
          <w:rFonts w:cs="Arial"/>
          <w:sz w:val="24"/>
          <w:szCs w:val="24"/>
        </w:rPr>
        <w:t>facturilor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sau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gramStart"/>
      <w:r w:rsidRPr="000A0AAC">
        <w:rPr>
          <w:rFonts w:cs="Arial"/>
          <w:sz w:val="24"/>
          <w:szCs w:val="24"/>
        </w:rPr>
        <w:t>a</w:t>
      </w:r>
      <w:proofErr w:type="gram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altor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documente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asociate</w:t>
      </w:r>
      <w:proofErr w:type="spellEnd"/>
      <w:r w:rsidRPr="000A0AAC">
        <w:rPr>
          <w:rFonts w:cs="Arial"/>
          <w:sz w:val="24"/>
          <w:szCs w:val="24"/>
        </w:rPr>
        <w:t xml:space="preserve"> cu </w:t>
      </w:r>
      <w:proofErr w:type="spellStart"/>
      <w:r w:rsidRPr="000A0AAC">
        <w:rPr>
          <w:rFonts w:cs="Arial"/>
          <w:sz w:val="24"/>
          <w:szCs w:val="24"/>
        </w:rPr>
        <w:t>magazinul</w:t>
      </w:r>
      <w:proofErr w:type="spellEnd"/>
      <w:r w:rsidRPr="000A0AAC">
        <w:rPr>
          <w:rFonts w:cs="Arial"/>
          <w:sz w:val="24"/>
          <w:szCs w:val="24"/>
        </w:rPr>
        <w:t xml:space="preserve">. </w:t>
      </w:r>
      <w:proofErr w:type="spellStart"/>
      <w:r w:rsidRPr="000A0AAC">
        <w:rPr>
          <w:rFonts w:cs="Arial"/>
          <w:sz w:val="24"/>
          <w:szCs w:val="24"/>
        </w:rPr>
        <w:t>Aceste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vor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utilizate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intrare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ieșire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sau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ambele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în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funcție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necesități</w:t>
      </w:r>
      <w:proofErr w:type="spellEnd"/>
      <w:r w:rsidRPr="000A0AAC">
        <w:rPr>
          <w:rFonts w:cs="Arial"/>
          <w:sz w:val="24"/>
          <w:szCs w:val="24"/>
        </w:rPr>
        <w:t xml:space="preserve">. Se </w:t>
      </w:r>
      <w:proofErr w:type="spellStart"/>
      <w:r w:rsidRPr="000A0AAC">
        <w:rPr>
          <w:rFonts w:cs="Arial"/>
          <w:sz w:val="24"/>
          <w:szCs w:val="24"/>
        </w:rPr>
        <w:t>vor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furniza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detalii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despre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structura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utilizarea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fiecărui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</w:t>
      </w:r>
      <w:proofErr w:type="spellEnd"/>
      <w:r w:rsidRPr="000A0AAC">
        <w:rPr>
          <w:rFonts w:cs="Arial"/>
          <w:sz w:val="24"/>
          <w:szCs w:val="24"/>
        </w:rPr>
        <w:t xml:space="preserve">, precum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despre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modul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în</w:t>
      </w:r>
      <w:proofErr w:type="spellEnd"/>
      <w:r w:rsidRPr="000A0AAC">
        <w:rPr>
          <w:rFonts w:cs="Arial"/>
          <w:sz w:val="24"/>
          <w:szCs w:val="24"/>
        </w:rPr>
        <w:t xml:space="preserve"> care </w:t>
      </w:r>
      <w:proofErr w:type="spellStart"/>
      <w:r w:rsidRPr="000A0AAC">
        <w:rPr>
          <w:rFonts w:cs="Arial"/>
          <w:sz w:val="24"/>
          <w:szCs w:val="24"/>
        </w:rPr>
        <w:t>acestea</w:t>
      </w:r>
      <w:proofErr w:type="spellEnd"/>
      <w:r w:rsidRPr="000A0AAC">
        <w:rPr>
          <w:rFonts w:cs="Arial"/>
          <w:sz w:val="24"/>
          <w:szCs w:val="24"/>
        </w:rPr>
        <w:t xml:space="preserve"> sunt </w:t>
      </w:r>
      <w:proofErr w:type="spellStart"/>
      <w:r w:rsidRPr="000A0AAC">
        <w:rPr>
          <w:rFonts w:cs="Arial"/>
          <w:sz w:val="24"/>
          <w:szCs w:val="24"/>
        </w:rPr>
        <w:t>gestionate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către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sistem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670DE177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ab/>
      </w:r>
      <w:proofErr w:type="spellStart"/>
      <w:r w:rsidRPr="000A0AAC">
        <w:rPr>
          <w:rFonts w:cs="Arial"/>
          <w:b/>
          <w:bCs/>
          <w:sz w:val="24"/>
          <w:szCs w:val="24"/>
        </w:rPr>
        <w:t>Fișierul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A0AAC">
        <w:rPr>
          <w:rFonts w:cs="Arial"/>
          <w:b/>
          <w:bCs/>
          <w:sz w:val="24"/>
          <w:szCs w:val="24"/>
        </w:rPr>
        <w:t>configurare</w:t>
      </w:r>
      <w:proofErr w:type="spellEnd"/>
      <w:r w:rsidRPr="000A0AAC">
        <w:rPr>
          <w:rFonts w:cs="Arial"/>
          <w:b/>
          <w:bCs/>
          <w:sz w:val="24"/>
          <w:szCs w:val="24"/>
        </w:rPr>
        <w:t>:</w:t>
      </w:r>
    </w:p>
    <w:p w14:paraId="1A8F8B8B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</w:t>
      </w:r>
      <w:proofErr w:type="spellEnd"/>
      <w:r w:rsidRPr="000A0AAC">
        <w:rPr>
          <w:rFonts w:cs="Arial"/>
          <w:sz w:val="24"/>
          <w:szCs w:val="24"/>
        </w:rPr>
        <w:t>: config.txt</w:t>
      </w:r>
    </w:p>
    <w:p w14:paraId="0FE909E6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Descriere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Acest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conține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setările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configurare</w:t>
      </w:r>
      <w:proofErr w:type="spellEnd"/>
      <w:r w:rsidRPr="000A0AAC">
        <w:rPr>
          <w:rFonts w:cs="Arial"/>
          <w:sz w:val="24"/>
          <w:szCs w:val="24"/>
        </w:rPr>
        <w:t xml:space="preserve"> ale </w:t>
      </w:r>
      <w:proofErr w:type="spellStart"/>
      <w:r w:rsidRPr="000A0AAC">
        <w:rPr>
          <w:rFonts w:cs="Arial"/>
          <w:sz w:val="24"/>
          <w:szCs w:val="24"/>
        </w:rPr>
        <w:t>aplicației</w:t>
      </w:r>
      <w:proofErr w:type="spellEnd"/>
      <w:r w:rsidRPr="000A0AAC">
        <w:rPr>
          <w:rFonts w:cs="Arial"/>
          <w:sz w:val="24"/>
          <w:szCs w:val="24"/>
        </w:rPr>
        <w:t xml:space="preserve">, cum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adresa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serverului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bază</w:t>
      </w:r>
      <w:proofErr w:type="spellEnd"/>
      <w:r w:rsidRPr="000A0AAC">
        <w:rPr>
          <w:rFonts w:cs="Arial"/>
          <w:sz w:val="24"/>
          <w:szCs w:val="24"/>
        </w:rPr>
        <w:t xml:space="preserve"> de date, </w:t>
      </w:r>
      <w:proofErr w:type="spellStart"/>
      <w:r w:rsidRPr="000A0AAC">
        <w:rPr>
          <w:rFonts w:cs="Arial"/>
          <w:sz w:val="24"/>
          <w:szCs w:val="24"/>
        </w:rPr>
        <w:t>portul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conectare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credențialele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acces</w:t>
      </w:r>
      <w:proofErr w:type="spellEnd"/>
      <w:r w:rsidRPr="000A0AAC">
        <w:rPr>
          <w:rFonts w:cs="Arial"/>
          <w:sz w:val="24"/>
          <w:szCs w:val="24"/>
        </w:rPr>
        <w:t xml:space="preserve"> etc.</w:t>
      </w:r>
    </w:p>
    <w:p w14:paraId="7A2D6B15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Utilizare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Fișierul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este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utilizat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intrare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către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modulul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configurare</w:t>
      </w:r>
      <w:proofErr w:type="spellEnd"/>
      <w:r w:rsidRPr="000A0AAC">
        <w:rPr>
          <w:rFonts w:cs="Arial"/>
          <w:sz w:val="24"/>
          <w:szCs w:val="24"/>
        </w:rPr>
        <w:t xml:space="preserve"> al </w:t>
      </w:r>
      <w:proofErr w:type="spellStart"/>
      <w:r w:rsidRPr="000A0AAC">
        <w:rPr>
          <w:rFonts w:cs="Arial"/>
          <w:sz w:val="24"/>
          <w:szCs w:val="24"/>
        </w:rPr>
        <w:t>sistemului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gramStart"/>
      <w:r w:rsidRPr="000A0AAC">
        <w:rPr>
          <w:rFonts w:cs="Arial"/>
          <w:sz w:val="24"/>
          <w:szCs w:val="24"/>
        </w:rPr>
        <w:t>a</w:t>
      </w:r>
      <w:proofErr w:type="gram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obține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setările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necesare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conectarea</w:t>
      </w:r>
      <w:proofErr w:type="spellEnd"/>
      <w:r w:rsidRPr="000A0AAC">
        <w:rPr>
          <w:rFonts w:cs="Arial"/>
          <w:sz w:val="24"/>
          <w:szCs w:val="24"/>
        </w:rPr>
        <w:t xml:space="preserve"> la </w:t>
      </w:r>
      <w:proofErr w:type="spellStart"/>
      <w:r w:rsidRPr="000A0AAC">
        <w:rPr>
          <w:rFonts w:cs="Arial"/>
          <w:sz w:val="24"/>
          <w:szCs w:val="24"/>
        </w:rPr>
        <w:t>baza</w:t>
      </w:r>
      <w:proofErr w:type="spellEnd"/>
      <w:r w:rsidRPr="000A0AAC">
        <w:rPr>
          <w:rFonts w:cs="Arial"/>
          <w:sz w:val="24"/>
          <w:szCs w:val="24"/>
        </w:rPr>
        <w:t xml:space="preserve"> de date.</w:t>
      </w:r>
    </w:p>
    <w:p w14:paraId="3B71FD1D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1F081E60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ab/>
      </w:r>
      <w:proofErr w:type="spellStart"/>
      <w:r w:rsidRPr="000A0AAC">
        <w:rPr>
          <w:rFonts w:cs="Arial"/>
          <w:b/>
          <w:bCs/>
          <w:sz w:val="24"/>
          <w:szCs w:val="24"/>
        </w:rPr>
        <w:t>Fișierul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A0AAC">
        <w:rPr>
          <w:rFonts w:cs="Arial"/>
          <w:b/>
          <w:bCs/>
          <w:sz w:val="24"/>
          <w:szCs w:val="24"/>
        </w:rPr>
        <w:t>jurnalizare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(log):</w:t>
      </w:r>
    </w:p>
    <w:p w14:paraId="1581FE60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</w:t>
      </w:r>
      <w:proofErr w:type="spellEnd"/>
      <w:r w:rsidRPr="000A0AAC">
        <w:rPr>
          <w:rFonts w:cs="Arial"/>
          <w:sz w:val="24"/>
          <w:szCs w:val="24"/>
        </w:rPr>
        <w:t>: system_log.txt</w:t>
      </w:r>
    </w:p>
    <w:p w14:paraId="370876E0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Descriere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Acest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este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utilizat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înregistra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evenimente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importante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sau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erori</w:t>
      </w:r>
      <w:proofErr w:type="spellEnd"/>
      <w:r w:rsidRPr="000A0AAC">
        <w:rPr>
          <w:rFonts w:cs="Arial"/>
          <w:sz w:val="24"/>
          <w:szCs w:val="24"/>
        </w:rPr>
        <w:t xml:space="preserve"> care apar </w:t>
      </w:r>
      <w:proofErr w:type="spellStart"/>
      <w:r w:rsidRPr="000A0AAC">
        <w:rPr>
          <w:rFonts w:cs="Arial"/>
          <w:sz w:val="24"/>
          <w:szCs w:val="24"/>
        </w:rPr>
        <w:t>în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timpul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funcționării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sistemului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5AC54C96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Utilizare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Fișierul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este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utilizat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ieșire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înregistra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informații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despre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activitatea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sistemului</w:t>
      </w:r>
      <w:proofErr w:type="spellEnd"/>
      <w:r w:rsidRPr="000A0AAC">
        <w:rPr>
          <w:rFonts w:cs="Arial"/>
          <w:sz w:val="24"/>
          <w:szCs w:val="24"/>
        </w:rPr>
        <w:t xml:space="preserve">, cum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mesajele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eroare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avertismente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informații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depanare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5E17EED5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57324123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tab/>
      </w:r>
      <w:proofErr w:type="spellStart"/>
      <w:r w:rsidRPr="000A0AAC">
        <w:rPr>
          <w:rFonts w:cs="Arial"/>
          <w:b/>
          <w:bCs/>
          <w:sz w:val="24"/>
          <w:szCs w:val="24"/>
        </w:rPr>
        <w:t>Fișierul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A0AAC">
        <w:rPr>
          <w:rFonts w:cs="Arial"/>
          <w:b/>
          <w:bCs/>
          <w:sz w:val="24"/>
          <w:szCs w:val="24"/>
        </w:rPr>
        <w:t>rapoarte</w:t>
      </w:r>
      <w:proofErr w:type="spellEnd"/>
      <w:r w:rsidRPr="000A0AAC">
        <w:rPr>
          <w:rFonts w:cs="Arial"/>
          <w:b/>
          <w:bCs/>
          <w:sz w:val="24"/>
          <w:szCs w:val="24"/>
        </w:rPr>
        <w:t>:</w:t>
      </w:r>
    </w:p>
    <w:p w14:paraId="3DF9BACD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</w:t>
      </w:r>
      <w:proofErr w:type="spellEnd"/>
      <w:r w:rsidRPr="000A0AAC">
        <w:rPr>
          <w:rFonts w:cs="Arial"/>
          <w:sz w:val="24"/>
          <w:szCs w:val="24"/>
        </w:rPr>
        <w:t>: reports.csv</w:t>
      </w:r>
    </w:p>
    <w:p w14:paraId="30801135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Descriere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Acest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conține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rapoartele</w:t>
      </w:r>
      <w:proofErr w:type="spellEnd"/>
      <w:r w:rsidRPr="000A0AAC">
        <w:rPr>
          <w:rFonts w:cs="Arial"/>
          <w:sz w:val="24"/>
          <w:szCs w:val="24"/>
        </w:rPr>
        <w:t xml:space="preserve"> generate de </w:t>
      </w:r>
      <w:proofErr w:type="spellStart"/>
      <w:r w:rsidRPr="000A0AAC">
        <w:rPr>
          <w:rFonts w:cs="Arial"/>
          <w:sz w:val="24"/>
          <w:szCs w:val="24"/>
        </w:rPr>
        <w:t>sistem</w:t>
      </w:r>
      <w:proofErr w:type="spellEnd"/>
      <w:r w:rsidRPr="000A0AAC">
        <w:rPr>
          <w:rFonts w:cs="Arial"/>
          <w:sz w:val="24"/>
          <w:szCs w:val="24"/>
        </w:rPr>
        <w:t xml:space="preserve">, cum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rapoarte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vânzări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rapoarte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stoc</w:t>
      </w:r>
      <w:proofErr w:type="spellEnd"/>
      <w:r w:rsidRPr="000A0AAC">
        <w:rPr>
          <w:rFonts w:cs="Arial"/>
          <w:sz w:val="24"/>
          <w:szCs w:val="24"/>
        </w:rPr>
        <w:t xml:space="preserve"> etc.</w:t>
      </w:r>
    </w:p>
    <w:p w14:paraId="3C20E3B7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Utilizare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Fișierul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este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utilizat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ieșire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furniza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rapoarte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analiza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datelor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raportarea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performanței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magazinului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54CCA591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4"/>
          <w:szCs w:val="24"/>
        </w:rPr>
      </w:pPr>
    </w:p>
    <w:p w14:paraId="49F88D75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r w:rsidRPr="000A0AAC">
        <w:rPr>
          <w:rFonts w:cs="Arial"/>
          <w:b/>
          <w:bCs/>
          <w:sz w:val="24"/>
          <w:szCs w:val="24"/>
        </w:rPr>
        <w:lastRenderedPageBreak/>
        <w:tab/>
      </w:r>
      <w:proofErr w:type="spellStart"/>
      <w:r w:rsidRPr="000A0AAC">
        <w:rPr>
          <w:rFonts w:cs="Arial"/>
          <w:b/>
          <w:bCs/>
          <w:sz w:val="24"/>
          <w:szCs w:val="24"/>
        </w:rPr>
        <w:t>Fișierul</w:t>
      </w:r>
      <w:proofErr w:type="spellEnd"/>
      <w:r w:rsidRPr="000A0AAC">
        <w:rPr>
          <w:rFonts w:cs="Arial"/>
          <w:b/>
          <w:bCs/>
          <w:sz w:val="24"/>
          <w:szCs w:val="24"/>
        </w:rPr>
        <w:t xml:space="preserve"> de backup:</w:t>
      </w:r>
    </w:p>
    <w:p w14:paraId="5F579CEA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Nume</w:t>
      </w:r>
      <w:proofErr w:type="spellEnd"/>
      <w:r w:rsidRPr="000A0AAC">
        <w:rPr>
          <w:rFonts w:cs="Arial"/>
          <w:sz w:val="24"/>
          <w:szCs w:val="24"/>
        </w:rPr>
        <w:t>: backup_data.zip</w:t>
      </w:r>
    </w:p>
    <w:p w14:paraId="3F2BADED" w14:textId="77777777" w:rsidR="000A0AAC" w:rsidRPr="000A0AA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Descriere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Acest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conține</w:t>
      </w:r>
      <w:proofErr w:type="spellEnd"/>
      <w:r w:rsidRPr="000A0AAC">
        <w:rPr>
          <w:rFonts w:cs="Arial"/>
          <w:sz w:val="24"/>
          <w:szCs w:val="24"/>
        </w:rPr>
        <w:t xml:space="preserve"> o </w:t>
      </w:r>
      <w:proofErr w:type="spellStart"/>
      <w:r w:rsidRPr="000A0AAC">
        <w:rPr>
          <w:rFonts w:cs="Arial"/>
          <w:sz w:val="24"/>
          <w:szCs w:val="24"/>
        </w:rPr>
        <w:t>copie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rezervă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datelor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importante</w:t>
      </w:r>
      <w:proofErr w:type="spellEnd"/>
      <w:r w:rsidRPr="000A0AAC">
        <w:rPr>
          <w:rFonts w:cs="Arial"/>
          <w:sz w:val="24"/>
          <w:szCs w:val="24"/>
        </w:rPr>
        <w:t xml:space="preserve"> ale </w:t>
      </w:r>
      <w:proofErr w:type="spellStart"/>
      <w:r w:rsidRPr="000A0AAC">
        <w:rPr>
          <w:rFonts w:cs="Arial"/>
          <w:sz w:val="24"/>
          <w:szCs w:val="24"/>
        </w:rPr>
        <w:t>sistemului</w:t>
      </w:r>
      <w:proofErr w:type="spellEnd"/>
      <w:r w:rsidRPr="000A0AAC">
        <w:rPr>
          <w:rFonts w:cs="Arial"/>
          <w:sz w:val="24"/>
          <w:szCs w:val="24"/>
        </w:rPr>
        <w:t xml:space="preserve">, cum </w:t>
      </w:r>
      <w:proofErr w:type="spellStart"/>
      <w:r w:rsidRPr="000A0AAC">
        <w:rPr>
          <w:rFonts w:cs="Arial"/>
          <w:sz w:val="24"/>
          <w:szCs w:val="24"/>
        </w:rPr>
        <w:t>ar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baza</w:t>
      </w:r>
      <w:proofErr w:type="spellEnd"/>
      <w:r w:rsidRPr="000A0AAC">
        <w:rPr>
          <w:rFonts w:cs="Arial"/>
          <w:sz w:val="24"/>
          <w:szCs w:val="24"/>
        </w:rPr>
        <w:t xml:space="preserve"> de date, </w:t>
      </w:r>
      <w:proofErr w:type="spellStart"/>
      <w:r w:rsidRPr="000A0AAC">
        <w:rPr>
          <w:rFonts w:cs="Arial"/>
          <w:sz w:val="24"/>
          <w:szCs w:val="24"/>
        </w:rPr>
        <w:t>configurațiile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alte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fișiere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critice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09BC2CAD" w14:textId="77777777" w:rsidR="000A0AAC" w:rsidRPr="000A0AA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A0AAC">
        <w:rPr>
          <w:rFonts w:cs="Arial"/>
          <w:sz w:val="24"/>
          <w:szCs w:val="24"/>
        </w:rPr>
        <w:t>Utilizare</w:t>
      </w:r>
      <w:proofErr w:type="spellEnd"/>
      <w:r w:rsidRPr="000A0AAC">
        <w:rPr>
          <w:rFonts w:cs="Arial"/>
          <w:sz w:val="24"/>
          <w:szCs w:val="24"/>
        </w:rPr>
        <w:t xml:space="preserve">: </w:t>
      </w:r>
      <w:proofErr w:type="spellStart"/>
      <w:r w:rsidRPr="000A0AAC">
        <w:rPr>
          <w:rFonts w:cs="Arial"/>
          <w:sz w:val="24"/>
          <w:szCs w:val="24"/>
        </w:rPr>
        <w:t>Fișierul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poate</w:t>
      </w:r>
      <w:proofErr w:type="spellEnd"/>
      <w:r w:rsidRPr="000A0AAC">
        <w:rPr>
          <w:rFonts w:cs="Arial"/>
          <w:sz w:val="24"/>
          <w:szCs w:val="24"/>
        </w:rPr>
        <w:t xml:space="preserve"> fi </w:t>
      </w:r>
      <w:proofErr w:type="spellStart"/>
      <w:r w:rsidRPr="000A0AAC">
        <w:rPr>
          <w:rFonts w:cs="Arial"/>
          <w:sz w:val="24"/>
          <w:szCs w:val="24"/>
        </w:rPr>
        <w:t>utilizat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ambele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intrare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ieșire</w:t>
      </w:r>
      <w:proofErr w:type="spellEnd"/>
      <w:r w:rsidRPr="000A0AAC">
        <w:rPr>
          <w:rFonts w:cs="Arial"/>
          <w:sz w:val="24"/>
          <w:szCs w:val="24"/>
        </w:rPr>
        <w:t xml:space="preserve">,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realiza</w:t>
      </w:r>
      <w:proofErr w:type="spellEnd"/>
      <w:r w:rsidRPr="000A0AAC">
        <w:rPr>
          <w:rFonts w:cs="Arial"/>
          <w:sz w:val="24"/>
          <w:szCs w:val="24"/>
        </w:rPr>
        <w:t xml:space="preserve"> backup-</w:t>
      </w:r>
      <w:proofErr w:type="spellStart"/>
      <w:r w:rsidRPr="000A0AAC">
        <w:rPr>
          <w:rFonts w:cs="Arial"/>
          <w:sz w:val="24"/>
          <w:szCs w:val="24"/>
        </w:rPr>
        <w:t>uri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periodice</w:t>
      </w:r>
      <w:proofErr w:type="spellEnd"/>
      <w:r w:rsidRPr="000A0AAC">
        <w:rPr>
          <w:rFonts w:cs="Arial"/>
          <w:sz w:val="24"/>
          <w:szCs w:val="24"/>
        </w:rPr>
        <w:t xml:space="preserve"> ale </w:t>
      </w:r>
      <w:proofErr w:type="spellStart"/>
      <w:r w:rsidRPr="000A0AAC">
        <w:rPr>
          <w:rFonts w:cs="Arial"/>
          <w:sz w:val="24"/>
          <w:szCs w:val="24"/>
        </w:rPr>
        <w:t>datelor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și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pentru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restaura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sistemul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în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caz</w:t>
      </w:r>
      <w:proofErr w:type="spellEnd"/>
      <w:r w:rsidRPr="000A0AAC">
        <w:rPr>
          <w:rFonts w:cs="Arial"/>
          <w:sz w:val="24"/>
          <w:szCs w:val="24"/>
        </w:rPr>
        <w:t xml:space="preserve"> de </w:t>
      </w:r>
      <w:proofErr w:type="spellStart"/>
      <w:r w:rsidRPr="000A0AAC">
        <w:rPr>
          <w:rFonts w:cs="Arial"/>
          <w:sz w:val="24"/>
          <w:szCs w:val="24"/>
        </w:rPr>
        <w:t>pierdere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sau</w:t>
      </w:r>
      <w:proofErr w:type="spellEnd"/>
      <w:r w:rsidRPr="000A0AAC">
        <w:rPr>
          <w:rFonts w:cs="Arial"/>
          <w:sz w:val="24"/>
          <w:szCs w:val="24"/>
        </w:rPr>
        <w:t xml:space="preserve"> </w:t>
      </w:r>
      <w:proofErr w:type="spellStart"/>
      <w:r w:rsidRPr="000A0AAC">
        <w:rPr>
          <w:rFonts w:cs="Arial"/>
          <w:sz w:val="24"/>
          <w:szCs w:val="24"/>
        </w:rPr>
        <w:t>corupție</w:t>
      </w:r>
      <w:proofErr w:type="spellEnd"/>
      <w:r w:rsidRPr="000A0AAC">
        <w:rPr>
          <w:rFonts w:cs="Arial"/>
          <w:sz w:val="24"/>
          <w:szCs w:val="24"/>
        </w:rPr>
        <w:t xml:space="preserve"> a </w:t>
      </w:r>
      <w:proofErr w:type="spellStart"/>
      <w:r w:rsidRPr="000A0AAC">
        <w:rPr>
          <w:rFonts w:cs="Arial"/>
          <w:sz w:val="24"/>
          <w:szCs w:val="24"/>
        </w:rPr>
        <w:t>datelor</w:t>
      </w:r>
      <w:proofErr w:type="spellEnd"/>
      <w:r w:rsidRPr="000A0AAC">
        <w:rPr>
          <w:rFonts w:cs="Arial"/>
          <w:sz w:val="24"/>
          <w:szCs w:val="24"/>
        </w:rPr>
        <w:t>.</w:t>
      </w:r>
    </w:p>
    <w:p w14:paraId="33EF4C99" w14:textId="1203E602" w:rsidR="00521555" w:rsidRPr="00A114E1" w:rsidRDefault="00956AF4" w:rsidP="00315C8A">
      <w:pPr>
        <w:pStyle w:val="Heading3"/>
        <w:rPr>
          <w:lang w:val="ro-RO"/>
        </w:rPr>
      </w:pPr>
      <w:bookmarkStart w:id="57" w:name="_Toc164106077"/>
      <w:r>
        <w:rPr>
          <w:lang w:val="ro-RO"/>
        </w:rPr>
        <w:t>Conversii de date</w:t>
      </w:r>
      <w:bookmarkEnd w:id="56"/>
      <w:bookmarkEnd w:id="57"/>
    </w:p>
    <w:p w14:paraId="5924F99C" w14:textId="77777777" w:rsidR="000A0AAC" w:rsidRPr="000D4B7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58" w:name="_Toc160527860"/>
      <w:proofErr w:type="spellStart"/>
      <w:r w:rsidRPr="000D4B7C">
        <w:rPr>
          <w:rFonts w:cs="Arial"/>
          <w:sz w:val="24"/>
          <w:szCs w:val="24"/>
        </w:rPr>
        <w:t>Orice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conversii</w:t>
      </w:r>
      <w:proofErr w:type="spellEnd"/>
      <w:r w:rsidRPr="000D4B7C">
        <w:rPr>
          <w:rFonts w:cs="Arial"/>
          <w:sz w:val="24"/>
          <w:szCs w:val="24"/>
        </w:rPr>
        <w:t xml:space="preserve"> de date </w:t>
      </w:r>
      <w:proofErr w:type="spellStart"/>
      <w:r w:rsidRPr="000D4B7C">
        <w:rPr>
          <w:rFonts w:cs="Arial"/>
          <w:sz w:val="24"/>
          <w:szCs w:val="24"/>
        </w:rPr>
        <w:t>necesare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migra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datele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existente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gramStart"/>
      <w:r w:rsidRPr="000D4B7C">
        <w:rPr>
          <w:rFonts w:cs="Arial"/>
          <w:sz w:val="24"/>
          <w:szCs w:val="24"/>
        </w:rPr>
        <w:t>a</w:t>
      </w:r>
      <w:proofErr w:type="gramEnd"/>
      <w:r w:rsidRPr="000D4B7C">
        <w:rPr>
          <w:rFonts w:cs="Arial"/>
          <w:sz w:val="24"/>
          <w:szCs w:val="24"/>
        </w:rPr>
        <w:t xml:space="preserve"> integra </w:t>
      </w:r>
      <w:proofErr w:type="spellStart"/>
      <w:r w:rsidRPr="000D4B7C">
        <w:rPr>
          <w:rFonts w:cs="Arial"/>
          <w:sz w:val="24"/>
          <w:szCs w:val="24"/>
        </w:rPr>
        <w:t>datele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provenite</w:t>
      </w:r>
      <w:proofErr w:type="spellEnd"/>
      <w:r w:rsidRPr="000D4B7C">
        <w:rPr>
          <w:rFonts w:cs="Arial"/>
          <w:sz w:val="24"/>
          <w:szCs w:val="24"/>
        </w:rPr>
        <w:t xml:space="preserve"> din </w:t>
      </w:r>
      <w:proofErr w:type="spellStart"/>
      <w:r w:rsidRPr="000D4B7C">
        <w:rPr>
          <w:rFonts w:cs="Arial"/>
          <w:sz w:val="24"/>
          <w:szCs w:val="24"/>
        </w:rPr>
        <w:t>surse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externe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vor</w:t>
      </w:r>
      <w:proofErr w:type="spellEnd"/>
      <w:r w:rsidRPr="000D4B7C">
        <w:rPr>
          <w:rFonts w:cs="Arial"/>
          <w:sz w:val="24"/>
          <w:szCs w:val="24"/>
        </w:rPr>
        <w:t xml:space="preserve"> fi </w:t>
      </w:r>
      <w:proofErr w:type="spellStart"/>
      <w:r w:rsidRPr="000D4B7C">
        <w:rPr>
          <w:rFonts w:cs="Arial"/>
          <w:sz w:val="24"/>
          <w:szCs w:val="24"/>
        </w:rPr>
        <w:t>documentate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detaliu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inclusiv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procedurile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instrumentele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asigura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integritatea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consistența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datelor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3EF4C9B" w14:textId="412EC33B" w:rsidR="00521555" w:rsidRPr="00A114E1" w:rsidRDefault="00956AF4" w:rsidP="00315C8A">
      <w:pPr>
        <w:pStyle w:val="Heading3"/>
        <w:rPr>
          <w:lang w:val="ro-RO"/>
        </w:rPr>
      </w:pPr>
      <w:bookmarkStart w:id="59" w:name="_Toc164106078"/>
      <w:r>
        <w:rPr>
          <w:lang w:val="ro-RO"/>
        </w:rPr>
        <w:t>Interfețe utilizator</w:t>
      </w:r>
      <w:bookmarkEnd w:id="58"/>
      <w:bookmarkEnd w:id="59"/>
    </w:p>
    <w:p w14:paraId="4DC280D0" w14:textId="77777777" w:rsidR="000A0AAC" w:rsidRPr="000D4B7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60" w:name="_Toc403385959"/>
      <w:bookmarkStart w:id="61" w:name="_Toc160527861"/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fiecare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clasă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utilizatori</w:t>
      </w:r>
      <w:proofErr w:type="spellEnd"/>
      <w:r w:rsidRPr="000D4B7C">
        <w:rPr>
          <w:rFonts w:cs="Arial"/>
          <w:sz w:val="24"/>
          <w:szCs w:val="24"/>
        </w:rPr>
        <w:t xml:space="preserve">, precum </w:t>
      </w:r>
      <w:proofErr w:type="spellStart"/>
      <w:r w:rsidRPr="000D4B7C">
        <w:rPr>
          <w:rFonts w:cs="Arial"/>
          <w:sz w:val="24"/>
          <w:szCs w:val="24"/>
        </w:rPr>
        <w:t>administratori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angajați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clienți</w:t>
      </w:r>
      <w:proofErr w:type="spellEnd"/>
      <w:r w:rsidRPr="000D4B7C">
        <w:rPr>
          <w:rFonts w:cs="Arial"/>
          <w:sz w:val="24"/>
          <w:szCs w:val="24"/>
        </w:rPr>
        <w:t xml:space="preserve">, se </w:t>
      </w:r>
      <w:proofErr w:type="spellStart"/>
      <w:r w:rsidRPr="000D4B7C">
        <w:rPr>
          <w:rFonts w:cs="Arial"/>
          <w:sz w:val="24"/>
          <w:szCs w:val="24"/>
        </w:rPr>
        <w:t>va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furniza</w:t>
      </w:r>
      <w:proofErr w:type="spellEnd"/>
      <w:r w:rsidRPr="000D4B7C">
        <w:rPr>
          <w:rFonts w:cs="Arial"/>
          <w:sz w:val="24"/>
          <w:szCs w:val="24"/>
        </w:rPr>
        <w:t xml:space="preserve"> o </w:t>
      </w:r>
      <w:proofErr w:type="spellStart"/>
      <w:r w:rsidRPr="000D4B7C">
        <w:rPr>
          <w:rFonts w:cs="Arial"/>
          <w:sz w:val="24"/>
          <w:szCs w:val="24"/>
        </w:rPr>
        <w:t>descriere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modului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care </w:t>
      </w:r>
      <w:proofErr w:type="spellStart"/>
      <w:r w:rsidRPr="000D4B7C">
        <w:rPr>
          <w:rFonts w:cs="Arial"/>
          <w:sz w:val="24"/>
          <w:szCs w:val="24"/>
        </w:rPr>
        <w:t>aceștia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interacționează</w:t>
      </w:r>
      <w:proofErr w:type="spellEnd"/>
      <w:r w:rsidRPr="000D4B7C">
        <w:rPr>
          <w:rFonts w:cs="Arial"/>
          <w:sz w:val="24"/>
          <w:szCs w:val="24"/>
        </w:rPr>
        <w:t xml:space="preserve"> cu </w:t>
      </w: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. </w:t>
      </w:r>
      <w:proofErr w:type="spellStart"/>
      <w:r w:rsidRPr="000D4B7C">
        <w:rPr>
          <w:rFonts w:cs="Arial"/>
          <w:sz w:val="24"/>
          <w:szCs w:val="24"/>
        </w:rPr>
        <w:t>Acest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lucru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va</w:t>
      </w:r>
      <w:proofErr w:type="spellEnd"/>
      <w:r w:rsidRPr="000D4B7C">
        <w:rPr>
          <w:rFonts w:cs="Arial"/>
          <w:sz w:val="24"/>
          <w:szCs w:val="24"/>
        </w:rPr>
        <w:t xml:space="preserve"> include </w:t>
      </w:r>
      <w:proofErr w:type="spellStart"/>
      <w:r w:rsidRPr="000D4B7C">
        <w:rPr>
          <w:rFonts w:cs="Arial"/>
          <w:sz w:val="24"/>
          <w:szCs w:val="24"/>
        </w:rPr>
        <w:t>mijloacele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intrare</w:t>
      </w:r>
      <w:proofErr w:type="spellEnd"/>
      <w:r w:rsidRPr="000D4B7C">
        <w:rPr>
          <w:rFonts w:cs="Arial"/>
          <w:sz w:val="24"/>
          <w:szCs w:val="24"/>
        </w:rPr>
        <w:t xml:space="preserve">, cum </w:t>
      </w:r>
      <w:proofErr w:type="spellStart"/>
      <w:r w:rsidRPr="000D4B7C">
        <w:rPr>
          <w:rFonts w:cs="Arial"/>
          <w:sz w:val="24"/>
          <w:szCs w:val="24"/>
        </w:rPr>
        <w:t>ar</w:t>
      </w:r>
      <w:proofErr w:type="spellEnd"/>
      <w:r w:rsidRPr="000D4B7C">
        <w:rPr>
          <w:rFonts w:cs="Arial"/>
          <w:sz w:val="24"/>
          <w:szCs w:val="24"/>
        </w:rPr>
        <w:t xml:space="preserve"> fi </w:t>
      </w:r>
      <w:proofErr w:type="spellStart"/>
      <w:r w:rsidRPr="000D4B7C">
        <w:rPr>
          <w:rFonts w:cs="Arial"/>
          <w:sz w:val="24"/>
          <w:szCs w:val="24"/>
        </w:rPr>
        <w:t>ecranele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introducere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datelor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ieșirile</w:t>
      </w:r>
      <w:proofErr w:type="spellEnd"/>
      <w:r w:rsidRPr="000D4B7C">
        <w:rPr>
          <w:rFonts w:cs="Arial"/>
          <w:sz w:val="24"/>
          <w:szCs w:val="24"/>
        </w:rPr>
        <w:t xml:space="preserve">, cum </w:t>
      </w:r>
      <w:proofErr w:type="spellStart"/>
      <w:r w:rsidRPr="000D4B7C">
        <w:rPr>
          <w:rFonts w:cs="Arial"/>
          <w:sz w:val="24"/>
          <w:szCs w:val="24"/>
        </w:rPr>
        <w:t>ar</w:t>
      </w:r>
      <w:proofErr w:type="spellEnd"/>
      <w:r w:rsidRPr="000D4B7C">
        <w:rPr>
          <w:rFonts w:cs="Arial"/>
          <w:sz w:val="24"/>
          <w:szCs w:val="24"/>
        </w:rPr>
        <w:t xml:space="preserve"> fi </w:t>
      </w:r>
      <w:proofErr w:type="spellStart"/>
      <w:r w:rsidRPr="000D4B7C">
        <w:rPr>
          <w:rFonts w:cs="Arial"/>
          <w:sz w:val="24"/>
          <w:szCs w:val="24"/>
        </w:rPr>
        <w:t>rapoartele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interfețele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grafice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utilizator</w:t>
      </w:r>
      <w:proofErr w:type="spellEnd"/>
      <w:r w:rsidRPr="000D4B7C">
        <w:rPr>
          <w:rFonts w:cs="Arial"/>
          <w:sz w:val="24"/>
          <w:szCs w:val="24"/>
        </w:rPr>
        <w:t xml:space="preserve">. </w:t>
      </w:r>
      <w:proofErr w:type="spellStart"/>
      <w:r w:rsidRPr="000D4B7C">
        <w:rPr>
          <w:rFonts w:cs="Arial"/>
          <w:sz w:val="24"/>
          <w:szCs w:val="24"/>
        </w:rPr>
        <w:t>Estimările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privind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numărul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utilizatori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cerințele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securitate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vor</w:t>
      </w:r>
      <w:proofErr w:type="spellEnd"/>
      <w:r w:rsidRPr="000D4B7C">
        <w:rPr>
          <w:rFonts w:cs="Arial"/>
          <w:sz w:val="24"/>
          <w:szCs w:val="24"/>
        </w:rPr>
        <w:t xml:space="preserve"> fi, de </w:t>
      </w:r>
      <w:proofErr w:type="spellStart"/>
      <w:r w:rsidRPr="000D4B7C">
        <w:rPr>
          <w:rFonts w:cs="Arial"/>
          <w:sz w:val="24"/>
          <w:szCs w:val="24"/>
        </w:rPr>
        <w:t>asemenea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incluse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3EF4CAB" w14:textId="02684B3C" w:rsidR="00521555" w:rsidRPr="00A114E1" w:rsidRDefault="00956AF4" w:rsidP="00315C8A">
      <w:pPr>
        <w:pStyle w:val="Heading3"/>
        <w:rPr>
          <w:lang w:val="ro-RO"/>
        </w:rPr>
      </w:pPr>
      <w:bookmarkStart w:id="62" w:name="_Toc160527863"/>
      <w:bookmarkStart w:id="63" w:name="_Toc164106079"/>
      <w:bookmarkEnd w:id="60"/>
      <w:bookmarkEnd w:id="61"/>
      <w:r>
        <w:rPr>
          <w:lang w:val="ro-RO"/>
        </w:rPr>
        <w:t>Proiectarea interfețelor cu utilizatorul</w:t>
      </w:r>
      <w:bookmarkEnd w:id="62"/>
      <w:bookmarkEnd w:id="63"/>
    </w:p>
    <w:p w14:paraId="3DFA83F0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64" w:name="_Toc160527864"/>
      <w:proofErr w:type="spellStart"/>
      <w:r w:rsidRPr="000D4B7C">
        <w:rPr>
          <w:rFonts w:cs="Arial"/>
          <w:sz w:val="24"/>
          <w:szCs w:val="24"/>
        </w:rPr>
        <w:t>Interfețele</w:t>
      </w:r>
      <w:proofErr w:type="spellEnd"/>
      <w:r w:rsidRPr="000D4B7C">
        <w:rPr>
          <w:rFonts w:cs="Arial"/>
          <w:sz w:val="24"/>
          <w:szCs w:val="24"/>
        </w:rPr>
        <w:t xml:space="preserve"> cu </w:t>
      </w: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vor</w:t>
      </w:r>
      <w:proofErr w:type="spellEnd"/>
      <w:r w:rsidRPr="000D4B7C">
        <w:rPr>
          <w:rFonts w:cs="Arial"/>
          <w:sz w:val="24"/>
          <w:szCs w:val="24"/>
        </w:rPr>
        <w:t xml:space="preserve"> fi </w:t>
      </w:r>
      <w:proofErr w:type="spellStart"/>
      <w:r w:rsidRPr="000D4B7C">
        <w:rPr>
          <w:rFonts w:cs="Arial"/>
          <w:sz w:val="24"/>
          <w:szCs w:val="24"/>
        </w:rPr>
        <w:t>proiectate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gramStart"/>
      <w:r w:rsidRPr="000D4B7C">
        <w:rPr>
          <w:rFonts w:cs="Arial"/>
          <w:sz w:val="24"/>
          <w:szCs w:val="24"/>
        </w:rPr>
        <w:t>a</w:t>
      </w:r>
      <w:proofErr w:type="gram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oferi</w:t>
      </w:r>
      <w:proofErr w:type="spellEnd"/>
      <w:r w:rsidRPr="000D4B7C">
        <w:rPr>
          <w:rFonts w:cs="Arial"/>
          <w:sz w:val="24"/>
          <w:szCs w:val="24"/>
        </w:rPr>
        <w:t xml:space="preserve"> o </w:t>
      </w:r>
      <w:proofErr w:type="spellStart"/>
      <w:r w:rsidRPr="000D4B7C">
        <w:rPr>
          <w:rFonts w:cs="Arial"/>
          <w:sz w:val="24"/>
          <w:szCs w:val="24"/>
        </w:rPr>
        <w:t>experiență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intuitivă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eficientă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utilizatorilor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sistemului</w:t>
      </w:r>
      <w:proofErr w:type="spellEnd"/>
      <w:r w:rsidRPr="000D4B7C">
        <w:rPr>
          <w:rFonts w:cs="Arial"/>
          <w:sz w:val="24"/>
          <w:szCs w:val="24"/>
        </w:rPr>
        <w:t xml:space="preserve">. </w:t>
      </w:r>
      <w:proofErr w:type="spellStart"/>
      <w:r w:rsidRPr="000D4B7C">
        <w:rPr>
          <w:rFonts w:cs="Arial"/>
          <w:sz w:val="24"/>
          <w:szCs w:val="24"/>
        </w:rPr>
        <w:t>Acestea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vor</w:t>
      </w:r>
      <w:proofErr w:type="spellEnd"/>
      <w:r w:rsidRPr="000D4B7C">
        <w:rPr>
          <w:rFonts w:cs="Arial"/>
          <w:sz w:val="24"/>
          <w:szCs w:val="24"/>
        </w:rPr>
        <w:t xml:space="preserve"> include </w:t>
      </w:r>
      <w:proofErr w:type="spellStart"/>
      <w:r w:rsidRPr="000D4B7C">
        <w:rPr>
          <w:rFonts w:cs="Arial"/>
          <w:sz w:val="24"/>
          <w:szCs w:val="24"/>
        </w:rPr>
        <w:t>ecrane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introducere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datelor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ecrane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afișare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gramStart"/>
      <w:r w:rsidRPr="000D4B7C">
        <w:rPr>
          <w:rFonts w:cs="Arial"/>
          <w:sz w:val="24"/>
          <w:szCs w:val="24"/>
        </w:rPr>
        <w:t>a</w:t>
      </w:r>
      <w:proofErr w:type="gram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informațiilor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meniuri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alte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elemente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navigare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toate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proiectate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facilita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interacțiunea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utilizatorilor</w:t>
      </w:r>
      <w:proofErr w:type="spellEnd"/>
      <w:r w:rsidRPr="000D4B7C">
        <w:rPr>
          <w:rFonts w:cs="Arial"/>
          <w:sz w:val="24"/>
          <w:szCs w:val="24"/>
        </w:rPr>
        <w:t xml:space="preserve"> cu </w:t>
      </w: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3EF4CAF" w14:textId="3D1A0A8D" w:rsidR="00892260" w:rsidRPr="00A114E1" w:rsidRDefault="00FB5801" w:rsidP="00315C8A">
      <w:pPr>
        <w:pStyle w:val="Heading2"/>
        <w:rPr>
          <w:lang w:val="ro-RO"/>
        </w:rPr>
      </w:pPr>
      <w:bookmarkStart w:id="65" w:name="_Toc164106080"/>
      <w:r w:rsidRPr="00A114E1">
        <w:rPr>
          <w:lang w:val="ro-RO"/>
        </w:rPr>
        <w:lastRenderedPageBreak/>
        <w:t>Scenarii de utilizare</w:t>
      </w:r>
      <w:bookmarkEnd w:id="64"/>
      <w:bookmarkEnd w:id="65"/>
    </w:p>
    <w:p w14:paraId="17E40F36" w14:textId="719323DF" w:rsidR="000A0AAC" w:rsidRPr="000D4B7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66" w:name="_Toc160527865"/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un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gestionare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unui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animale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iată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câteva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scenarii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utilizare</w:t>
      </w:r>
      <w:proofErr w:type="spellEnd"/>
      <w:r w:rsidRPr="000D4B7C">
        <w:rPr>
          <w:rFonts w:cs="Arial"/>
          <w:sz w:val="24"/>
          <w:szCs w:val="24"/>
        </w:rPr>
        <w:t xml:space="preserve"> care </w:t>
      </w:r>
      <w:proofErr w:type="spellStart"/>
      <w:r w:rsidRPr="000D4B7C">
        <w:rPr>
          <w:rFonts w:cs="Arial"/>
          <w:sz w:val="24"/>
          <w:szCs w:val="24"/>
        </w:rPr>
        <w:t>acoperă</w:t>
      </w:r>
      <w:proofErr w:type="spellEnd"/>
      <w:r w:rsidRPr="000D4B7C">
        <w:rPr>
          <w:rFonts w:cs="Arial"/>
          <w:sz w:val="24"/>
          <w:szCs w:val="24"/>
        </w:rPr>
        <w:t xml:space="preserve"> diverse </w:t>
      </w:r>
      <w:proofErr w:type="spellStart"/>
      <w:r w:rsidRPr="000D4B7C">
        <w:rPr>
          <w:rFonts w:cs="Arial"/>
          <w:sz w:val="24"/>
          <w:szCs w:val="24"/>
        </w:rPr>
        <w:t>funcționalități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interacțiuni</w:t>
      </w:r>
      <w:proofErr w:type="spellEnd"/>
      <w:r w:rsidRPr="000D4B7C">
        <w:rPr>
          <w:rFonts w:cs="Arial"/>
          <w:sz w:val="24"/>
          <w:szCs w:val="24"/>
        </w:rPr>
        <w:t xml:space="preserve"> cu </w:t>
      </w:r>
      <w:proofErr w:type="spellStart"/>
      <w:r w:rsidRPr="000D4B7C">
        <w:rPr>
          <w:rFonts w:cs="Arial"/>
          <w:sz w:val="24"/>
          <w:szCs w:val="24"/>
        </w:rPr>
        <w:t>utilizatorii</w:t>
      </w:r>
      <w:proofErr w:type="spellEnd"/>
      <w:r w:rsidRPr="000D4B7C">
        <w:rPr>
          <w:rFonts w:cs="Arial"/>
          <w:sz w:val="24"/>
          <w:szCs w:val="24"/>
        </w:rPr>
        <w:t>:</w:t>
      </w:r>
    </w:p>
    <w:p w14:paraId="232853C0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5D21AB04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b/>
          <w:bCs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Scenariu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1: </w:t>
      </w:r>
      <w:proofErr w:type="spellStart"/>
      <w:r w:rsidRPr="000D4B7C">
        <w:rPr>
          <w:rFonts w:cs="Arial"/>
          <w:b/>
          <w:bCs/>
          <w:sz w:val="24"/>
          <w:szCs w:val="24"/>
        </w:rPr>
        <w:t>Procesul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D4B7C">
        <w:rPr>
          <w:rFonts w:cs="Arial"/>
          <w:b/>
          <w:bCs/>
          <w:sz w:val="24"/>
          <w:szCs w:val="24"/>
        </w:rPr>
        <w:t>cumpărare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a </w:t>
      </w:r>
      <w:proofErr w:type="spellStart"/>
      <w:r w:rsidRPr="000D4B7C">
        <w:rPr>
          <w:rFonts w:cs="Arial"/>
          <w:b/>
          <w:bCs/>
          <w:sz w:val="24"/>
          <w:szCs w:val="24"/>
        </w:rPr>
        <w:t>unui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animal</w:t>
      </w:r>
    </w:p>
    <w:p w14:paraId="6FAA901E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navighează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prin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catalogul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animale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disponibile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7D67BCAA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selectează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dorit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vizualizează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detaliile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acestuia</w:t>
      </w:r>
      <w:proofErr w:type="spellEnd"/>
      <w:r w:rsidRPr="000D4B7C">
        <w:rPr>
          <w:rFonts w:cs="Arial"/>
          <w:sz w:val="24"/>
          <w:szCs w:val="24"/>
        </w:rPr>
        <w:t xml:space="preserve">, precum </w:t>
      </w:r>
      <w:proofErr w:type="spellStart"/>
      <w:r w:rsidRPr="000D4B7C">
        <w:rPr>
          <w:rFonts w:cs="Arial"/>
          <w:sz w:val="24"/>
          <w:szCs w:val="24"/>
        </w:rPr>
        <w:t>specia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vârsta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prețul</w:t>
      </w:r>
      <w:proofErr w:type="spellEnd"/>
      <w:r w:rsidRPr="000D4B7C">
        <w:rPr>
          <w:rFonts w:cs="Arial"/>
          <w:sz w:val="24"/>
          <w:szCs w:val="24"/>
        </w:rPr>
        <w:t xml:space="preserve"> etc.</w:t>
      </w:r>
    </w:p>
    <w:p w14:paraId="0FBDCA02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adaugă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coșul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cumpărături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finalizează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comanda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7EFB7920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procesează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comanda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verifică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disponibilitatea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calculează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totalul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comenzii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1062CEFE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introduce </w:t>
      </w:r>
      <w:proofErr w:type="spellStart"/>
      <w:r w:rsidRPr="000D4B7C">
        <w:rPr>
          <w:rFonts w:cs="Arial"/>
          <w:sz w:val="24"/>
          <w:szCs w:val="24"/>
        </w:rPr>
        <w:t>informațiile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livrare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plată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9AB9E3F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finalizează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achiziția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iar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generează</w:t>
      </w:r>
      <w:proofErr w:type="spellEnd"/>
      <w:r w:rsidRPr="000D4B7C">
        <w:rPr>
          <w:rFonts w:cs="Arial"/>
          <w:sz w:val="24"/>
          <w:szCs w:val="24"/>
        </w:rPr>
        <w:t xml:space="preserve"> o </w:t>
      </w:r>
      <w:proofErr w:type="spellStart"/>
      <w:r w:rsidRPr="000D4B7C">
        <w:rPr>
          <w:rFonts w:cs="Arial"/>
          <w:sz w:val="24"/>
          <w:szCs w:val="24"/>
        </w:rPr>
        <w:t>confirmare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comenzii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trimite</w:t>
      </w:r>
      <w:proofErr w:type="spellEnd"/>
      <w:r w:rsidRPr="000D4B7C">
        <w:rPr>
          <w:rFonts w:cs="Arial"/>
          <w:sz w:val="24"/>
          <w:szCs w:val="24"/>
        </w:rPr>
        <w:t xml:space="preserve">-o </w:t>
      </w:r>
      <w:proofErr w:type="spellStart"/>
      <w:r w:rsidRPr="000D4B7C">
        <w:rPr>
          <w:rFonts w:cs="Arial"/>
          <w:sz w:val="24"/>
          <w:szCs w:val="24"/>
        </w:rPr>
        <w:t>către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</w:t>
      </w:r>
      <w:proofErr w:type="spellEnd"/>
      <w:r w:rsidRPr="000D4B7C">
        <w:rPr>
          <w:rFonts w:cs="Arial"/>
          <w:sz w:val="24"/>
          <w:szCs w:val="24"/>
        </w:rPr>
        <w:t xml:space="preserve"> pe email.</w:t>
      </w:r>
    </w:p>
    <w:p w14:paraId="07E2A4AB" w14:textId="77777777" w:rsidR="000A0AAC" w:rsidRPr="000D4B7C" w:rsidRDefault="000A0AAC" w:rsidP="000A0AAC">
      <w:pPr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Personalul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pregătește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livrare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ridicare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1CD3D611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05C80885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b/>
          <w:bCs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Scenariu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2: </w:t>
      </w:r>
      <w:proofErr w:type="spellStart"/>
      <w:r w:rsidRPr="000D4B7C">
        <w:rPr>
          <w:rFonts w:cs="Arial"/>
          <w:b/>
          <w:bCs/>
          <w:sz w:val="24"/>
          <w:szCs w:val="24"/>
        </w:rPr>
        <w:t>Înregistrarea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unui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nou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animal </w:t>
      </w:r>
      <w:proofErr w:type="spellStart"/>
      <w:r w:rsidRPr="000D4B7C">
        <w:rPr>
          <w:rFonts w:cs="Arial"/>
          <w:b/>
          <w:bCs/>
          <w:sz w:val="24"/>
          <w:szCs w:val="24"/>
        </w:rPr>
        <w:t>în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sistem</w:t>
      </w:r>
      <w:proofErr w:type="spellEnd"/>
    </w:p>
    <w:p w14:paraId="65FB8E96" w14:textId="77777777" w:rsidR="000A0AAC" w:rsidRPr="000D4B7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Personalul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primește</w:t>
      </w:r>
      <w:proofErr w:type="spellEnd"/>
      <w:r w:rsidRPr="000D4B7C">
        <w:rPr>
          <w:rFonts w:cs="Arial"/>
          <w:sz w:val="24"/>
          <w:szCs w:val="24"/>
        </w:rPr>
        <w:t xml:space="preserve"> un </w:t>
      </w:r>
      <w:proofErr w:type="spellStart"/>
      <w:r w:rsidRPr="000D4B7C">
        <w:rPr>
          <w:rFonts w:cs="Arial"/>
          <w:sz w:val="24"/>
          <w:szCs w:val="24"/>
        </w:rPr>
        <w:t>nou</w:t>
      </w:r>
      <w:proofErr w:type="spellEnd"/>
      <w:r w:rsidRPr="000D4B7C">
        <w:rPr>
          <w:rFonts w:cs="Arial"/>
          <w:sz w:val="24"/>
          <w:szCs w:val="24"/>
        </w:rPr>
        <w:t xml:space="preserve"> animal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7E99FA23" w14:textId="77777777" w:rsidR="000A0AAC" w:rsidRPr="000D4B7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Angajatul</w:t>
      </w:r>
      <w:proofErr w:type="spellEnd"/>
      <w:r w:rsidRPr="000D4B7C">
        <w:rPr>
          <w:rFonts w:cs="Arial"/>
          <w:sz w:val="24"/>
          <w:szCs w:val="24"/>
        </w:rPr>
        <w:t xml:space="preserve"> introduce </w:t>
      </w:r>
      <w:proofErr w:type="spellStart"/>
      <w:r w:rsidRPr="000D4B7C">
        <w:rPr>
          <w:rFonts w:cs="Arial"/>
          <w:sz w:val="24"/>
          <w:szCs w:val="24"/>
        </w:rPr>
        <w:t>detaliile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 xml:space="preserve">, precum </w:t>
      </w:r>
      <w:proofErr w:type="spellStart"/>
      <w:r w:rsidRPr="000D4B7C">
        <w:rPr>
          <w:rFonts w:cs="Arial"/>
          <w:sz w:val="24"/>
          <w:szCs w:val="24"/>
        </w:rPr>
        <w:t>specia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vârsta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greutatea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prețul</w:t>
      </w:r>
      <w:proofErr w:type="spellEnd"/>
      <w:r w:rsidRPr="000D4B7C">
        <w:rPr>
          <w:rFonts w:cs="Arial"/>
          <w:sz w:val="24"/>
          <w:szCs w:val="24"/>
        </w:rPr>
        <w:t xml:space="preserve"> etc.</w:t>
      </w:r>
    </w:p>
    <w:p w14:paraId="741E1543" w14:textId="77777777" w:rsidR="000A0AAC" w:rsidRPr="000D4B7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generează</w:t>
      </w:r>
      <w:proofErr w:type="spellEnd"/>
      <w:r w:rsidRPr="000D4B7C">
        <w:rPr>
          <w:rFonts w:cs="Arial"/>
          <w:sz w:val="24"/>
          <w:szCs w:val="24"/>
        </w:rPr>
        <w:t xml:space="preserve"> automat un cod </w:t>
      </w:r>
      <w:proofErr w:type="spellStart"/>
      <w:r w:rsidRPr="000D4B7C">
        <w:rPr>
          <w:rFonts w:cs="Arial"/>
          <w:sz w:val="24"/>
          <w:szCs w:val="24"/>
        </w:rPr>
        <w:t>unic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identificare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animal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actualizează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stocul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4122919E" w14:textId="77777777" w:rsidR="000A0AAC" w:rsidRPr="000D4B7C" w:rsidRDefault="000A0AAC" w:rsidP="000A0AAC">
      <w:pPr>
        <w:numPr>
          <w:ilvl w:val="0"/>
          <w:numId w:val="33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Personalul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etichetează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plasează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incinta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expunere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663931FD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3B3F9DB6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b/>
          <w:bCs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Scenariu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3: </w:t>
      </w:r>
      <w:proofErr w:type="spellStart"/>
      <w:r w:rsidRPr="000D4B7C">
        <w:rPr>
          <w:rFonts w:cs="Arial"/>
          <w:b/>
          <w:bCs/>
          <w:sz w:val="24"/>
          <w:szCs w:val="24"/>
        </w:rPr>
        <w:t>Gestionarea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stocului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D4B7C">
        <w:rPr>
          <w:rFonts w:cs="Arial"/>
          <w:b/>
          <w:bCs/>
          <w:sz w:val="24"/>
          <w:szCs w:val="24"/>
        </w:rPr>
        <w:t>produse</w:t>
      </w:r>
      <w:proofErr w:type="spellEnd"/>
    </w:p>
    <w:p w14:paraId="1292310D" w14:textId="77777777" w:rsidR="000A0AAC" w:rsidRPr="000D4B7C" w:rsidRDefault="000A0AAC" w:rsidP="000A0AAC">
      <w:pPr>
        <w:numPr>
          <w:ilvl w:val="0"/>
          <w:numId w:val="34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Managerul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panoul</w:t>
      </w:r>
      <w:proofErr w:type="spellEnd"/>
      <w:r w:rsidRPr="000D4B7C">
        <w:rPr>
          <w:rFonts w:cs="Arial"/>
          <w:sz w:val="24"/>
          <w:szCs w:val="24"/>
        </w:rPr>
        <w:t xml:space="preserve"> de control al </w:t>
      </w:r>
      <w:proofErr w:type="spellStart"/>
      <w:r w:rsidRPr="000D4B7C">
        <w:rPr>
          <w:rFonts w:cs="Arial"/>
          <w:sz w:val="24"/>
          <w:szCs w:val="24"/>
        </w:rPr>
        <w:t>stocului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0D7082B6" w14:textId="77777777" w:rsidR="000A0AAC" w:rsidRPr="000D4B7C" w:rsidRDefault="000A0AAC" w:rsidP="000A0AAC">
      <w:pPr>
        <w:numPr>
          <w:ilvl w:val="0"/>
          <w:numId w:val="34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Managerul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vizualizează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lista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produse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disponibile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stocul</w:t>
      </w:r>
      <w:proofErr w:type="spellEnd"/>
      <w:r w:rsidRPr="000D4B7C">
        <w:rPr>
          <w:rFonts w:cs="Arial"/>
          <w:sz w:val="24"/>
          <w:szCs w:val="24"/>
        </w:rPr>
        <w:t xml:space="preserve"> actual al </w:t>
      </w:r>
      <w:proofErr w:type="spellStart"/>
      <w:r w:rsidRPr="000D4B7C">
        <w:rPr>
          <w:rFonts w:cs="Arial"/>
          <w:sz w:val="24"/>
          <w:szCs w:val="24"/>
        </w:rPr>
        <w:t>fiecărui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produs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053426E" w14:textId="77777777" w:rsidR="000A0AAC" w:rsidRPr="000D4B7C" w:rsidRDefault="000A0AAC" w:rsidP="000A0AAC">
      <w:pPr>
        <w:numPr>
          <w:ilvl w:val="0"/>
          <w:numId w:val="34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Dacă</w:t>
      </w:r>
      <w:proofErr w:type="spellEnd"/>
      <w:r w:rsidRPr="000D4B7C">
        <w:rPr>
          <w:rFonts w:cs="Arial"/>
          <w:sz w:val="24"/>
          <w:szCs w:val="24"/>
        </w:rPr>
        <w:t xml:space="preserve"> un </w:t>
      </w:r>
      <w:proofErr w:type="spellStart"/>
      <w:r w:rsidRPr="000D4B7C">
        <w:rPr>
          <w:rFonts w:cs="Arial"/>
          <w:sz w:val="24"/>
          <w:szCs w:val="24"/>
        </w:rPr>
        <w:t>anumit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produs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este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pericol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să</w:t>
      </w:r>
      <w:proofErr w:type="spellEnd"/>
      <w:r w:rsidRPr="000D4B7C">
        <w:rPr>
          <w:rFonts w:cs="Arial"/>
          <w:sz w:val="24"/>
          <w:szCs w:val="24"/>
        </w:rPr>
        <w:t xml:space="preserve"> se </w:t>
      </w:r>
      <w:proofErr w:type="spellStart"/>
      <w:r w:rsidRPr="000D4B7C">
        <w:rPr>
          <w:rFonts w:cs="Arial"/>
          <w:sz w:val="24"/>
          <w:szCs w:val="24"/>
        </w:rPr>
        <w:t>epuizeze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managerul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poate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plasa</w:t>
      </w:r>
      <w:proofErr w:type="spellEnd"/>
      <w:r w:rsidRPr="000D4B7C">
        <w:rPr>
          <w:rFonts w:cs="Arial"/>
          <w:sz w:val="24"/>
          <w:szCs w:val="24"/>
        </w:rPr>
        <w:t xml:space="preserve"> automat o </w:t>
      </w:r>
      <w:proofErr w:type="spellStart"/>
      <w:r w:rsidRPr="000D4B7C">
        <w:rPr>
          <w:rFonts w:cs="Arial"/>
          <w:sz w:val="24"/>
          <w:szCs w:val="24"/>
        </w:rPr>
        <w:t>comandă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reînnoi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stocul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0528464A" w14:textId="77777777" w:rsidR="000A0AAC" w:rsidRPr="000D4B7C" w:rsidRDefault="000A0AAC" w:rsidP="000A0AAC">
      <w:pPr>
        <w:numPr>
          <w:ilvl w:val="0"/>
          <w:numId w:val="34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generează</w:t>
      </w:r>
      <w:proofErr w:type="spellEnd"/>
      <w:r w:rsidRPr="000D4B7C">
        <w:rPr>
          <w:rFonts w:cs="Arial"/>
          <w:sz w:val="24"/>
          <w:szCs w:val="24"/>
        </w:rPr>
        <w:t xml:space="preserve"> o </w:t>
      </w:r>
      <w:proofErr w:type="spellStart"/>
      <w:r w:rsidRPr="000D4B7C">
        <w:rPr>
          <w:rFonts w:cs="Arial"/>
          <w:sz w:val="24"/>
          <w:szCs w:val="24"/>
        </w:rPr>
        <w:t>comandă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către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furnizor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actualizează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stocul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conformitate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751D2D91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7B6A05B7" w14:textId="77777777" w:rsidR="000A0AAC" w:rsidRPr="000D4B7C" w:rsidRDefault="000A0AAC" w:rsidP="000A0AAC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b/>
          <w:bCs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Scenariu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4: </w:t>
      </w:r>
      <w:proofErr w:type="spellStart"/>
      <w:r w:rsidRPr="000D4B7C">
        <w:rPr>
          <w:rFonts w:cs="Arial"/>
          <w:b/>
          <w:bCs/>
          <w:sz w:val="24"/>
          <w:szCs w:val="24"/>
        </w:rPr>
        <w:t>Programarea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unei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consultații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veterinar</w:t>
      </w:r>
      <w:proofErr w:type="spellEnd"/>
    </w:p>
    <w:p w14:paraId="2D6A2901" w14:textId="77777777" w:rsidR="000A0AAC" w:rsidRPr="000D4B7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lastRenderedPageBreak/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accesează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secțiunea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programare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consultațiilor</w:t>
      </w:r>
      <w:proofErr w:type="spellEnd"/>
      <w:r w:rsidRPr="000D4B7C">
        <w:rPr>
          <w:rFonts w:cs="Arial"/>
          <w:sz w:val="24"/>
          <w:szCs w:val="24"/>
        </w:rPr>
        <w:t xml:space="preserve"> pe site-ul </w:t>
      </w:r>
      <w:proofErr w:type="spellStart"/>
      <w:r w:rsidRPr="000D4B7C">
        <w:rPr>
          <w:rFonts w:cs="Arial"/>
          <w:sz w:val="24"/>
          <w:szCs w:val="24"/>
        </w:rPr>
        <w:t>magazinului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5CB3D803" w14:textId="77777777" w:rsidR="000A0AAC" w:rsidRPr="000D4B7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selectează</w:t>
      </w:r>
      <w:proofErr w:type="spellEnd"/>
      <w:r w:rsidRPr="000D4B7C">
        <w:rPr>
          <w:rFonts w:cs="Arial"/>
          <w:sz w:val="24"/>
          <w:szCs w:val="24"/>
        </w:rPr>
        <w:t xml:space="preserve"> data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ora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dorite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consultație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introduce </w:t>
      </w:r>
      <w:proofErr w:type="spellStart"/>
      <w:r w:rsidRPr="000D4B7C">
        <w:rPr>
          <w:rFonts w:cs="Arial"/>
          <w:sz w:val="24"/>
          <w:szCs w:val="24"/>
        </w:rPr>
        <w:t>detaliile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animalului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7A72E452" w14:textId="77777777" w:rsidR="000A0AAC" w:rsidRPr="000D4B7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verifică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disponibilitatea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veterinarului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alocă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slotul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timp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solicitat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24AE19F2" w14:textId="77777777" w:rsidR="000A0AAC" w:rsidRPr="000D4B7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Utilizatorul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primește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confirmarea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programării</w:t>
      </w:r>
      <w:proofErr w:type="spellEnd"/>
      <w:r w:rsidRPr="000D4B7C">
        <w:rPr>
          <w:rFonts w:cs="Arial"/>
          <w:sz w:val="24"/>
          <w:szCs w:val="24"/>
        </w:rPr>
        <w:t xml:space="preserve"> pe email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poate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vizualiza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detaliile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consultației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contul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său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46263201" w14:textId="77777777" w:rsidR="000A0AAC" w:rsidRPr="000D4B7C" w:rsidRDefault="000A0AAC" w:rsidP="000A0AAC">
      <w:pPr>
        <w:numPr>
          <w:ilvl w:val="0"/>
          <w:numId w:val="35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42592914" w14:textId="77777777" w:rsidR="000A0AAC" w:rsidRPr="000D4B7C" w:rsidRDefault="000A0AAC" w:rsidP="000A0AAC">
      <w:pPr>
        <w:autoSpaceDE w:val="0"/>
        <w:autoSpaceDN w:val="0"/>
        <w:adjustRightInd w:val="0"/>
        <w:spacing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Aceste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scenarii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acoperă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aspecte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esențiale</w:t>
      </w:r>
      <w:proofErr w:type="spellEnd"/>
      <w:r w:rsidRPr="000D4B7C">
        <w:rPr>
          <w:rFonts w:cs="Arial"/>
          <w:sz w:val="24"/>
          <w:szCs w:val="24"/>
        </w:rPr>
        <w:t xml:space="preserve"> ale </w:t>
      </w:r>
      <w:proofErr w:type="spellStart"/>
      <w:r w:rsidRPr="000D4B7C">
        <w:rPr>
          <w:rFonts w:cs="Arial"/>
          <w:sz w:val="24"/>
          <w:szCs w:val="24"/>
        </w:rPr>
        <w:t>funcționalității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sistemului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gestionare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unui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magazin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animale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descriu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modul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care </w:t>
      </w:r>
      <w:proofErr w:type="spellStart"/>
      <w:r w:rsidRPr="000D4B7C">
        <w:rPr>
          <w:rFonts w:cs="Arial"/>
          <w:sz w:val="24"/>
          <w:szCs w:val="24"/>
        </w:rPr>
        <w:t>utilizatorii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interacționează</w:t>
      </w:r>
      <w:proofErr w:type="spellEnd"/>
      <w:r w:rsidRPr="000D4B7C">
        <w:rPr>
          <w:rFonts w:cs="Arial"/>
          <w:sz w:val="24"/>
          <w:szCs w:val="24"/>
        </w:rPr>
        <w:t xml:space="preserve"> cu </w:t>
      </w:r>
      <w:proofErr w:type="spellStart"/>
      <w:r w:rsidRPr="000D4B7C">
        <w:rPr>
          <w:rFonts w:cs="Arial"/>
          <w:sz w:val="24"/>
          <w:szCs w:val="24"/>
        </w:rPr>
        <w:t>sistemul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diferite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situații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operaționale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3EF4CE8" w14:textId="465D4C13" w:rsidR="00213D9A" w:rsidRPr="00A114E1" w:rsidRDefault="00E07013" w:rsidP="00315C8A">
      <w:pPr>
        <w:pStyle w:val="Heading2"/>
        <w:rPr>
          <w:lang w:val="ro-RO"/>
        </w:rPr>
      </w:pPr>
      <w:bookmarkStart w:id="67" w:name="_Toc160527871"/>
      <w:bookmarkStart w:id="68" w:name="_Toc164106081"/>
      <w:bookmarkEnd w:id="66"/>
      <w:r w:rsidRPr="00A114E1">
        <w:rPr>
          <w:lang w:val="ro-RO"/>
        </w:rPr>
        <w:lastRenderedPageBreak/>
        <w:t>Controale pentru verificarea integrității sistemului</w:t>
      </w:r>
      <w:bookmarkEnd w:id="67"/>
      <w:bookmarkEnd w:id="68"/>
    </w:p>
    <w:p w14:paraId="593E0781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bookmarkStart w:id="69" w:name="_Toc490026795"/>
      <w:bookmarkEnd w:id="7"/>
      <w:bookmarkEnd w:id="8"/>
      <w:bookmarkEnd w:id="9"/>
      <w:bookmarkEnd w:id="10"/>
      <w:bookmarkEnd w:id="11"/>
      <w:r w:rsidRPr="000D4B7C">
        <w:rPr>
          <w:rFonts w:cs="Arial"/>
          <w:b/>
          <w:bCs/>
          <w:sz w:val="24"/>
          <w:szCs w:val="24"/>
        </w:rPr>
        <w:t xml:space="preserve">Securitate </w:t>
      </w:r>
      <w:proofErr w:type="spellStart"/>
      <w:r w:rsidRPr="000D4B7C">
        <w:rPr>
          <w:rFonts w:cs="Arial"/>
          <w:b/>
          <w:bCs/>
          <w:sz w:val="24"/>
          <w:szCs w:val="24"/>
        </w:rPr>
        <w:t>internă</w:t>
      </w:r>
      <w:proofErr w:type="spellEnd"/>
      <w:r w:rsidRPr="000D4B7C">
        <w:rPr>
          <w:rFonts w:cs="Arial"/>
          <w:b/>
          <w:bCs/>
          <w:sz w:val="24"/>
          <w:szCs w:val="24"/>
        </w:rPr>
        <w:t>:</w:t>
      </w:r>
    </w:p>
    <w:p w14:paraId="3BB2C039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autentificare</w:t>
      </w:r>
      <w:proofErr w:type="spellEnd"/>
      <w:r w:rsidRPr="000D4B7C">
        <w:rPr>
          <w:rFonts w:cs="Arial"/>
          <w:sz w:val="24"/>
          <w:szCs w:val="24"/>
        </w:rPr>
        <w:t xml:space="preserve"> robust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restricționa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accesul</w:t>
      </w:r>
      <w:proofErr w:type="spellEnd"/>
      <w:r w:rsidRPr="000D4B7C">
        <w:rPr>
          <w:rFonts w:cs="Arial"/>
          <w:sz w:val="24"/>
          <w:szCs w:val="24"/>
        </w:rPr>
        <w:t xml:space="preserve"> la </w:t>
      </w:r>
      <w:proofErr w:type="spellStart"/>
      <w:r w:rsidRPr="000D4B7C">
        <w:rPr>
          <w:rFonts w:cs="Arial"/>
          <w:sz w:val="24"/>
          <w:szCs w:val="24"/>
        </w:rPr>
        <w:t>datele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critice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doar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operatorii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autorizați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538514CF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Implementarea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autorizare</w:t>
      </w:r>
      <w:proofErr w:type="spellEnd"/>
      <w:r w:rsidRPr="000D4B7C">
        <w:rPr>
          <w:rFonts w:cs="Arial"/>
          <w:sz w:val="24"/>
          <w:szCs w:val="24"/>
        </w:rPr>
        <w:t xml:space="preserve"> care </w:t>
      </w:r>
      <w:proofErr w:type="spellStart"/>
      <w:r w:rsidRPr="000D4B7C">
        <w:rPr>
          <w:rFonts w:cs="Arial"/>
          <w:sz w:val="24"/>
          <w:szCs w:val="24"/>
        </w:rPr>
        <w:t>să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permită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doar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tipurile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acces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necesare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fiecare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rol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cadrul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sistemului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337C3BB1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Criptarea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datelor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sensibile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tranzit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repaus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proteja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integritatea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acestora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împotriva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neautorizat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771E87C0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jc w:val="both"/>
        <w:rPr>
          <w:rFonts w:cs="Arial"/>
          <w:sz w:val="24"/>
          <w:szCs w:val="24"/>
        </w:rPr>
      </w:pPr>
    </w:p>
    <w:p w14:paraId="694ACD81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Proceduri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audit:</w:t>
      </w:r>
    </w:p>
    <w:p w14:paraId="75BAB855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Dezvoltarea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implementarea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proceduri</w:t>
      </w:r>
      <w:proofErr w:type="spellEnd"/>
      <w:r w:rsidRPr="000D4B7C">
        <w:rPr>
          <w:rFonts w:cs="Arial"/>
          <w:sz w:val="24"/>
          <w:szCs w:val="24"/>
        </w:rPr>
        <w:t xml:space="preserve"> de audit </w:t>
      </w:r>
      <w:proofErr w:type="spellStart"/>
      <w:r w:rsidRPr="000D4B7C">
        <w:rPr>
          <w:rFonts w:cs="Arial"/>
          <w:sz w:val="24"/>
          <w:szCs w:val="24"/>
        </w:rPr>
        <w:t>standardizate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monitoriza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raporta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activitățile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sistemului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173E995B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Definirea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perioade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reținere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adecvate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rapoartele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operaționale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de management conform </w:t>
      </w:r>
      <w:proofErr w:type="spellStart"/>
      <w:r w:rsidRPr="000D4B7C">
        <w:rPr>
          <w:rFonts w:cs="Arial"/>
          <w:sz w:val="24"/>
          <w:szCs w:val="24"/>
        </w:rPr>
        <w:t>reglementărilor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cerințelor</w:t>
      </w:r>
      <w:proofErr w:type="spellEnd"/>
      <w:r w:rsidRPr="000D4B7C">
        <w:rPr>
          <w:rFonts w:cs="Arial"/>
          <w:sz w:val="24"/>
          <w:szCs w:val="24"/>
        </w:rPr>
        <w:t xml:space="preserve"> interne.</w:t>
      </w:r>
    </w:p>
    <w:p w14:paraId="578DF0EE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7B60AF20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Piste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D4B7C">
        <w:rPr>
          <w:rFonts w:cs="Arial"/>
          <w:b/>
          <w:bCs/>
          <w:sz w:val="24"/>
          <w:szCs w:val="24"/>
        </w:rPr>
        <w:t>auditare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gramStart"/>
      <w:r w:rsidRPr="000D4B7C">
        <w:rPr>
          <w:rFonts w:cs="Arial"/>
          <w:b/>
          <w:bCs/>
          <w:sz w:val="24"/>
          <w:szCs w:val="24"/>
        </w:rPr>
        <w:t>a</w:t>
      </w:r>
      <w:proofErr w:type="gram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aplicațiilor</w:t>
      </w:r>
      <w:proofErr w:type="spellEnd"/>
      <w:r w:rsidRPr="000D4B7C">
        <w:rPr>
          <w:rFonts w:cs="Arial"/>
          <w:b/>
          <w:bCs/>
          <w:sz w:val="24"/>
          <w:szCs w:val="24"/>
        </w:rPr>
        <w:t>:</w:t>
      </w:r>
    </w:p>
    <w:p w14:paraId="472B6891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Implementarea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 xml:space="preserve"> robust de </w:t>
      </w:r>
      <w:proofErr w:type="spellStart"/>
      <w:r w:rsidRPr="000D4B7C">
        <w:rPr>
          <w:rFonts w:cs="Arial"/>
          <w:sz w:val="24"/>
          <w:szCs w:val="24"/>
        </w:rPr>
        <w:t>înregistrare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gramStart"/>
      <w:r w:rsidRPr="000D4B7C">
        <w:rPr>
          <w:rFonts w:cs="Arial"/>
          <w:sz w:val="24"/>
          <w:szCs w:val="24"/>
        </w:rPr>
        <w:t>a</w:t>
      </w:r>
      <w:proofErr w:type="gram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evenimentelor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audita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dinamic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accesul</w:t>
      </w:r>
      <w:proofErr w:type="spellEnd"/>
      <w:r w:rsidRPr="000D4B7C">
        <w:rPr>
          <w:rFonts w:cs="Arial"/>
          <w:sz w:val="24"/>
          <w:szCs w:val="24"/>
        </w:rPr>
        <w:t xml:space="preserve"> la </w:t>
      </w:r>
      <w:proofErr w:type="spellStart"/>
      <w:r w:rsidRPr="000D4B7C">
        <w:rPr>
          <w:rFonts w:cs="Arial"/>
          <w:sz w:val="24"/>
          <w:szCs w:val="24"/>
        </w:rPr>
        <w:t>datele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critice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desemnate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67576BF3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Asigurarea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piste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auditare</w:t>
      </w:r>
      <w:proofErr w:type="spellEnd"/>
      <w:r w:rsidRPr="000D4B7C">
        <w:rPr>
          <w:rFonts w:cs="Arial"/>
          <w:sz w:val="24"/>
          <w:szCs w:val="24"/>
        </w:rPr>
        <w:t xml:space="preserve"> sunt </w:t>
      </w:r>
      <w:proofErr w:type="spellStart"/>
      <w:r w:rsidRPr="000D4B7C">
        <w:rPr>
          <w:rFonts w:cs="Arial"/>
          <w:sz w:val="24"/>
          <w:szCs w:val="24"/>
        </w:rPr>
        <w:t>protejate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împotriva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modificărilor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neautorizate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ștergerilor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1FD52AFC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4FDED9FE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Tabele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standard </w:t>
      </w:r>
      <w:proofErr w:type="spellStart"/>
      <w:r w:rsidRPr="000D4B7C">
        <w:rPr>
          <w:rFonts w:cs="Arial"/>
          <w:b/>
          <w:bCs/>
          <w:sz w:val="24"/>
          <w:szCs w:val="24"/>
        </w:rPr>
        <w:t>pentru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validare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câmpurilor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date:</w:t>
      </w:r>
    </w:p>
    <w:p w14:paraId="335DB3F3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Definirea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tabele</w:t>
      </w:r>
      <w:proofErr w:type="spellEnd"/>
      <w:r w:rsidRPr="000D4B7C">
        <w:rPr>
          <w:rFonts w:cs="Arial"/>
          <w:sz w:val="24"/>
          <w:szCs w:val="24"/>
        </w:rPr>
        <w:t xml:space="preserve"> standard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validarea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câmpurilor</w:t>
      </w:r>
      <w:proofErr w:type="spellEnd"/>
      <w:r w:rsidRPr="000D4B7C">
        <w:rPr>
          <w:rFonts w:cs="Arial"/>
          <w:sz w:val="24"/>
          <w:szCs w:val="24"/>
        </w:rPr>
        <w:t xml:space="preserve"> de date </w:t>
      </w:r>
      <w:proofErr w:type="spellStart"/>
      <w:r w:rsidRPr="000D4B7C">
        <w:rPr>
          <w:rFonts w:cs="Arial"/>
          <w:sz w:val="24"/>
          <w:szCs w:val="24"/>
        </w:rPr>
        <w:t>în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conformitate</w:t>
      </w:r>
      <w:proofErr w:type="spellEnd"/>
      <w:r w:rsidRPr="000D4B7C">
        <w:rPr>
          <w:rFonts w:cs="Arial"/>
          <w:sz w:val="24"/>
          <w:szCs w:val="24"/>
        </w:rPr>
        <w:t xml:space="preserve"> cu </w:t>
      </w:r>
      <w:proofErr w:type="spellStart"/>
      <w:r w:rsidRPr="000D4B7C">
        <w:rPr>
          <w:rFonts w:cs="Arial"/>
          <w:sz w:val="24"/>
          <w:szCs w:val="24"/>
        </w:rPr>
        <w:t>regulile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restricțiile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impuse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2CCD407A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592F61EF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Procese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D4B7C">
        <w:rPr>
          <w:rFonts w:cs="Arial"/>
          <w:b/>
          <w:bCs/>
          <w:sz w:val="24"/>
          <w:szCs w:val="24"/>
        </w:rPr>
        <w:t>verificare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pentru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modificarea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datelor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critice</w:t>
      </w:r>
      <w:proofErr w:type="spellEnd"/>
      <w:r w:rsidRPr="000D4B7C">
        <w:rPr>
          <w:rFonts w:cs="Arial"/>
          <w:b/>
          <w:bCs/>
          <w:sz w:val="24"/>
          <w:szCs w:val="24"/>
        </w:rPr>
        <w:t>:</w:t>
      </w:r>
    </w:p>
    <w:p w14:paraId="09CCF0F5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Implementarea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procese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riguroase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verificare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valida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autoriza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adăugarea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ștergerea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actualizarea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datelor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critice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1644A665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Atribuirea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privilegii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acces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adecvate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restricționarea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accesului</w:t>
      </w:r>
      <w:proofErr w:type="spellEnd"/>
      <w:r w:rsidRPr="000D4B7C">
        <w:rPr>
          <w:rFonts w:cs="Arial"/>
          <w:sz w:val="24"/>
          <w:szCs w:val="24"/>
        </w:rPr>
        <w:t xml:space="preserve"> la </w:t>
      </w:r>
      <w:proofErr w:type="spellStart"/>
      <w:r w:rsidRPr="000D4B7C">
        <w:rPr>
          <w:rFonts w:cs="Arial"/>
          <w:sz w:val="24"/>
          <w:szCs w:val="24"/>
        </w:rPr>
        <w:t>funcționalitățile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modificare</w:t>
      </w:r>
      <w:proofErr w:type="spellEnd"/>
      <w:r w:rsidRPr="000D4B7C">
        <w:rPr>
          <w:rFonts w:cs="Arial"/>
          <w:sz w:val="24"/>
          <w:szCs w:val="24"/>
        </w:rPr>
        <w:t xml:space="preserve"> a </w:t>
      </w:r>
      <w:proofErr w:type="spellStart"/>
      <w:r w:rsidRPr="000D4B7C">
        <w:rPr>
          <w:rFonts w:cs="Arial"/>
          <w:sz w:val="24"/>
          <w:szCs w:val="24"/>
        </w:rPr>
        <w:t>datelor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critice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numai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pentru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utilizatorii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autorizați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62B03DCA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</w:p>
    <w:p w14:paraId="1E3F6B11" w14:textId="77777777" w:rsidR="0054162E" w:rsidRPr="000D4B7C" w:rsidRDefault="0054162E" w:rsidP="0054162E">
      <w:pPr>
        <w:autoSpaceDE w:val="0"/>
        <w:autoSpaceDN w:val="0"/>
        <w:adjustRightInd w:val="0"/>
        <w:spacing w:before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b/>
          <w:bCs/>
          <w:sz w:val="24"/>
          <w:szCs w:val="24"/>
        </w:rPr>
        <w:t>Capacitatea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D4B7C">
        <w:rPr>
          <w:rFonts w:cs="Arial"/>
          <w:b/>
          <w:bCs/>
          <w:sz w:val="24"/>
          <w:szCs w:val="24"/>
        </w:rPr>
        <w:t>identificare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gramStart"/>
      <w:r w:rsidRPr="000D4B7C">
        <w:rPr>
          <w:rFonts w:cs="Arial"/>
          <w:b/>
          <w:bCs/>
          <w:sz w:val="24"/>
          <w:szCs w:val="24"/>
        </w:rPr>
        <w:t>a</w:t>
      </w:r>
      <w:proofErr w:type="gramEnd"/>
      <w:r w:rsidRPr="000D4B7C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0D4B7C">
        <w:rPr>
          <w:rFonts w:cs="Arial"/>
          <w:b/>
          <w:bCs/>
          <w:sz w:val="24"/>
          <w:szCs w:val="24"/>
        </w:rPr>
        <w:t>informațiilor</w:t>
      </w:r>
      <w:proofErr w:type="spellEnd"/>
      <w:r w:rsidRPr="000D4B7C">
        <w:rPr>
          <w:rFonts w:cs="Arial"/>
          <w:b/>
          <w:bCs/>
          <w:sz w:val="24"/>
          <w:szCs w:val="24"/>
        </w:rPr>
        <w:t xml:space="preserve"> de </w:t>
      </w:r>
      <w:proofErr w:type="spellStart"/>
      <w:r w:rsidRPr="000D4B7C">
        <w:rPr>
          <w:rFonts w:cs="Arial"/>
          <w:b/>
          <w:bCs/>
          <w:sz w:val="24"/>
          <w:szCs w:val="24"/>
        </w:rPr>
        <w:t>auditare</w:t>
      </w:r>
      <w:proofErr w:type="spellEnd"/>
      <w:r w:rsidRPr="000D4B7C">
        <w:rPr>
          <w:rFonts w:cs="Arial"/>
          <w:b/>
          <w:bCs/>
          <w:sz w:val="24"/>
          <w:szCs w:val="24"/>
        </w:rPr>
        <w:t>:</w:t>
      </w:r>
    </w:p>
    <w:p w14:paraId="01FB283F" w14:textId="77777777" w:rsidR="0054162E" w:rsidRPr="000D4B7C" w:rsidRDefault="0054162E" w:rsidP="0054162E">
      <w:pPr>
        <w:numPr>
          <w:ilvl w:val="1"/>
          <w:numId w:val="30"/>
        </w:numPr>
        <w:autoSpaceDE w:val="0"/>
        <w:autoSpaceDN w:val="0"/>
        <w:adjustRightInd w:val="0"/>
        <w:spacing w:before="0" w:after="0" w:line="276" w:lineRule="auto"/>
        <w:ind w:left="288" w:firstLine="720"/>
        <w:jc w:val="both"/>
        <w:rPr>
          <w:rFonts w:cs="Arial"/>
          <w:sz w:val="24"/>
          <w:szCs w:val="24"/>
        </w:rPr>
      </w:pPr>
      <w:proofErr w:type="spellStart"/>
      <w:r w:rsidRPr="000D4B7C">
        <w:rPr>
          <w:rFonts w:cs="Arial"/>
          <w:sz w:val="24"/>
          <w:szCs w:val="24"/>
        </w:rPr>
        <w:t>Utilizarea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unui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sistem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înregistrare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gramStart"/>
      <w:r w:rsidRPr="000D4B7C">
        <w:rPr>
          <w:rFonts w:cs="Arial"/>
          <w:sz w:val="24"/>
          <w:szCs w:val="24"/>
        </w:rPr>
        <w:t>a</w:t>
      </w:r>
      <w:proofErr w:type="gram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evenimentelor</w:t>
      </w:r>
      <w:proofErr w:type="spellEnd"/>
      <w:r w:rsidRPr="000D4B7C">
        <w:rPr>
          <w:rFonts w:cs="Arial"/>
          <w:sz w:val="24"/>
          <w:szCs w:val="24"/>
        </w:rPr>
        <w:t xml:space="preserve"> care </w:t>
      </w:r>
      <w:proofErr w:type="spellStart"/>
      <w:r w:rsidRPr="000D4B7C">
        <w:rPr>
          <w:rFonts w:cs="Arial"/>
          <w:sz w:val="24"/>
          <w:szCs w:val="24"/>
        </w:rPr>
        <w:t>să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identifice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să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înregistreze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toate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informațiile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relevante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auditare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inclusiv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identitatea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utilizatorului</w:t>
      </w:r>
      <w:proofErr w:type="spellEnd"/>
      <w:r w:rsidRPr="000D4B7C">
        <w:rPr>
          <w:rFonts w:cs="Arial"/>
          <w:sz w:val="24"/>
          <w:szCs w:val="24"/>
        </w:rPr>
        <w:t xml:space="preserve">, </w:t>
      </w:r>
      <w:proofErr w:type="spellStart"/>
      <w:r w:rsidRPr="000D4B7C">
        <w:rPr>
          <w:rFonts w:cs="Arial"/>
          <w:sz w:val="24"/>
          <w:szCs w:val="24"/>
        </w:rPr>
        <w:t>identificarea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terminalului</w:t>
      </w:r>
      <w:proofErr w:type="spellEnd"/>
      <w:r w:rsidRPr="000D4B7C">
        <w:rPr>
          <w:rFonts w:cs="Arial"/>
          <w:sz w:val="24"/>
          <w:szCs w:val="24"/>
        </w:rPr>
        <w:t xml:space="preserve"> de </w:t>
      </w:r>
      <w:proofErr w:type="spellStart"/>
      <w:r w:rsidRPr="000D4B7C">
        <w:rPr>
          <w:rFonts w:cs="Arial"/>
          <w:sz w:val="24"/>
          <w:szCs w:val="24"/>
        </w:rPr>
        <w:t>rețea</w:t>
      </w:r>
      <w:proofErr w:type="spellEnd"/>
      <w:r w:rsidRPr="000D4B7C">
        <w:rPr>
          <w:rFonts w:cs="Arial"/>
          <w:sz w:val="24"/>
          <w:szCs w:val="24"/>
        </w:rPr>
        <w:t xml:space="preserve">, data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ora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accesului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și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detaliile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despre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datele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accesate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sau</w:t>
      </w:r>
      <w:proofErr w:type="spellEnd"/>
      <w:r w:rsidRPr="000D4B7C">
        <w:rPr>
          <w:rFonts w:cs="Arial"/>
          <w:sz w:val="24"/>
          <w:szCs w:val="24"/>
        </w:rPr>
        <w:t xml:space="preserve"> </w:t>
      </w:r>
      <w:proofErr w:type="spellStart"/>
      <w:r w:rsidRPr="000D4B7C">
        <w:rPr>
          <w:rFonts w:cs="Arial"/>
          <w:sz w:val="24"/>
          <w:szCs w:val="24"/>
        </w:rPr>
        <w:t>modificate</w:t>
      </w:r>
      <w:proofErr w:type="spellEnd"/>
      <w:r w:rsidRPr="000D4B7C">
        <w:rPr>
          <w:rFonts w:cs="Arial"/>
          <w:sz w:val="24"/>
          <w:szCs w:val="24"/>
        </w:rPr>
        <w:t>.</w:t>
      </w:r>
    </w:p>
    <w:p w14:paraId="42818D90" w14:textId="77777777" w:rsidR="00F36E8F" w:rsidRPr="00A114E1" w:rsidRDefault="00F36E8F" w:rsidP="00F36E8F">
      <w:pPr>
        <w:pStyle w:val="BodyText"/>
        <w:rPr>
          <w:lang w:val="ro-RO" w:eastAsia="ar-SA"/>
        </w:rPr>
        <w:sectPr w:rsidR="00F36E8F" w:rsidRPr="00A114E1" w:rsidSect="001C72DC">
          <w:headerReference w:type="default" r:id="rId16"/>
          <w:headerReference w:type="first" r:id="rId17"/>
          <w:footerReference w:type="first" r:id="rId18"/>
          <w:pgSz w:w="12240" w:h="15840" w:code="1"/>
          <w:pgMar w:top="1440" w:right="1440" w:bottom="1440" w:left="1440" w:header="504" w:footer="504" w:gutter="0"/>
          <w:pgNumType w:start="1"/>
          <w:cols w:space="720"/>
          <w:docGrid w:linePitch="360"/>
        </w:sectPr>
      </w:pPr>
    </w:p>
    <w:p w14:paraId="7E6649FD" w14:textId="29AC270F" w:rsidR="00805FEC" w:rsidRPr="00A114E1" w:rsidRDefault="00805FEC" w:rsidP="00805FEC">
      <w:pPr>
        <w:pStyle w:val="BackMatterHeading"/>
        <w:rPr>
          <w:lang w:val="ro-RO"/>
        </w:rPr>
      </w:pPr>
      <w:bookmarkStart w:id="70" w:name="_Toc396111627"/>
      <w:bookmarkStart w:id="71" w:name="AppA"/>
      <w:bookmarkStart w:id="72" w:name="_Toc443996751"/>
      <w:bookmarkStart w:id="73" w:name="_Toc444160454"/>
      <w:bookmarkStart w:id="74" w:name="_Toc160527872"/>
      <w:bookmarkStart w:id="75" w:name="FEAReferenceModel"/>
      <w:bookmarkStart w:id="76" w:name="_Toc395081362"/>
      <w:bookmarkStart w:id="77" w:name="_Toc395092000"/>
      <w:bookmarkStart w:id="78" w:name="_Toc395093009"/>
      <w:bookmarkStart w:id="79" w:name="_Toc395095146"/>
      <w:bookmarkStart w:id="80" w:name="_Toc395107345"/>
      <w:bookmarkStart w:id="81" w:name="_Toc395163185"/>
      <w:bookmarkStart w:id="82" w:name="_Toc395165903"/>
      <w:bookmarkStart w:id="83" w:name="_Toc395166938"/>
      <w:bookmarkStart w:id="84" w:name="_Toc395168739"/>
      <w:bookmarkStart w:id="85" w:name="_Toc395170179"/>
      <w:bookmarkStart w:id="86" w:name="_Toc395769966"/>
      <w:bookmarkStart w:id="87" w:name="_Toc395773787"/>
      <w:bookmarkStart w:id="88" w:name="_Toc395775526"/>
      <w:bookmarkStart w:id="89" w:name="_Toc395779302"/>
      <w:bookmarkStart w:id="90" w:name="_Toc395780408"/>
      <w:bookmarkStart w:id="91" w:name="_Toc395792887"/>
      <w:bookmarkStart w:id="92" w:name="_Toc403385974"/>
      <w:bookmarkStart w:id="93" w:name="RecordOfChanges"/>
      <w:r w:rsidRPr="00A114E1">
        <w:rPr>
          <w:lang w:val="ro-RO"/>
        </w:rPr>
        <w:lastRenderedPageBreak/>
        <w:t>A</w:t>
      </w:r>
      <w:r w:rsidR="00A114E1" w:rsidRPr="00A114E1">
        <w:rPr>
          <w:lang w:val="ro-RO"/>
        </w:rPr>
        <w:t>nexa</w:t>
      </w:r>
      <w:r w:rsidRPr="00A114E1">
        <w:rPr>
          <w:lang w:val="ro-RO"/>
        </w:rPr>
        <w:t xml:space="preserve"> A: </w:t>
      </w:r>
      <w:bookmarkEnd w:id="70"/>
      <w:bookmarkEnd w:id="71"/>
      <w:bookmarkEnd w:id="72"/>
      <w:bookmarkEnd w:id="73"/>
      <w:r w:rsidR="00A114E1" w:rsidRPr="00A114E1">
        <w:rPr>
          <w:lang w:val="ro-RO"/>
        </w:rPr>
        <w:t>Gestiunea modificărilor documentului</w:t>
      </w:r>
      <w:bookmarkEnd w:id="74"/>
    </w:p>
    <w:p w14:paraId="41EB5B07" w14:textId="6F535E98" w:rsidR="00805FEC" w:rsidRPr="00A114E1" w:rsidRDefault="00805FEC" w:rsidP="00805FEC">
      <w:pPr>
        <w:pStyle w:val="Caption"/>
        <w:rPr>
          <w:lang w:val="ro-RO"/>
        </w:rPr>
      </w:pPr>
      <w:bookmarkStart w:id="94" w:name="_Toc444160465"/>
      <w:bookmarkStart w:id="95" w:name="_Toc160527826"/>
      <w:r w:rsidRPr="00A114E1">
        <w:rPr>
          <w:lang w:val="ro-RO"/>
        </w:rPr>
        <w:t>Tab</w:t>
      </w:r>
      <w:r w:rsidR="00A114E1" w:rsidRP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Pr="00A114E1">
        <w:rPr>
          <w:lang w:val="ro-RO"/>
        </w:rPr>
        <w:fldChar w:fldCharType="begin"/>
      </w:r>
      <w:r w:rsidRPr="00A114E1">
        <w:rPr>
          <w:lang w:val="ro-RO"/>
        </w:rPr>
        <w:instrText xml:space="preserve"> SEQ Table \* ARABIC </w:instrText>
      </w:r>
      <w:r w:rsidRPr="00A114E1">
        <w:rPr>
          <w:lang w:val="ro-RO"/>
        </w:rPr>
        <w:fldChar w:fldCharType="separate"/>
      </w:r>
      <w:r w:rsidR="00BA65E6" w:rsidRPr="00A114E1">
        <w:rPr>
          <w:lang w:val="ro-RO"/>
        </w:rPr>
        <w:t>1</w:t>
      </w:r>
      <w:r w:rsidRPr="00A114E1">
        <w:rPr>
          <w:lang w:val="ro-RO"/>
        </w:rPr>
        <w:fldChar w:fldCharType="end"/>
      </w:r>
      <w:r w:rsidRPr="00A114E1">
        <w:rPr>
          <w:lang w:val="ro-RO"/>
        </w:rPr>
        <w:t xml:space="preserve"> </w:t>
      </w:r>
      <w:r w:rsidR="00A114E1" w:rsidRPr="00A114E1">
        <w:rPr>
          <w:lang w:val="ro-RO"/>
        </w:rPr>
        <w:t>–</w:t>
      </w:r>
      <w:r w:rsidRPr="00A114E1">
        <w:rPr>
          <w:lang w:val="ro-RO"/>
        </w:rPr>
        <w:t xml:space="preserve"> </w:t>
      </w:r>
      <w:bookmarkEnd w:id="94"/>
      <w:r w:rsidR="00A114E1" w:rsidRPr="00A114E1">
        <w:rPr>
          <w:lang w:val="ro-RO"/>
        </w:rPr>
        <w:t>Înregistrarea modificărilor asupreaa documentului curent</w:t>
      </w:r>
      <w:bookmarkEnd w:id="95"/>
    </w:p>
    <w:tbl>
      <w:tblPr>
        <w:tblStyle w:val="TableGrid"/>
        <w:tblW w:w="0" w:type="auto"/>
        <w:tblLook w:val="0000" w:firstRow="0" w:lastRow="0" w:firstColumn="0" w:lastColumn="0" w:noHBand="0" w:noVBand="0"/>
        <w:tblCaption w:val="Record of Changes"/>
        <w:tblDescription w:val="This table provides the following information about each change to this document:&#10;&#10;Version Number&#10;Date&#10;Author/Owner&#10;Description of Change"/>
      </w:tblPr>
      <w:tblGrid>
        <w:gridCol w:w="1039"/>
        <w:gridCol w:w="1562"/>
        <w:gridCol w:w="2039"/>
        <w:gridCol w:w="2373"/>
      </w:tblGrid>
      <w:tr w:rsidR="00A114E1" w:rsidRPr="00A114E1" w14:paraId="00077B5B" w14:textId="77777777" w:rsidTr="00D07CD2">
        <w:trPr>
          <w:cantSplit/>
          <w:tblHeader/>
        </w:trPr>
        <w:tc>
          <w:tcPr>
            <w:tcW w:w="0" w:type="auto"/>
            <w:shd w:val="clear" w:color="auto" w:fill="1F497D"/>
          </w:tcPr>
          <w:p w14:paraId="7D0FF0A8" w14:textId="1733F68B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versiune</w:t>
            </w:r>
          </w:p>
        </w:tc>
        <w:tc>
          <w:tcPr>
            <w:tcW w:w="0" w:type="auto"/>
            <w:shd w:val="clear" w:color="auto" w:fill="1F497D"/>
          </w:tcPr>
          <w:p w14:paraId="67906A6B" w14:textId="0F80CB5F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Data</w:t>
            </w:r>
          </w:p>
        </w:tc>
        <w:tc>
          <w:tcPr>
            <w:tcW w:w="0" w:type="auto"/>
            <w:shd w:val="clear" w:color="auto" w:fill="1F497D"/>
          </w:tcPr>
          <w:p w14:paraId="2A4F81C9" w14:textId="2D930DA1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Autorul/Deținătorul</w:t>
            </w:r>
          </w:p>
        </w:tc>
        <w:tc>
          <w:tcPr>
            <w:tcW w:w="0" w:type="auto"/>
            <w:shd w:val="clear" w:color="auto" w:fill="1F497D"/>
          </w:tcPr>
          <w:p w14:paraId="4732B99C" w14:textId="016A66EA" w:rsidR="00A114E1" w:rsidRPr="00A114E1" w:rsidRDefault="00A114E1" w:rsidP="00A114E1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Descriere</w:t>
            </w:r>
          </w:p>
        </w:tc>
      </w:tr>
      <w:tr w:rsidR="00A114E1" w:rsidRPr="00A114E1" w14:paraId="7D58F899" w14:textId="77777777" w:rsidTr="00C236AE">
        <w:trPr>
          <w:cantSplit/>
        </w:trPr>
        <w:tc>
          <w:tcPr>
            <w:tcW w:w="0" w:type="auto"/>
          </w:tcPr>
          <w:p w14:paraId="3A13F1D4" w14:textId="7777777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2A312C75" w14:textId="0C62214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3B834ED5" w14:textId="6564BD9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37742269" w14:textId="6C7E67DC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  <w:tr w:rsidR="00A114E1" w:rsidRPr="00A114E1" w14:paraId="5B738FBE" w14:textId="77777777" w:rsidTr="00C236AE">
        <w:trPr>
          <w:cantSplit/>
        </w:trPr>
        <w:tc>
          <w:tcPr>
            <w:tcW w:w="0" w:type="auto"/>
          </w:tcPr>
          <w:p w14:paraId="5945F958" w14:textId="2261DACB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6C7B973B" w14:textId="4502B3A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5C65B2B6" w14:textId="5111FBC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4485C8C2" w14:textId="02BDEB0F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  <w:tr w:rsidR="00A114E1" w:rsidRPr="00A114E1" w14:paraId="07FAAE93" w14:textId="77777777" w:rsidTr="00C236AE">
        <w:trPr>
          <w:cantSplit/>
        </w:trPr>
        <w:tc>
          <w:tcPr>
            <w:tcW w:w="0" w:type="auto"/>
          </w:tcPr>
          <w:p w14:paraId="7B5E60FC" w14:textId="5C5FE92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&lt;X.X&gt;</w:t>
            </w:r>
          </w:p>
        </w:tc>
        <w:tc>
          <w:tcPr>
            <w:tcW w:w="0" w:type="auto"/>
          </w:tcPr>
          <w:p w14:paraId="6EBB9223" w14:textId="77AA7DAC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&lt;ZZ/LL/AAAA&gt;</w:t>
            </w:r>
          </w:p>
        </w:tc>
        <w:tc>
          <w:tcPr>
            <w:tcW w:w="0" w:type="auto"/>
          </w:tcPr>
          <w:p w14:paraId="2CE24CD1" w14:textId="4CC6C724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&lt;nume autor&gt;</w:t>
            </w:r>
          </w:p>
        </w:tc>
        <w:tc>
          <w:tcPr>
            <w:tcW w:w="0" w:type="auto"/>
          </w:tcPr>
          <w:p w14:paraId="00A9AA66" w14:textId="261C03E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&lt;Descrierea modificării&gt;</w:t>
            </w:r>
          </w:p>
        </w:tc>
      </w:tr>
    </w:tbl>
    <w:p w14:paraId="3707F4A0" w14:textId="77777777" w:rsidR="00805FEC" w:rsidRPr="00A114E1" w:rsidRDefault="00805FEC" w:rsidP="00805FEC">
      <w:pPr>
        <w:pStyle w:val="BodyText"/>
        <w:rPr>
          <w:lang w:val="ro-RO"/>
        </w:rPr>
      </w:pPr>
    </w:p>
    <w:p w14:paraId="47407E72" w14:textId="2527F75A" w:rsidR="00805FEC" w:rsidRPr="00A114E1" w:rsidRDefault="00805FEC" w:rsidP="00805FEC">
      <w:pPr>
        <w:pStyle w:val="BackMatterHeading"/>
        <w:rPr>
          <w:lang w:val="ro-RO"/>
        </w:rPr>
      </w:pPr>
      <w:bookmarkStart w:id="96" w:name="_Toc396111628"/>
      <w:bookmarkStart w:id="97" w:name="AppB"/>
      <w:bookmarkStart w:id="98" w:name="_Toc443996752"/>
      <w:bookmarkStart w:id="99" w:name="_Toc444160455"/>
      <w:bookmarkStart w:id="100" w:name="_Toc160527873"/>
      <w:r w:rsidRPr="00A114E1">
        <w:rPr>
          <w:lang w:val="ro-RO"/>
        </w:rPr>
        <w:lastRenderedPageBreak/>
        <w:t>A</w:t>
      </w:r>
      <w:r w:rsidR="00A114E1">
        <w:rPr>
          <w:lang w:val="ro-RO"/>
        </w:rPr>
        <w:t>nexa</w:t>
      </w:r>
      <w:r w:rsidRPr="00A114E1">
        <w:rPr>
          <w:lang w:val="ro-RO"/>
        </w:rPr>
        <w:t xml:space="preserve"> B: Acron</w:t>
      </w:r>
      <w:bookmarkEnd w:id="96"/>
      <w:bookmarkEnd w:id="97"/>
      <w:bookmarkEnd w:id="98"/>
      <w:bookmarkEnd w:id="99"/>
      <w:r w:rsidR="00A114E1">
        <w:rPr>
          <w:lang w:val="ro-RO"/>
        </w:rPr>
        <w:t>ime</w:t>
      </w:r>
      <w:bookmarkEnd w:id="100"/>
    </w:p>
    <w:p w14:paraId="77195048" w14:textId="7729ABDD" w:rsidR="00805FEC" w:rsidRPr="00A114E1" w:rsidRDefault="00805FEC" w:rsidP="00805FEC">
      <w:pPr>
        <w:pStyle w:val="Caption"/>
        <w:rPr>
          <w:lang w:val="ro-RO"/>
        </w:rPr>
      </w:pPr>
      <w:bookmarkStart w:id="101" w:name="_Toc444160466"/>
      <w:bookmarkStart w:id="102" w:name="_Toc160527828"/>
      <w:r w:rsidRPr="00A114E1">
        <w:rPr>
          <w:lang w:val="ro-RO"/>
        </w:rPr>
        <w:t>Tab</w:t>
      </w:r>
      <w:r w:rsid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Pr="00A114E1">
        <w:rPr>
          <w:lang w:val="ro-RO"/>
        </w:rPr>
        <w:fldChar w:fldCharType="begin"/>
      </w:r>
      <w:r w:rsidRPr="00A114E1">
        <w:rPr>
          <w:lang w:val="ro-RO"/>
        </w:rPr>
        <w:instrText xml:space="preserve"> SEQ Table \* ARABIC </w:instrText>
      </w:r>
      <w:r w:rsidRPr="00A114E1">
        <w:rPr>
          <w:lang w:val="ro-RO"/>
        </w:rPr>
        <w:fldChar w:fldCharType="separate"/>
      </w:r>
      <w:r w:rsidR="00BA65E6" w:rsidRPr="00A114E1">
        <w:rPr>
          <w:lang w:val="ro-RO"/>
        </w:rPr>
        <w:t>2</w:t>
      </w:r>
      <w:r w:rsidRPr="00A114E1">
        <w:rPr>
          <w:lang w:val="ro-RO"/>
        </w:rPr>
        <w:fldChar w:fldCharType="end"/>
      </w:r>
      <w:r w:rsidRPr="00A114E1">
        <w:rPr>
          <w:lang w:val="ro-RO"/>
        </w:rPr>
        <w:t xml:space="preserve"> - Acron</w:t>
      </w:r>
      <w:bookmarkEnd w:id="101"/>
      <w:r w:rsidR="00A114E1">
        <w:rPr>
          <w:lang w:val="ro-RO"/>
        </w:rPr>
        <w:t>ime</w:t>
      </w:r>
      <w:bookmarkEnd w:id="102"/>
    </w:p>
    <w:tbl>
      <w:tblPr>
        <w:tblStyle w:val="TableGrid"/>
        <w:tblW w:w="0" w:type="auto"/>
        <w:tblLook w:val="0000" w:firstRow="0" w:lastRow="0" w:firstColumn="0" w:lastColumn="0" w:noHBand="0" w:noVBand="0"/>
        <w:tblCaption w:val="Acronyms"/>
        <w:tblDescription w:val="This table presents acronyms and literal translations in two columns."/>
      </w:tblPr>
      <w:tblGrid>
        <w:gridCol w:w="1184"/>
        <w:gridCol w:w="1895"/>
      </w:tblGrid>
      <w:tr w:rsidR="00805FEC" w:rsidRPr="00A114E1" w14:paraId="66E74FA2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2129D9E9" w14:textId="34EC8DC3" w:rsidR="00805FEC" w:rsidRPr="00A114E1" w:rsidRDefault="00805FEC" w:rsidP="00C236AE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Acron</w:t>
            </w:r>
            <w:r w:rsidR="00A114E1">
              <w:rPr>
                <w:lang w:val="ro-RO"/>
              </w:rPr>
              <w:t>i</w:t>
            </w:r>
            <w:r w:rsidRPr="00A114E1">
              <w:rPr>
                <w:lang w:val="ro-RO"/>
              </w:rPr>
              <w:t>m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5D998DF1" w14:textId="72ECD6FC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Forma completă</w:t>
            </w:r>
          </w:p>
        </w:tc>
      </w:tr>
      <w:tr w:rsidR="00805FEC" w:rsidRPr="00A114E1" w14:paraId="6839F21B" w14:textId="77777777" w:rsidTr="00C236AE">
        <w:trPr>
          <w:cantSplit/>
        </w:trPr>
        <w:tc>
          <w:tcPr>
            <w:tcW w:w="0" w:type="auto"/>
          </w:tcPr>
          <w:p w14:paraId="52E6E812" w14:textId="1BC6F7CC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 w:rsidR="00A114E1"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7F61DBCB" w14:textId="4010205A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4EBF6C4F" w14:textId="77777777" w:rsidTr="00C236AE">
        <w:trPr>
          <w:cantSplit/>
        </w:trPr>
        <w:tc>
          <w:tcPr>
            <w:tcW w:w="0" w:type="auto"/>
          </w:tcPr>
          <w:p w14:paraId="1209DD4A" w14:textId="27BDAAB7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1F7B0D71" w14:textId="7EDC596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0676AAA9" w14:textId="77777777" w:rsidTr="00C236AE">
        <w:trPr>
          <w:cantSplit/>
        </w:trPr>
        <w:tc>
          <w:tcPr>
            <w:tcW w:w="0" w:type="auto"/>
          </w:tcPr>
          <w:p w14:paraId="20AAFEC0" w14:textId="446BD0A6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&lt;Acron</w:t>
            </w:r>
            <w:r>
              <w:rPr>
                <w:lang w:val="ro-RO"/>
              </w:rPr>
              <w:t>i</w:t>
            </w:r>
            <w:r w:rsidRPr="00A114E1">
              <w:rPr>
                <w:lang w:val="ro-RO"/>
              </w:rPr>
              <w:t>m&gt;</w:t>
            </w:r>
          </w:p>
        </w:tc>
        <w:tc>
          <w:tcPr>
            <w:tcW w:w="0" w:type="auto"/>
          </w:tcPr>
          <w:p w14:paraId="5AFBBC61" w14:textId="1217E4F0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Forma completă</w:t>
            </w:r>
            <w:r w:rsidRPr="00A114E1">
              <w:rPr>
                <w:lang w:val="ro-RO"/>
              </w:rPr>
              <w:t>&gt;</w:t>
            </w:r>
          </w:p>
        </w:tc>
      </w:tr>
    </w:tbl>
    <w:p w14:paraId="117DCB92" w14:textId="77777777" w:rsidR="00805FEC" w:rsidRPr="00A114E1" w:rsidRDefault="00805FEC" w:rsidP="00805FEC">
      <w:pPr>
        <w:pStyle w:val="BodyText"/>
        <w:rPr>
          <w:lang w:val="ro-RO"/>
        </w:rPr>
      </w:pPr>
    </w:p>
    <w:p w14:paraId="0B5D8716" w14:textId="77777777" w:rsidR="00805FEC" w:rsidRPr="00A114E1" w:rsidRDefault="00805FEC" w:rsidP="00805FEC">
      <w:pPr>
        <w:pStyle w:val="BodyText"/>
        <w:rPr>
          <w:lang w:val="ro-RO"/>
        </w:rPr>
      </w:pPr>
    </w:p>
    <w:p w14:paraId="1E13FD6F" w14:textId="36849DFC" w:rsidR="00805FEC" w:rsidRPr="00A114E1" w:rsidRDefault="00805FEC" w:rsidP="00805FEC">
      <w:pPr>
        <w:pStyle w:val="BackMatterHeading"/>
        <w:rPr>
          <w:lang w:val="ro-RO"/>
        </w:rPr>
      </w:pPr>
      <w:bookmarkStart w:id="103" w:name="_Toc396111630"/>
      <w:bookmarkStart w:id="104" w:name="AppD"/>
      <w:bookmarkStart w:id="105" w:name="_Toc443996754"/>
      <w:bookmarkStart w:id="106" w:name="_Toc444160457"/>
      <w:bookmarkStart w:id="107" w:name="_Toc160527874"/>
      <w:r w:rsidRPr="00A114E1">
        <w:rPr>
          <w:lang w:val="ro-RO"/>
        </w:rPr>
        <w:lastRenderedPageBreak/>
        <w:t>A</w:t>
      </w:r>
      <w:r w:rsidR="00A114E1">
        <w:rPr>
          <w:lang w:val="ro-RO"/>
        </w:rPr>
        <w:t>nexa</w:t>
      </w:r>
      <w:r w:rsidRPr="00A114E1">
        <w:rPr>
          <w:lang w:val="ro-RO"/>
        </w:rPr>
        <w:t xml:space="preserve"> </w:t>
      </w:r>
      <w:r w:rsidR="00CB525B">
        <w:rPr>
          <w:lang w:val="ro-RO"/>
        </w:rPr>
        <w:t>C</w:t>
      </w:r>
      <w:r w:rsidRPr="00A114E1">
        <w:rPr>
          <w:lang w:val="ro-RO"/>
        </w:rPr>
        <w:t xml:space="preserve"> </w:t>
      </w:r>
      <w:bookmarkEnd w:id="103"/>
      <w:bookmarkEnd w:id="104"/>
      <w:bookmarkEnd w:id="105"/>
      <w:bookmarkEnd w:id="106"/>
      <w:r w:rsidR="00A114E1">
        <w:rPr>
          <w:lang w:val="ro-RO"/>
        </w:rPr>
        <w:t>Documente la care se face referire</w:t>
      </w:r>
      <w:bookmarkEnd w:id="107"/>
    </w:p>
    <w:p w14:paraId="72F7641D" w14:textId="654521CF" w:rsidR="00805FEC" w:rsidRPr="00A114E1" w:rsidRDefault="00805FEC" w:rsidP="00805FEC">
      <w:pPr>
        <w:pStyle w:val="Caption"/>
        <w:rPr>
          <w:lang w:val="ro-RO"/>
        </w:rPr>
      </w:pPr>
      <w:bookmarkStart w:id="108" w:name="_Toc444160468"/>
      <w:bookmarkStart w:id="109" w:name="_Toc160527830"/>
      <w:r w:rsidRPr="00A114E1">
        <w:rPr>
          <w:lang w:val="ro-RO"/>
        </w:rPr>
        <w:t>Tab</w:t>
      </w:r>
      <w:r w:rsidR="00A114E1">
        <w:rPr>
          <w:lang w:val="ro-RO"/>
        </w:rPr>
        <w:t>el</w:t>
      </w:r>
      <w:r w:rsidRPr="00A114E1">
        <w:rPr>
          <w:lang w:val="ro-RO"/>
        </w:rPr>
        <w:t xml:space="preserve"> </w:t>
      </w:r>
      <w:r w:rsidR="00A114E1">
        <w:rPr>
          <w:lang w:val="ro-RO"/>
        </w:rPr>
        <w:t>3</w:t>
      </w:r>
      <w:r w:rsidRPr="00A114E1">
        <w:rPr>
          <w:lang w:val="ro-RO"/>
        </w:rPr>
        <w:t xml:space="preserve"> </w:t>
      </w:r>
      <w:r w:rsidR="00A114E1">
        <w:rPr>
          <w:lang w:val="ro-RO"/>
        </w:rPr>
        <w:t>–</w:t>
      </w:r>
      <w:r w:rsidRPr="00A114E1">
        <w:rPr>
          <w:lang w:val="ro-RO"/>
        </w:rPr>
        <w:t xml:space="preserve"> </w:t>
      </w:r>
      <w:bookmarkEnd w:id="108"/>
      <w:r w:rsidR="00A114E1">
        <w:rPr>
          <w:lang w:val="ro-RO"/>
        </w:rPr>
        <w:t>Documente la care se facce referire</w:t>
      </w:r>
      <w:bookmarkEnd w:id="109"/>
    </w:p>
    <w:tbl>
      <w:tblPr>
        <w:tblStyle w:val="TableGrid"/>
        <w:tblW w:w="0" w:type="auto"/>
        <w:tblLook w:val="01E0" w:firstRow="1" w:lastRow="1" w:firstColumn="1" w:lastColumn="1" w:noHBand="0" w:noVBand="0"/>
        <w:tblCaption w:val="Referenced Documents"/>
        <w:tblDescription w:val="This table presents the following information for each referenced document:&#10;&#10;Document Name&#10;Document Location/URL&#10;Issuance Date"/>
      </w:tblPr>
      <w:tblGrid>
        <w:gridCol w:w="2029"/>
        <w:gridCol w:w="1929"/>
        <w:gridCol w:w="2428"/>
      </w:tblGrid>
      <w:tr w:rsidR="00805FEC" w:rsidRPr="00A114E1" w14:paraId="3E19AD2F" w14:textId="77777777" w:rsidTr="00C236AE">
        <w:trPr>
          <w:cantSplit/>
          <w:tblHeader/>
        </w:trPr>
        <w:tc>
          <w:tcPr>
            <w:tcW w:w="0" w:type="auto"/>
            <w:shd w:val="clear" w:color="auto" w:fill="1F497D"/>
            <w:vAlign w:val="center"/>
          </w:tcPr>
          <w:p w14:paraId="17C8ACBE" w14:textId="1AA93F76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Nume document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0897A069" w14:textId="54360DD4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 w:rsidRPr="00A114E1">
              <w:rPr>
                <w:lang w:val="ro-RO"/>
              </w:rPr>
              <w:t>Locație sau URL</w:t>
            </w:r>
          </w:p>
        </w:tc>
        <w:tc>
          <w:tcPr>
            <w:tcW w:w="0" w:type="auto"/>
            <w:shd w:val="clear" w:color="auto" w:fill="1F497D"/>
            <w:vAlign w:val="center"/>
          </w:tcPr>
          <w:p w14:paraId="3BF19624" w14:textId="386C5292" w:rsidR="00805FEC" w:rsidRPr="00A114E1" w:rsidRDefault="00A114E1" w:rsidP="00C236AE">
            <w:pPr>
              <w:pStyle w:val="TableText10HeaderCenter"/>
              <w:rPr>
                <w:lang w:val="ro-RO"/>
              </w:rPr>
            </w:pPr>
            <w:r>
              <w:rPr>
                <w:lang w:val="ro-RO"/>
              </w:rPr>
              <w:t>Dată emitere document</w:t>
            </w:r>
          </w:p>
        </w:tc>
      </w:tr>
      <w:tr w:rsidR="00805FEC" w:rsidRPr="00A114E1" w14:paraId="594C4BEF" w14:textId="77777777" w:rsidTr="00C236AE">
        <w:trPr>
          <w:cantSplit/>
        </w:trPr>
        <w:tc>
          <w:tcPr>
            <w:tcW w:w="0" w:type="auto"/>
          </w:tcPr>
          <w:p w14:paraId="7A15B033" w14:textId="4DCE4376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t xml:space="preserve"> </w:t>
            </w:r>
            <w:r w:rsidR="00A114E1" w:rsidRPr="00A114E1">
              <w:rPr>
                <w:lang w:val="ro-RO"/>
              </w:rPr>
              <w:t xml:space="preserve">Nume document 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D158359" w14:textId="2A56914D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D5CB9AF" w14:textId="796C8C5C" w:rsidR="00805FEC" w:rsidRPr="00A114E1" w:rsidRDefault="00805FEC" w:rsidP="00C236AE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 w:rsidR="00A114E1"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22859D95" w14:textId="77777777" w:rsidTr="00C236AE">
        <w:trPr>
          <w:cantSplit/>
        </w:trPr>
        <w:tc>
          <w:tcPr>
            <w:tcW w:w="0" w:type="auto"/>
          </w:tcPr>
          <w:p w14:paraId="5F09F61A" w14:textId="4266CBCA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t xml:space="preserve"> </w:t>
            </w:r>
            <w:r w:rsidRPr="00A114E1">
              <w:rPr>
                <w:lang w:val="ro-RO"/>
              </w:rPr>
              <w:t>Nume document &gt;</w:t>
            </w:r>
          </w:p>
        </w:tc>
        <w:tc>
          <w:tcPr>
            <w:tcW w:w="0" w:type="auto"/>
          </w:tcPr>
          <w:p w14:paraId="1C331AF7" w14:textId="5B97C642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6F9E2F33" w14:textId="050BB4A2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tr w:rsidR="00A114E1" w:rsidRPr="00A114E1" w14:paraId="7005EF95" w14:textId="77777777" w:rsidTr="00C236AE">
        <w:trPr>
          <w:cantSplit/>
        </w:trPr>
        <w:tc>
          <w:tcPr>
            <w:tcW w:w="0" w:type="auto"/>
          </w:tcPr>
          <w:p w14:paraId="7AFB1FBD" w14:textId="5CF1B494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t xml:space="preserve"> </w:t>
            </w:r>
            <w:r w:rsidRPr="00A114E1">
              <w:rPr>
                <w:lang w:val="ro-RO"/>
              </w:rPr>
              <w:t>Nume document &gt;</w:t>
            </w:r>
          </w:p>
        </w:tc>
        <w:tc>
          <w:tcPr>
            <w:tcW w:w="0" w:type="auto"/>
          </w:tcPr>
          <w:p w14:paraId="0EFD81DC" w14:textId="65B3BB63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Locație sau URL</w:t>
            </w:r>
            <w:r w:rsidRPr="00A114E1">
              <w:rPr>
                <w:lang w:val="ro-RO"/>
              </w:rPr>
              <w:t>&gt;</w:t>
            </w:r>
          </w:p>
        </w:tc>
        <w:tc>
          <w:tcPr>
            <w:tcW w:w="0" w:type="auto"/>
          </w:tcPr>
          <w:p w14:paraId="2E6B937D" w14:textId="2301B83F" w:rsidR="00A114E1" w:rsidRPr="00A114E1" w:rsidRDefault="00A114E1" w:rsidP="00A114E1">
            <w:pPr>
              <w:pStyle w:val="InstructionalTextTableText10"/>
              <w:rPr>
                <w:lang w:val="ro-RO"/>
              </w:rPr>
            </w:pPr>
            <w:r w:rsidRPr="00A114E1">
              <w:rPr>
                <w:lang w:val="ro-RO"/>
              </w:rPr>
              <w:t>&lt;</w:t>
            </w:r>
            <w:r>
              <w:rPr>
                <w:lang w:val="ro-RO"/>
              </w:rPr>
              <w:t>ZZ/LL/AAAA</w:t>
            </w:r>
            <w:r w:rsidRPr="00A114E1">
              <w:rPr>
                <w:lang w:val="ro-RO"/>
              </w:rPr>
              <w:t>&gt;</w:t>
            </w:r>
          </w:p>
        </w:tc>
      </w:tr>
      <w:bookmarkEnd w:id="6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tbl>
    <w:p w14:paraId="2EC52AC7" w14:textId="77777777" w:rsidR="00805FEC" w:rsidRPr="00A114E1" w:rsidRDefault="00805FEC" w:rsidP="00805FEC">
      <w:pPr>
        <w:pStyle w:val="BodyText"/>
        <w:rPr>
          <w:lang w:val="ro-RO"/>
        </w:rPr>
      </w:pPr>
    </w:p>
    <w:sectPr w:rsidR="00805FEC" w:rsidRPr="00A114E1" w:rsidSect="001C72DC">
      <w:head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4BBB2" w14:textId="77777777" w:rsidR="00D507A0" w:rsidRDefault="00D507A0">
      <w:r>
        <w:separator/>
      </w:r>
    </w:p>
    <w:p w14:paraId="3B619C8B" w14:textId="77777777" w:rsidR="00D507A0" w:rsidRDefault="00D507A0"/>
    <w:p w14:paraId="2ABF4428" w14:textId="77777777" w:rsidR="00D507A0" w:rsidRDefault="00D507A0"/>
  </w:endnote>
  <w:endnote w:type="continuationSeparator" w:id="0">
    <w:p w14:paraId="3E8388C3" w14:textId="77777777" w:rsidR="00D507A0" w:rsidRDefault="00D507A0">
      <w:r>
        <w:continuationSeparator/>
      </w:r>
    </w:p>
    <w:p w14:paraId="57227343" w14:textId="77777777" w:rsidR="00D507A0" w:rsidRDefault="00D507A0"/>
    <w:p w14:paraId="5FACA3AF" w14:textId="77777777" w:rsidR="00D507A0" w:rsidRDefault="00D507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A941" w14:textId="15095DA2" w:rsidR="008315B9" w:rsidRDefault="008315B9" w:rsidP="008315B9">
    <w:pPr>
      <w:pStyle w:val="Footer"/>
      <w:tabs>
        <w:tab w:val="left" w:pos="7395"/>
      </w:tabs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F2E074" w14:paraId="0680C109" w14:textId="77777777" w:rsidTr="008B0A2A">
      <w:trPr>
        <w:trHeight w:val="540"/>
      </w:trPr>
      <w:tc>
        <w:tcPr>
          <w:tcW w:w="3120" w:type="dxa"/>
        </w:tcPr>
        <w:p w14:paraId="7227DD39" w14:textId="2BE180BF" w:rsidR="74F2E074" w:rsidRDefault="74F2E074" w:rsidP="74F2E074">
          <w:pPr>
            <w:pStyle w:val="Header"/>
            <w:ind w:left="-115"/>
          </w:pPr>
        </w:p>
      </w:tc>
      <w:tc>
        <w:tcPr>
          <w:tcW w:w="3120" w:type="dxa"/>
        </w:tcPr>
        <w:p w14:paraId="4C35C1C0" w14:textId="4A0A517C" w:rsidR="74F2E074" w:rsidRDefault="74F2E074" w:rsidP="74F2E074">
          <w:pPr>
            <w:pStyle w:val="Header"/>
            <w:jc w:val="center"/>
          </w:pPr>
        </w:p>
      </w:tc>
      <w:tc>
        <w:tcPr>
          <w:tcW w:w="3120" w:type="dxa"/>
        </w:tcPr>
        <w:p w14:paraId="23477CAD" w14:textId="07123138" w:rsidR="74F2E074" w:rsidRDefault="74F2E074" w:rsidP="74F2E074">
          <w:pPr>
            <w:pStyle w:val="Header"/>
            <w:ind w:right="-115"/>
            <w:jc w:val="right"/>
          </w:pPr>
        </w:p>
      </w:tc>
    </w:tr>
  </w:tbl>
  <w:p w14:paraId="0810CD7E" w14:textId="456D57FA" w:rsidR="74F2E074" w:rsidRDefault="74F2E074" w:rsidP="74F2E0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F2E074" w14:paraId="2BE188B5" w14:textId="77777777" w:rsidTr="74F2E074">
      <w:trPr>
        <w:trHeight w:val="300"/>
      </w:trPr>
      <w:tc>
        <w:tcPr>
          <w:tcW w:w="3120" w:type="dxa"/>
        </w:tcPr>
        <w:p w14:paraId="26E8D656" w14:textId="2AD71B50" w:rsidR="74F2E074" w:rsidRDefault="74F2E074" w:rsidP="74F2E074">
          <w:pPr>
            <w:pStyle w:val="Header"/>
            <w:ind w:left="-115"/>
          </w:pPr>
        </w:p>
      </w:tc>
      <w:tc>
        <w:tcPr>
          <w:tcW w:w="3120" w:type="dxa"/>
        </w:tcPr>
        <w:p w14:paraId="5E3DB4F8" w14:textId="6E234D7E" w:rsidR="74F2E074" w:rsidRDefault="74F2E074" w:rsidP="74F2E074">
          <w:pPr>
            <w:pStyle w:val="Header"/>
            <w:jc w:val="center"/>
          </w:pPr>
        </w:p>
      </w:tc>
      <w:tc>
        <w:tcPr>
          <w:tcW w:w="3120" w:type="dxa"/>
        </w:tcPr>
        <w:p w14:paraId="6AECC94F" w14:textId="2C9930CB" w:rsidR="74F2E074" w:rsidRDefault="74F2E074" w:rsidP="74F2E074">
          <w:pPr>
            <w:pStyle w:val="Header"/>
            <w:ind w:right="-115"/>
            <w:jc w:val="right"/>
          </w:pPr>
        </w:p>
      </w:tc>
    </w:tr>
  </w:tbl>
  <w:p w14:paraId="63A0FB51" w14:textId="30473668" w:rsidR="74F2E074" w:rsidRDefault="74F2E074" w:rsidP="74F2E07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F2E074" w14:paraId="085A4B23" w14:textId="77777777" w:rsidTr="74F2E074">
      <w:trPr>
        <w:trHeight w:val="300"/>
      </w:trPr>
      <w:tc>
        <w:tcPr>
          <w:tcW w:w="3120" w:type="dxa"/>
        </w:tcPr>
        <w:p w14:paraId="1AFCD9EC" w14:textId="1471AA0E" w:rsidR="74F2E074" w:rsidRDefault="74F2E074" w:rsidP="74F2E074">
          <w:pPr>
            <w:pStyle w:val="Header"/>
            <w:ind w:left="-115"/>
          </w:pPr>
        </w:p>
      </w:tc>
      <w:tc>
        <w:tcPr>
          <w:tcW w:w="3120" w:type="dxa"/>
        </w:tcPr>
        <w:p w14:paraId="370A4708" w14:textId="133C6607" w:rsidR="74F2E074" w:rsidRDefault="74F2E074" w:rsidP="74F2E074">
          <w:pPr>
            <w:pStyle w:val="Header"/>
            <w:jc w:val="center"/>
          </w:pPr>
        </w:p>
      </w:tc>
      <w:tc>
        <w:tcPr>
          <w:tcW w:w="3120" w:type="dxa"/>
        </w:tcPr>
        <w:p w14:paraId="35E5D236" w14:textId="31E20070" w:rsidR="74F2E074" w:rsidRDefault="74F2E074" w:rsidP="74F2E074">
          <w:pPr>
            <w:pStyle w:val="Header"/>
            <w:ind w:right="-115"/>
            <w:jc w:val="right"/>
          </w:pPr>
        </w:p>
      </w:tc>
    </w:tr>
  </w:tbl>
  <w:p w14:paraId="5260CC18" w14:textId="11CB2359" w:rsidR="74F2E074" w:rsidRDefault="74F2E074" w:rsidP="74F2E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9A819" w14:textId="77777777" w:rsidR="00D507A0" w:rsidRDefault="00D507A0">
      <w:r>
        <w:separator/>
      </w:r>
    </w:p>
    <w:p w14:paraId="02A28BB8" w14:textId="77777777" w:rsidR="00D507A0" w:rsidRDefault="00D507A0"/>
    <w:p w14:paraId="30D6D402" w14:textId="77777777" w:rsidR="00D507A0" w:rsidRDefault="00D507A0"/>
  </w:footnote>
  <w:footnote w:type="continuationSeparator" w:id="0">
    <w:p w14:paraId="7E3A2DD3" w14:textId="77777777" w:rsidR="00D507A0" w:rsidRDefault="00D507A0">
      <w:r>
        <w:continuationSeparator/>
      </w:r>
    </w:p>
    <w:p w14:paraId="18FD063E" w14:textId="77777777" w:rsidR="00D507A0" w:rsidRDefault="00D507A0"/>
    <w:p w14:paraId="3DE5457A" w14:textId="77777777" w:rsidR="00D507A0" w:rsidRDefault="00D507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4E4E" w14:textId="02AFD6DB" w:rsidR="008D0B6D" w:rsidRDefault="008D0B6D" w:rsidP="00267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F2E074" w14:paraId="60C0322E" w14:textId="77777777" w:rsidTr="74F2E074">
      <w:trPr>
        <w:trHeight w:val="300"/>
      </w:trPr>
      <w:tc>
        <w:tcPr>
          <w:tcW w:w="3120" w:type="dxa"/>
        </w:tcPr>
        <w:p w14:paraId="2552E5E0" w14:textId="05BE6881" w:rsidR="74F2E074" w:rsidRDefault="74F2E074" w:rsidP="74F2E074">
          <w:pPr>
            <w:pStyle w:val="Header"/>
            <w:ind w:left="-115"/>
          </w:pPr>
        </w:p>
      </w:tc>
      <w:tc>
        <w:tcPr>
          <w:tcW w:w="3120" w:type="dxa"/>
        </w:tcPr>
        <w:p w14:paraId="50C18965" w14:textId="3017450F" w:rsidR="74F2E074" w:rsidRDefault="74F2E074" w:rsidP="74F2E074">
          <w:pPr>
            <w:pStyle w:val="Header"/>
            <w:jc w:val="center"/>
          </w:pPr>
        </w:p>
      </w:tc>
      <w:tc>
        <w:tcPr>
          <w:tcW w:w="3120" w:type="dxa"/>
        </w:tcPr>
        <w:p w14:paraId="4A0A41AE" w14:textId="7434F626" w:rsidR="74F2E074" w:rsidRDefault="74F2E074" w:rsidP="74F2E074">
          <w:pPr>
            <w:pStyle w:val="Header"/>
            <w:ind w:right="-115"/>
            <w:jc w:val="right"/>
          </w:pPr>
        </w:p>
      </w:tc>
    </w:tr>
  </w:tbl>
  <w:p w14:paraId="47C75EEE" w14:textId="6A9909D1" w:rsidR="74F2E074" w:rsidRDefault="74F2E074" w:rsidP="74F2E0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6159" w14:textId="0D6346E4" w:rsidR="00FF7CAA" w:rsidRDefault="00FF7CAA" w:rsidP="00267C5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F2E074" w14:paraId="4E0ED3C7" w14:textId="77777777" w:rsidTr="74F2E074">
      <w:trPr>
        <w:trHeight w:val="300"/>
      </w:trPr>
      <w:tc>
        <w:tcPr>
          <w:tcW w:w="3120" w:type="dxa"/>
        </w:tcPr>
        <w:p w14:paraId="585712FD" w14:textId="773B28C2" w:rsidR="74F2E074" w:rsidRDefault="74F2E074" w:rsidP="74F2E074">
          <w:pPr>
            <w:pStyle w:val="Header"/>
            <w:ind w:left="-115"/>
          </w:pPr>
        </w:p>
      </w:tc>
      <w:tc>
        <w:tcPr>
          <w:tcW w:w="3120" w:type="dxa"/>
        </w:tcPr>
        <w:p w14:paraId="6BB2E127" w14:textId="00C017C9" w:rsidR="74F2E074" w:rsidRDefault="74F2E074" w:rsidP="74F2E074">
          <w:pPr>
            <w:pStyle w:val="Header"/>
            <w:jc w:val="center"/>
          </w:pPr>
        </w:p>
      </w:tc>
      <w:tc>
        <w:tcPr>
          <w:tcW w:w="3120" w:type="dxa"/>
        </w:tcPr>
        <w:p w14:paraId="076DAE89" w14:textId="302761E9" w:rsidR="74F2E074" w:rsidRDefault="74F2E074" w:rsidP="74F2E074">
          <w:pPr>
            <w:pStyle w:val="Header"/>
            <w:ind w:right="-115"/>
            <w:jc w:val="right"/>
          </w:pPr>
        </w:p>
      </w:tc>
    </w:tr>
  </w:tbl>
  <w:p w14:paraId="4243F9B2" w14:textId="567B2A7F" w:rsidR="74F2E074" w:rsidRDefault="74F2E074" w:rsidP="74F2E07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7A6A" w14:textId="733CE455" w:rsidR="00267C5C" w:rsidRDefault="00267C5C" w:rsidP="00267C5C">
    <w:pPr>
      <w:pStyle w:val="Header"/>
    </w:pPr>
    <w:r>
      <w:tab/>
    </w:r>
    <w:fldSimple w:instr=" STYLEREF  &quot;Back Matter Heading&quot;  \* MERGEFORMAT ">
      <w:r w:rsidR="008B0A2A">
        <w:rPr>
          <w:noProof/>
        </w:rPr>
        <w:t>Anexa C Documente la care se face referire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F2E074" w14:paraId="36F9B509" w14:textId="77777777" w:rsidTr="74F2E074">
      <w:trPr>
        <w:trHeight w:val="300"/>
      </w:trPr>
      <w:tc>
        <w:tcPr>
          <w:tcW w:w="3120" w:type="dxa"/>
        </w:tcPr>
        <w:p w14:paraId="63D0C0AE" w14:textId="6EF23877" w:rsidR="74F2E074" w:rsidRDefault="74F2E074" w:rsidP="74F2E074">
          <w:pPr>
            <w:pStyle w:val="Header"/>
            <w:ind w:left="-115"/>
          </w:pPr>
        </w:p>
      </w:tc>
      <w:tc>
        <w:tcPr>
          <w:tcW w:w="3120" w:type="dxa"/>
        </w:tcPr>
        <w:p w14:paraId="5FCB63C5" w14:textId="6EA334C6" w:rsidR="74F2E074" w:rsidRDefault="74F2E074" w:rsidP="74F2E074">
          <w:pPr>
            <w:pStyle w:val="Header"/>
            <w:jc w:val="center"/>
          </w:pPr>
        </w:p>
      </w:tc>
      <w:tc>
        <w:tcPr>
          <w:tcW w:w="3120" w:type="dxa"/>
        </w:tcPr>
        <w:p w14:paraId="75326A84" w14:textId="6BCE278E" w:rsidR="74F2E074" w:rsidRDefault="74F2E074" w:rsidP="74F2E074">
          <w:pPr>
            <w:pStyle w:val="Header"/>
            <w:ind w:right="-115"/>
            <w:jc w:val="right"/>
          </w:pPr>
        </w:p>
      </w:tc>
    </w:tr>
  </w:tbl>
  <w:p w14:paraId="11C21825" w14:textId="7E440F73" w:rsidR="74F2E074" w:rsidRDefault="74F2E074" w:rsidP="74F2E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BF3F48"/>
    <w:multiLevelType w:val="hybridMultilevel"/>
    <w:tmpl w:val="BB2AF03C"/>
    <w:lvl w:ilvl="0" w:tplc="250488D0">
      <w:start w:val="1"/>
      <w:numFmt w:val="lowerLetter"/>
      <w:pStyle w:val="TableText10Numb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04920F64"/>
    <w:multiLevelType w:val="hybridMultilevel"/>
    <w:tmpl w:val="55843F60"/>
    <w:lvl w:ilvl="0" w:tplc="D9D2E418">
      <w:start w:val="1"/>
      <w:numFmt w:val="bullet"/>
      <w:pStyle w:val="InstructionalText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9714CB"/>
    <w:multiLevelType w:val="hybridMultilevel"/>
    <w:tmpl w:val="B362622C"/>
    <w:lvl w:ilvl="0" w:tplc="0409000F">
      <w:start w:val="1"/>
      <w:numFmt w:val="decimal"/>
      <w:pStyle w:val="InstructionalTextNumb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D84CBA"/>
    <w:multiLevelType w:val="multilevel"/>
    <w:tmpl w:val="656EB39E"/>
    <w:lvl w:ilvl="0">
      <w:start w:val="1"/>
      <w:numFmt w:val="decimal"/>
      <w:pStyle w:val="TableText10Number"/>
      <w:lvlText w:val="%1"/>
      <w:lvlJc w:val="left"/>
      <w:pPr>
        <w:tabs>
          <w:tab w:val="num" w:pos="720"/>
        </w:tabs>
        <w:ind w:left="14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144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44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4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4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44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cs="Times New Roman" w:hint="default"/>
      </w:rPr>
    </w:lvl>
  </w:abstractNum>
  <w:abstractNum w:abstractNumId="10" w15:restartNumberingAfterBreak="0">
    <w:nsid w:val="10F074F2"/>
    <w:multiLevelType w:val="multilevel"/>
    <w:tmpl w:val="2E341186"/>
    <w:lvl w:ilvl="0">
      <w:start w:val="1"/>
      <w:numFmt w:val="decimal"/>
      <w:pStyle w:val="TableText8Number"/>
      <w:lvlText w:val="%1"/>
      <w:lvlJc w:val="left"/>
      <w:pPr>
        <w:tabs>
          <w:tab w:val="num" w:pos="504"/>
        </w:tabs>
        <w:ind w:left="720" w:hanging="432"/>
      </w:pPr>
      <w:rPr>
        <w:rFonts w:ascii="Times New Roman" w:hAnsi="Times New Roman" w:cs="Times New Roman" w:hint="default"/>
        <w:b w:val="0"/>
        <w:i w:val="0"/>
        <w:sz w:val="16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11" w15:restartNumberingAfterBreak="0">
    <w:nsid w:val="11005518"/>
    <w:multiLevelType w:val="hybridMultilevel"/>
    <w:tmpl w:val="D214E1B0"/>
    <w:lvl w:ilvl="0" w:tplc="99ACF702">
      <w:start w:val="1"/>
      <w:numFmt w:val="decimal"/>
      <w:pStyle w:val="AppendixH"/>
      <w:lvlText w:val="H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CC15C29"/>
    <w:multiLevelType w:val="multilevel"/>
    <w:tmpl w:val="AA3C3464"/>
    <w:lvl w:ilvl="0">
      <w:start w:val="1"/>
      <w:numFmt w:val="decimal"/>
      <w:pStyle w:val="AppendixA"/>
      <w:lvlText w:val="A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13" w15:restartNumberingAfterBreak="0">
    <w:nsid w:val="2B756367"/>
    <w:multiLevelType w:val="multilevel"/>
    <w:tmpl w:val="A5D0C25C"/>
    <w:lvl w:ilvl="0">
      <w:start w:val="1"/>
      <w:numFmt w:val="decimal"/>
      <w:pStyle w:val="BodyText10Number"/>
      <w:lvlText w:val="%1."/>
      <w:lvlJc w:val="left"/>
      <w:pPr>
        <w:tabs>
          <w:tab w:val="num" w:pos="576"/>
        </w:tabs>
        <w:ind w:left="576" w:hanging="288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288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088"/>
        </w:tabs>
        <w:ind w:left="288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28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28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288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304"/>
        </w:tabs>
        <w:ind w:left="230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584"/>
      </w:pPr>
      <w:rPr>
        <w:rFonts w:cs="Times New Roman" w:hint="default"/>
      </w:rPr>
    </w:lvl>
  </w:abstractNum>
  <w:abstractNum w:abstractNumId="14" w15:restartNumberingAfterBreak="0">
    <w:nsid w:val="2BD12302"/>
    <w:multiLevelType w:val="hybridMultilevel"/>
    <w:tmpl w:val="AE7C8042"/>
    <w:lvl w:ilvl="0" w:tplc="F88E111A">
      <w:start w:val="1"/>
      <w:numFmt w:val="bullet"/>
      <w:lvlText w:val=""/>
      <w:lvlJc w:val="left"/>
      <w:pPr>
        <w:ind w:left="0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43977"/>
    <w:multiLevelType w:val="hybridMultilevel"/>
    <w:tmpl w:val="986E4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70B25"/>
    <w:multiLevelType w:val="hybridMultilevel"/>
    <w:tmpl w:val="76645964"/>
    <w:lvl w:ilvl="0" w:tplc="C7D02504">
      <w:start w:val="1"/>
      <w:numFmt w:val="bullet"/>
      <w:pStyle w:val="BodyTextNumberStepResultsNotes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 w15:restartNumberingAfterBreak="0">
    <w:nsid w:val="31C6424D"/>
    <w:multiLevelType w:val="hybridMultilevel"/>
    <w:tmpl w:val="366AE7F8"/>
    <w:lvl w:ilvl="0" w:tplc="5262037E">
      <w:start w:val="1"/>
      <w:numFmt w:val="bullet"/>
      <w:pStyle w:val="BodyTex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D5FF4"/>
    <w:multiLevelType w:val="multilevel"/>
    <w:tmpl w:val="6DE44D4A"/>
    <w:lvl w:ilvl="0">
      <w:start w:val="1"/>
      <w:numFmt w:val="decimal"/>
      <w:pStyle w:val="AppendixB"/>
      <w:lvlText w:val="B.%1"/>
      <w:lvlJc w:val="left"/>
      <w:pPr>
        <w:tabs>
          <w:tab w:val="num" w:pos="720"/>
        </w:tabs>
        <w:ind w:left="634" w:hanging="634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7AB5069"/>
    <w:multiLevelType w:val="multilevel"/>
    <w:tmpl w:val="88C8D0C0"/>
    <w:lvl w:ilvl="0">
      <w:start w:val="1"/>
      <w:numFmt w:val="decimal"/>
      <w:pStyle w:val="AppendixC"/>
      <w:lvlText w:val="C.%1"/>
      <w:lvlJc w:val="left"/>
      <w:pPr>
        <w:tabs>
          <w:tab w:val="num" w:pos="634"/>
        </w:tabs>
        <w:ind w:left="634" w:hanging="360"/>
      </w:pPr>
      <w:rPr>
        <w:rFonts w:cs="Times New Roman" w:hint="default"/>
      </w:rPr>
    </w:lvl>
    <w:lvl w:ilvl="1">
      <w:start w:val="1"/>
      <w:numFmt w:val="decimal"/>
      <w:lvlText w:val="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39EE0E31"/>
    <w:multiLevelType w:val="multilevel"/>
    <w:tmpl w:val="35FC7506"/>
    <w:lvl w:ilvl="0">
      <w:start w:val="1"/>
      <w:numFmt w:val="decimal"/>
      <w:pStyle w:val="AppendixD"/>
      <w:lvlText w:val="D.%1"/>
      <w:lvlJc w:val="left"/>
      <w:pPr>
        <w:tabs>
          <w:tab w:val="num" w:pos="346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532"/>
        </w:tabs>
        <w:ind w:left="15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964"/>
        </w:tabs>
        <w:ind w:left="19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468"/>
        </w:tabs>
        <w:ind w:left="24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72"/>
        </w:tabs>
        <w:ind w:left="29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76"/>
        </w:tabs>
        <w:ind w:left="34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80"/>
        </w:tabs>
        <w:ind w:left="39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84"/>
        </w:tabs>
        <w:ind w:left="44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60"/>
        </w:tabs>
        <w:ind w:left="5060" w:hanging="1440"/>
      </w:pPr>
      <w:rPr>
        <w:rFonts w:cs="Times New Roman" w:hint="default"/>
      </w:rPr>
    </w:lvl>
  </w:abstractNum>
  <w:abstractNum w:abstractNumId="22" w15:restartNumberingAfterBreak="0">
    <w:nsid w:val="3AC30128"/>
    <w:multiLevelType w:val="hybridMultilevel"/>
    <w:tmpl w:val="EB8A8D6E"/>
    <w:lvl w:ilvl="0" w:tplc="927055DA">
      <w:start w:val="1"/>
      <w:numFmt w:val="bullet"/>
      <w:pStyle w:val="TableText10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411CB"/>
    <w:multiLevelType w:val="hybridMultilevel"/>
    <w:tmpl w:val="9878B4CC"/>
    <w:lvl w:ilvl="0" w:tplc="94B08B7C">
      <w:start w:val="1"/>
      <w:numFmt w:val="decimal"/>
      <w:pStyle w:val="AppendixF"/>
      <w:lvlText w:val="F.%1"/>
      <w:lvlJc w:val="left"/>
      <w:pPr>
        <w:ind w:left="360" w:hanging="360"/>
      </w:pPr>
      <w:rPr>
        <w:rFonts w:ascii="Arial Narrow" w:hAnsi="Arial Narrow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8D01A29"/>
    <w:multiLevelType w:val="hybridMultilevel"/>
    <w:tmpl w:val="F75C320C"/>
    <w:lvl w:ilvl="0" w:tplc="EE6E7564">
      <w:start w:val="1"/>
      <w:numFmt w:val="decimal"/>
      <w:pStyle w:val="AppendixE"/>
      <w:lvlText w:val="E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8FC20C9"/>
    <w:multiLevelType w:val="hybridMultilevel"/>
    <w:tmpl w:val="0F103E78"/>
    <w:lvl w:ilvl="0" w:tplc="D9C61E1C">
      <w:start w:val="1"/>
      <w:numFmt w:val="lowerLetter"/>
      <w:pStyle w:val="BodyTextNumberLetterLevel2"/>
      <w:lvlText w:val="%1."/>
      <w:lvlJc w:val="left"/>
      <w:pPr>
        <w:ind w:left="1008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6" w15:restartNumberingAfterBreak="0">
    <w:nsid w:val="61C80372"/>
    <w:multiLevelType w:val="hybridMultilevel"/>
    <w:tmpl w:val="CFB4BEBE"/>
    <w:lvl w:ilvl="0" w:tplc="977CDEF4">
      <w:start w:val="1"/>
      <w:numFmt w:val="bullet"/>
      <w:lvlText w:val=""/>
      <w:lvlJc w:val="left"/>
      <w:pPr>
        <w:ind w:left="0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55CF2"/>
    <w:multiLevelType w:val="multilevel"/>
    <w:tmpl w:val="8C0C3468"/>
    <w:lvl w:ilvl="0">
      <w:start w:val="1"/>
      <w:numFmt w:val="decimal"/>
      <w:pStyle w:val="BodyTextNumber"/>
      <w:lvlText w:val="%1."/>
      <w:lvlJc w:val="left"/>
      <w:pPr>
        <w:tabs>
          <w:tab w:val="num" w:pos="720"/>
        </w:tabs>
        <w:ind w:left="720" w:hanging="432"/>
      </w:pPr>
      <w:rPr>
        <w:rFonts w:ascii="Arial" w:hAnsi="Arial" w:cs="Arial" w:hint="default"/>
        <w:b w:val="0"/>
        <w:i w:val="0"/>
        <w:sz w:val="22"/>
        <w:szCs w:val="22"/>
      </w:rPr>
    </w:lvl>
    <w:lvl w:ilvl="1">
      <w:start w:val="1"/>
      <w:numFmt w:val="upperLetter"/>
      <w:lvlText w:val="%2"/>
      <w:lvlJc w:val="left"/>
      <w:pPr>
        <w:tabs>
          <w:tab w:val="num" w:pos="648"/>
        </w:tabs>
        <w:ind w:left="-72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1728"/>
        </w:tabs>
        <w:ind w:left="-72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-72"/>
      </w:pPr>
      <w:rPr>
        <w:rFonts w:cs="Times New Roman" w:hint="default"/>
      </w:rPr>
    </w:lvl>
    <w:lvl w:ilvl="4">
      <w:start w:val="1"/>
      <w:numFmt w:val="lowerLetter"/>
      <w:lvlText w:val="%5"/>
      <w:lvlJc w:val="left"/>
      <w:pPr>
        <w:tabs>
          <w:tab w:val="num" w:pos="1080"/>
        </w:tabs>
        <w:ind w:left="-72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-7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88"/>
        </w:tabs>
        <w:ind w:left="208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32"/>
        </w:tabs>
        <w:ind w:left="2232" w:hanging="1584"/>
      </w:pPr>
      <w:rPr>
        <w:rFonts w:cs="Times New Roman" w:hint="default"/>
      </w:rPr>
    </w:lvl>
  </w:abstractNum>
  <w:abstractNum w:abstractNumId="28" w15:restartNumberingAfterBreak="0">
    <w:nsid w:val="628F5423"/>
    <w:multiLevelType w:val="multilevel"/>
    <w:tmpl w:val="0332EE92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29" w15:restartNumberingAfterBreak="0">
    <w:nsid w:val="66D71EA9"/>
    <w:multiLevelType w:val="hybridMultilevel"/>
    <w:tmpl w:val="5BE6F34E"/>
    <w:lvl w:ilvl="0" w:tplc="BF407C62">
      <w:start w:val="1"/>
      <w:numFmt w:val="decimal"/>
      <w:pStyle w:val="AppendixG"/>
      <w:lvlText w:val="G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9CE4A53"/>
    <w:multiLevelType w:val="multilevel"/>
    <w:tmpl w:val="85360280"/>
    <w:lvl w:ilvl="0">
      <w:start w:val="1"/>
      <w:numFmt w:val="none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abstractNum w:abstractNumId="31" w15:restartNumberingAfterBreak="0">
    <w:nsid w:val="6BCC4A7B"/>
    <w:multiLevelType w:val="hybridMultilevel"/>
    <w:tmpl w:val="C6F086F4"/>
    <w:lvl w:ilvl="0" w:tplc="D4D81450">
      <w:start w:val="1"/>
      <w:numFmt w:val="bullet"/>
      <w:pStyle w:val="BodyText10Bullet"/>
      <w:lvlText w:val=""/>
      <w:lvlJc w:val="left"/>
      <w:pPr>
        <w:tabs>
          <w:tab w:val="num" w:pos="576"/>
        </w:tabs>
        <w:ind w:left="504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EF52FA"/>
    <w:multiLevelType w:val="hybridMultilevel"/>
    <w:tmpl w:val="95264B0A"/>
    <w:lvl w:ilvl="0" w:tplc="12468C02">
      <w:start w:val="1"/>
      <w:numFmt w:val="bullet"/>
      <w:pStyle w:val="BodyTextBulletLevel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14700E8"/>
    <w:multiLevelType w:val="hybridMultilevel"/>
    <w:tmpl w:val="F32A2A66"/>
    <w:lvl w:ilvl="0" w:tplc="CB3EC74A">
      <w:start w:val="1"/>
      <w:numFmt w:val="bullet"/>
      <w:pStyle w:val="TableText8Bullet"/>
      <w:lvlText w:val=""/>
      <w:lvlJc w:val="left"/>
      <w:pPr>
        <w:tabs>
          <w:tab w:val="num" w:pos="216"/>
        </w:tabs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C6E75"/>
    <w:multiLevelType w:val="hybridMultilevel"/>
    <w:tmpl w:val="D36C7D28"/>
    <w:lvl w:ilvl="0" w:tplc="DB8AC4EA">
      <w:start w:val="1"/>
      <w:numFmt w:val="decimal"/>
      <w:pStyle w:val="AppendixI"/>
      <w:lvlText w:val="I.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2"/>
  </w:num>
  <w:num w:numId="3">
    <w:abstractNumId w:val="19"/>
  </w:num>
  <w:num w:numId="4">
    <w:abstractNumId w:val="20"/>
  </w:num>
  <w:num w:numId="5">
    <w:abstractNumId w:val="21"/>
  </w:num>
  <w:num w:numId="6">
    <w:abstractNumId w:val="24"/>
  </w:num>
  <w:num w:numId="7">
    <w:abstractNumId w:val="23"/>
  </w:num>
  <w:num w:numId="8">
    <w:abstractNumId w:val="29"/>
  </w:num>
  <w:num w:numId="9">
    <w:abstractNumId w:val="11"/>
  </w:num>
  <w:num w:numId="10">
    <w:abstractNumId w:val="34"/>
  </w:num>
  <w:num w:numId="11">
    <w:abstractNumId w:val="31"/>
  </w:num>
  <w:num w:numId="12">
    <w:abstractNumId w:val="13"/>
  </w:num>
  <w:num w:numId="13">
    <w:abstractNumId w:val="17"/>
  </w:num>
  <w:num w:numId="14">
    <w:abstractNumId w:val="32"/>
  </w:num>
  <w:num w:numId="15">
    <w:abstractNumId w:val="27"/>
  </w:num>
  <w:num w:numId="16">
    <w:abstractNumId w:val="25"/>
  </w:num>
  <w:num w:numId="17">
    <w:abstractNumId w:val="16"/>
  </w:num>
  <w:num w:numId="18">
    <w:abstractNumId w:val="28"/>
  </w:num>
  <w:num w:numId="19">
    <w:abstractNumId w:val="28"/>
  </w:num>
  <w:num w:numId="20">
    <w:abstractNumId w:val="18"/>
  </w:num>
  <w:num w:numId="21">
    <w:abstractNumId w:val="7"/>
  </w:num>
  <w:num w:numId="22">
    <w:abstractNumId w:val="8"/>
  </w:num>
  <w:num w:numId="23">
    <w:abstractNumId w:val="22"/>
  </w:num>
  <w:num w:numId="24">
    <w:abstractNumId w:val="9"/>
  </w:num>
  <w:num w:numId="25">
    <w:abstractNumId w:val="6"/>
  </w:num>
  <w:num w:numId="26">
    <w:abstractNumId w:val="33"/>
  </w:num>
  <w:num w:numId="27">
    <w:abstractNumId w:val="10"/>
  </w:num>
  <w:num w:numId="28">
    <w:abstractNumId w:val="30"/>
  </w:num>
  <w:num w:numId="29">
    <w:abstractNumId w:val="15"/>
  </w:num>
  <w:num w:numId="30">
    <w:abstractNumId w:val="0"/>
  </w:num>
  <w:num w:numId="31">
    <w:abstractNumId w:val="26"/>
  </w:num>
  <w:num w:numId="32">
    <w:abstractNumId w:val="14"/>
  </w:num>
  <w:num w:numId="33">
    <w:abstractNumId w:val="1"/>
  </w:num>
  <w:num w:numId="34">
    <w:abstractNumId w:val="2"/>
  </w:num>
  <w:num w:numId="35">
    <w:abstractNumId w:val="3"/>
  </w:num>
  <w:num w:numId="36">
    <w:abstractNumId w:val="4"/>
  </w:num>
  <w:num w:numId="37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DateAndTime/>
  <w:hideSpellingErrors/>
  <w:hideGrammaticalErrors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38"/>
    <w:rsid w:val="000025D3"/>
    <w:rsid w:val="000052F4"/>
    <w:rsid w:val="0000738C"/>
    <w:rsid w:val="00011460"/>
    <w:rsid w:val="00015544"/>
    <w:rsid w:val="00017B91"/>
    <w:rsid w:val="00020CC0"/>
    <w:rsid w:val="00031A38"/>
    <w:rsid w:val="00032768"/>
    <w:rsid w:val="000357E5"/>
    <w:rsid w:val="0003640C"/>
    <w:rsid w:val="00037ACC"/>
    <w:rsid w:val="00037BB3"/>
    <w:rsid w:val="00040ADE"/>
    <w:rsid w:val="00040B6F"/>
    <w:rsid w:val="00041C72"/>
    <w:rsid w:val="00041F9E"/>
    <w:rsid w:val="00050650"/>
    <w:rsid w:val="00051049"/>
    <w:rsid w:val="000523A3"/>
    <w:rsid w:val="00052649"/>
    <w:rsid w:val="000529B6"/>
    <w:rsid w:val="0005398D"/>
    <w:rsid w:val="0005468E"/>
    <w:rsid w:val="00061FA4"/>
    <w:rsid w:val="00063BE8"/>
    <w:rsid w:val="0006542B"/>
    <w:rsid w:val="00070408"/>
    <w:rsid w:val="00072294"/>
    <w:rsid w:val="00073268"/>
    <w:rsid w:val="00073E5A"/>
    <w:rsid w:val="000742F5"/>
    <w:rsid w:val="00074B6C"/>
    <w:rsid w:val="00076522"/>
    <w:rsid w:val="00076D92"/>
    <w:rsid w:val="0008037C"/>
    <w:rsid w:val="00081804"/>
    <w:rsid w:val="000821E4"/>
    <w:rsid w:val="00085C00"/>
    <w:rsid w:val="00090004"/>
    <w:rsid w:val="00090535"/>
    <w:rsid w:val="0009752D"/>
    <w:rsid w:val="000A0AAC"/>
    <w:rsid w:val="000A565B"/>
    <w:rsid w:val="000B3960"/>
    <w:rsid w:val="000B53AF"/>
    <w:rsid w:val="000C1D35"/>
    <w:rsid w:val="000C2654"/>
    <w:rsid w:val="000C4306"/>
    <w:rsid w:val="000C54E9"/>
    <w:rsid w:val="000C6A4A"/>
    <w:rsid w:val="000D0C0A"/>
    <w:rsid w:val="000D1F60"/>
    <w:rsid w:val="000D64CC"/>
    <w:rsid w:val="000E277F"/>
    <w:rsid w:val="000E5004"/>
    <w:rsid w:val="000E6681"/>
    <w:rsid w:val="000F4DF8"/>
    <w:rsid w:val="000F5182"/>
    <w:rsid w:val="000F5CE7"/>
    <w:rsid w:val="00102B47"/>
    <w:rsid w:val="00105A38"/>
    <w:rsid w:val="00107116"/>
    <w:rsid w:val="00107492"/>
    <w:rsid w:val="001111D3"/>
    <w:rsid w:val="00111DF7"/>
    <w:rsid w:val="001141FB"/>
    <w:rsid w:val="001158A6"/>
    <w:rsid w:val="0011783C"/>
    <w:rsid w:val="001261C6"/>
    <w:rsid w:val="00126232"/>
    <w:rsid w:val="00131144"/>
    <w:rsid w:val="00131D24"/>
    <w:rsid w:val="00133A5D"/>
    <w:rsid w:val="00133B55"/>
    <w:rsid w:val="00133B7F"/>
    <w:rsid w:val="00134A9E"/>
    <w:rsid w:val="001355BB"/>
    <w:rsid w:val="00141018"/>
    <w:rsid w:val="00150991"/>
    <w:rsid w:val="001545F2"/>
    <w:rsid w:val="001548E2"/>
    <w:rsid w:val="00156E94"/>
    <w:rsid w:val="00160768"/>
    <w:rsid w:val="00160AAD"/>
    <w:rsid w:val="00161DD5"/>
    <w:rsid w:val="00162FD5"/>
    <w:rsid w:val="00163A98"/>
    <w:rsid w:val="001700E1"/>
    <w:rsid w:val="00170BB2"/>
    <w:rsid w:val="00170F31"/>
    <w:rsid w:val="001714ED"/>
    <w:rsid w:val="001737AC"/>
    <w:rsid w:val="001844E8"/>
    <w:rsid w:val="001855E7"/>
    <w:rsid w:val="00185BBB"/>
    <w:rsid w:val="00190254"/>
    <w:rsid w:val="00191670"/>
    <w:rsid w:val="00195516"/>
    <w:rsid w:val="001965FF"/>
    <w:rsid w:val="001A0009"/>
    <w:rsid w:val="001A0D53"/>
    <w:rsid w:val="001A16D5"/>
    <w:rsid w:val="001A1995"/>
    <w:rsid w:val="001A1C60"/>
    <w:rsid w:val="001A3538"/>
    <w:rsid w:val="001A431B"/>
    <w:rsid w:val="001A65AF"/>
    <w:rsid w:val="001A75C5"/>
    <w:rsid w:val="001B3EDA"/>
    <w:rsid w:val="001B5413"/>
    <w:rsid w:val="001B7F6D"/>
    <w:rsid w:val="001C1769"/>
    <w:rsid w:val="001C3956"/>
    <w:rsid w:val="001C72DC"/>
    <w:rsid w:val="001D14EF"/>
    <w:rsid w:val="001D5C02"/>
    <w:rsid w:val="001E010B"/>
    <w:rsid w:val="001E7645"/>
    <w:rsid w:val="001E7FA2"/>
    <w:rsid w:val="001F16EA"/>
    <w:rsid w:val="001F2560"/>
    <w:rsid w:val="001F607A"/>
    <w:rsid w:val="00205F68"/>
    <w:rsid w:val="00207F0A"/>
    <w:rsid w:val="00210F13"/>
    <w:rsid w:val="00211ABA"/>
    <w:rsid w:val="00213826"/>
    <w:rsid w:val="00213D9A"/>
    <w:rsid w:val="00216290"/>
    <w:rsid w:val="00217B67"/>
    <w:rsid w:val="00217EA9"/>
    <w:rsid w:val="00220648"/>
    <w:rsid w:val="00221025"/>
    <w:rsid w:val="00221E7F"/>
    <w:rsid w:val="00224E54"/>
    <w:rsid w:val="00230EC0"/>
    <w:rsid w:val="00235CCE"/>
    <w:rsid w:val="00236B60"/>
    <w:rsid w:val="00241AD3"/>
    <w:rsid w:val="00251689"/>
    <w:rsid w:val="00251CD2"/>
    <w:rsid w:val="002536B4"/>
    <w:rsid w:val="00261E42"/>
    <w:rsid w:val="0026491F"/>
    <w:rsid w:val="00267C5C"/>
    <w:rsid w:val="00274462"/>
    <w:rsid w:val="0027569E"/>
    <w:rsid w:val="0027662F"/>
    <w:rsid w:val="00277CB1"/>
    <w:rsid w:val="00284BD3"/>
    <w:rsid w:val="00290882"/>
    <w:rsid w:val="002924B1"/>
    <w:rsid w:val="00293312"/>
    <w:rsid w:val="00296064"/>
    <w:rsid w:val="00296C37"/>
    <w:rsid w:val="002A37A8"/>
    <w:rsid w:val="002A3BFD"/>
    <w:rsid w:val="002A544D"/>
    <w:rsid w:val="002B03F4"/>
    <w:rsid w:val="002B08F3"/>
    <w:rsid w:val="002C0458"/>
    <w:rsid w:val="002D4139"/>
    <w:rsid w:val="002D4437"/>
    <w:rsid w:val="002D5F48"/>
    <w:rsid w:val="002D76F4"/>
    <w:rsid w:val="002E1622"/>
    <w:rsid w:val="002E19C7"/>
    <w:rsid w:val="002E53F1"/>
    <w:rsid w:val="002F625C"/>
    <w:rsid w:val="003017A4"/>
    <w:rsid w:val="003062E1"/>
    <w:rsid w:val="00306DA6"/>
    <w:rsid w:val="00312BED"/>
    <w:rsid w:val="00315C8A"/>
    <w:rsid w:val="003216CF"/>
    <w:rsid w:val="00321956"/>
    <w:rsid w:val="0033064E"/>
    <w:rsid w:val="003363A8"/>
    <w:rsid w:val="00340043"/>
    <w:rsid w:val="0034262A"/>
    <w:rsid w:val="00346153"/>
    <w:rsid w:val="00346C92"/>
    <w:rsid w:val="0035103D"/>
    <w:rsid w:val="00352BB7"/>
    <w:rsid w:val="00353486"/>
    <w:rsid w:val="0035358E"/>
    <w:rsid w:val="00353E11"/>
    <w:rsid w:val="0036005E"/>
    <w:rsid w:val="00360E95"/>
    <w:rsid w:val="00366678"/>
    <w:rsid w:val="00366DB0"/>
    <w:rsid w:val="00371428"/>
    <w:rsid w:val="00374C1A"/>
    <w:rsid w:val="00377035"/>
    <w:rsid w:val="00380620"/>
    <w:rsid w:val="003836DB"/>
    <w:rsid w:val="00383DED"/>
    <w:rsid w:val="00383ED7"/>
    <w:rsid w:val="00385A1E"/>
    <w:rsid w:val="00390167"/>
    <w:rsid w:val="00393957"/>
    <w:rsid w:val="00396E10"/>
    <w:rsid w:val="00397E9F"/>
    <w:rsid w:val="003A0AE9"/>
    <w:rsid w:val="003B0143"/>
    <w:rsid w:val="003B067B"/>
    <w:rsid w:val="003B0A55"/>
    <w:rsid w:val="003B1269"/>
    <w:rsid w:val="003B3D6A"/>
    <w:rsid w:val="003B49BA"/>
    <w:rsid w:val="003B4A0E"/>
    <w:rsid w:val="003B53AF"/>
    <w:rsid w:val="003B62F2"/>
    <w:rsid w:val="003C40A4"/>
    <w:rsid w:val="003C5AAB"/>
    <w:rsid w:val="003C72BE"/>
    <w:rsid w:val="003C778F"/>
    <w:rsid w:val="003C78FE"/>
    <w:rsid w:val="003D58EF"/>
    <w:rsid w:val="003D593F"/>
    <w:rsid w:val="003E44C5"/>
    <w:rsid w:val="003E4887"/>
    <w:rsid w:val="003F02BC"/>
    <w:rsid w:val="003F46A0"/>
    <w:rsid w:val="0040685F"/>
    <w:rsid w:val="00407D00"/>
    <w:rsid w:val="004112FD"/>
    <w:rsid w:val="00414717"/>
    <w:rsid w:val="00421882"/>
    <w:rsid w:val="00424583"/>
    <w:rsid w:val="004264F8"/>
    <w:rsid w:val="0042708B"/>
    <w:rsid w:val="004344A8"/>
    <w:rsid w:val="00436FD2"/>
    <w:rsid w:val="00437841"/>
    <w:rsid w:val="004407EB"/>
    <w:rsid w:val="00443DBB"/>
    <w:rsid w:val="00454272"/>
    <w:rsid w:val="00455D22"/>
    <w:rsid w:val="00457D55"/>
    <w:rsid w:val="0046392F"/>
    <w:rsid w:val="004641E6"/>
    <w:rsid w:val="00466EF2"/>
    <w:rsid w:val="00475D38"/>
    <w:rsid w:val="00484094"/>
    <w:rsid w:val="0049141A"/>
    <w:rsid w:val="0049440D"/>
    <w:rsid w:val="004A1148"/>
    <w:rsid w:val="004A5735"/>
    <w:rsid w:val="004A62A9"/>
    <w:rsid w:val="004A764C"/>
    <w:rsid w:val="004A79BD"/>
    <w:rsid w:val="004A7AF4"/>
    <w:rsid w:val="004B058A"/>
    <w:rsid w:val="004B0EDA"/>
    <w:rsid w:val="004B3FEB"/>
    <w:rsid w:val="004B5BBD"/>
    <w:rsid w:val="004B616D"/>
    <w:rsid w:val="004B68E6"/>
    <w:rsid w:val="004C73A6"/>
    <w:rsid w:val="004D385E"/>
    <w:rsid w:val="004D49F2"/>
    <w:rsid w:val="004D590B"/>
    <w:rsid w:val="004D5D3D"/>
    <w:rsid w:val="004D7601"/>
    <w:rsid w:val="004D788C"/>
    <w:rsid w:val="004E0D82"/>
    <w:rsid w:val="004E223B"/>
    <w:rsid w:val="004E2858"/>
    <w:rsid w:val="004E7003"/>
    <w:rsid w:val="004E7835"/>
    <w:rsid w:val="004F2529"/>
    <w:rsid w:val="004F47E3"/>
    <w:rsid w:val="004F5769"/>
    <w:rsid w:val="004F7A12"/>
    <w:rsid w:val="005063D3"/>
    <w:rsid w:val="005065F0"/>
    <w:rsid w:val="005112C8"/>
    <w:rsid w:val="00512249"/>
    <w:rsid w:val="00521555"/>
    <w:rsid w:val="00521D99"/>
    <w:rsid w:val="00521F5A"/>
    <w:rsid w:val="00522F61"/>
    <w:rsid w:val="00524A39"/>
    <w:rsid w:val="00527FFB"/>
    <w:rsid w:val="00530A15"/>
    <w:rsid w:val="00531C36"/>
    <w:rsid w:val="00533050"/>
    <w:rsid w:val="00533DA6"/>
    <w:rsid w:val="0054162E"/>
    <w:rsid w:val="0054513A"/>
    <w:rsid w:val="0054589E"/>
    <w:rsid w:val="005466AC"/>
    <w:rsid w:val="00547FDD"/>
    <w:rsid w:val="00551FDE"/>
    <w:rsid w:val="00553617"/>
    <w:rsid w:val="00554210"/>
    <w:rsid w:val="00556A47"/>
    <w:rsid w:val="00564AF5"/>
    <w:rsid w:val="00573A6B"/>
    <w:rsid w:val="005754A2"/>
    <w:rsid w:val="005761B0"/>
    <w:rsid w:val="00576A03"/>
    <w:rsid w:val="00577ABD"/>
    <w:rsid w:val="005833D2"/>
    <w:rsid w:val="00597029"/>
    <w:rsid w:val="005A29CA"/>
    <w:rsid w:val="005B1E8C"/>
    <w:rsid w:val="005B263C"/>
    <w:rsid w:val="005B3AF8"/>
    <w:rsid w:val="005B41BA"/>
    <w:rsid w:val="005B77B7"/>
    <w:rsid w:val="005C3A9B"/>
    <w:rsid w:val="005C50B8"/>
    <w:rsid w:val="005C56C1"/>
    <w:rsid w:val="005C6342"/>
    <w:rsid w:val="005C6A8B"/>
    <w:rsid w:val="005C7032"/>
    <w:rsid w:val="005C7C33"/>
    <w:rsid w:val="005D03C0"/>
    <w:rsid w:val="005D3941"/>
    <w:rsid w:val="005E0CD6"/>
    <w:rsid w:val="005E1CA5"/>
    <w:rsid w:val="005E29AE"/>
    <w:rsid w:val="005E3898"/>
    <w:rsid w:val="005F3815"/>
    <w:rsid w:val="0060038A"/>
    <w:rsid w:val="00604B32"/>
    <w:rsid w:val="006059EA"/>
    <w:rsid w:val="00607C81"/>
    <w:rsid w:val="00615621"/>
    <w:rsid w:val="006169EE"/>
    <w:rsid w:val="00616BAB"/>
    <w:rsid w:val="0062213F"/>
    <w:rsid w:val="0062230F"/>
    <w:rsid w:val="006249E2"/>
    <w:rsid w:val="006270F2"/>
    <w:rsid w:val="0063105D"/>
    <w:rsid w:val="00634725"/>
    <w:rsid w:val="00637AAA"/>
    <w:rsid w:val="00644481"/>
    <w:rsid w:val="00652F25"/>
    <w:rsid w:val="00654041"/>
    <w:rsid w:val="00671005"/>
    <w:rsid w:val="0067236C"/>
    <w:rsid w:val="006761D2"/>
    <w:rsid w:val="006813DF"/>
    <w:rsid w:val="00681B33"/>
    <w:rsid w:val="00682582"/>
    <w:rsid w:val="0068525E"/>
    <w:rsid w:val="006869E0"/>
    <w:rsid w:val="00693291"/>
    <w:rsid w:val="0069608A"/>
    <w:rsid w:val="006B0423"/>
    <w:rsid w:val="006B1938"/>
    <w:rsid w:val="006B34D0"/>
    <w:rsid w:val="006B7767"/>
    <w:rsid w:val="006B7DFB"/>
    <w:rsid w:val="006C1870"/>
    <w:rsid w:val="006D0271"/>
    <w:rsid w:val="006D0B63"/>
    <w:rsid w:val="006D3B35"/>
    <w:rsid w:val="006D4BEB"/>
    <w:rsid w:val="006D66FB"/>
    <w:rsid w:val="006E10D1"/>
    <w:rsid w:val="006E162D"/>
    <w:rsid w:val="006E2EA5"/>
    <w:rsid w:val="006E351B"/>
    <w:rsid w:val="006E4919"/>
    <w:rsid w:val="006E6273"/>
    <w:rsid w:val="006F1044"/>
    <w:rsid w:val="006F3AF3"/>
    <w:rsid w:val="006F68FC"/>
    <w:rsid w:val="0070055E"/>
    <w:rsid w:val="00702F62"/>
    <w:rsid w:val="007039B5"/>
    <w:rsid w:val="0070509C"/>
    <w:rsid w:val="00706B3B"/>
    <w:rsid w:val="00711610"/>
    <w:rsid w:val="00711EBF"/>
    <w:rsid w:val="0071591E"/>
    <w:rsid w:val="00721854"/>
    <w:rsid w:val="007220B6"/>
    <w:rsid w:val="0072320F"/>
    <w:rsid w:val="00731440"/>
    <w:rsid w:val="00733351"/>
    <w:rsid w:val="00733BEA"/>
    <w:rsid w:val="00736D57"/>
    <w:rsid w:val="00740395"/>
    <w:rsid w:val="00741589"/>
    <w:rsid w:val="0074349B"/>
    <w:rsid w:val="00746B96"/>
    <w:rsid w:val="00751096"/>
    <w:rsid w:val="00751601"/>
    <w:rsid w:val="00752BAE"/>
    <w:rsid w:val="00753563"/>
    <w:rsid w:val="007539DB"/>
    <w:rsid w:val="007572EA"/>
    <w:rsid w:val="00760870"/>
    <w:rsid w:val="00767650"/>
    <w:rsid w:val="00771DB9"/>
    <w:rsid w:val="00774737"/>
    <w:rsid w:val="00774FC2"/>
    <w:rsid w:val="00776FE9"/>
    <w:rsid w:val="00777240"/>
    <w:rsid w:val="00784DB9"/>
    <w:rsid w:val="0079777C"/>
    <w:rsid w:val="007A034F"/>
    <w:rsid w:val="007A2F4C"/>
    <w:rsid w:val="007B1C1F"/>
    <w:rsid w:val="007B5DAF"/>
    <w:rsid w:val="007C54DE"/>
    <w:rsid w:val="007D0122"/>
    <w:rsid w:val="007D1357"/>
    <w:rsid w:val="007D2ACE"/>
    <w:rsid w:val="007D3444"/>
    <w:rsid w:val="007D3B75"/>
    <w:rsid w:val="007D3F3A"/>
    <w:rsid w:val="007D5C01"/>
    <w:rsid w:val="007E2BC6"/>
    <w:rsid w:val="007E3F57"/>
    <w:rsid w:val="007E4D55"/>
    <w:rsid w:val="007F1014"/>
    <w:rsid w:val="007F11B4"/>
    <w:rsid w:val="007F1EE4"/>
    <w:rsid w:val="007F24E3"/>
    <w:rsid w:val="008007F4"/>
    <w:rsid w:val="00803E76"/>
    <w:rsid w:val="00805FEC"/>
    <w:rsid w:val="008067B4"/>
    <w:rsid w:val="00810BCF"/>
    <w:rsid w:val="00811F51"/>
    <w:rsid w:val="00812512"/>
    <w:rsid w:val="00812ADD"/>
    <w:rsid w:val="008174B7"/>
    <w:rsid w:val="0082049C"/>
    <w:rsid w:val="008223AD"/>
    <w:rsid w:val="00823076"/>
    <w:rsid w:val="00824415"/>
    <w:rsid w:val="008257E1"/>
    <w:rsid w:val="00825AC1"/>
    <w:rsid w:val="00830EE3"/>
    <w:rsid w:val="0083156C"/>
    <w:rsid w:val="008315B9"/>
    <w:rsid w:val="008323F5"/>
    <w:rsid w:val="00834B4B"/>
    <w:rsid w:val="00835FEF"/>
    <w:rsid w:val="008420AF"/>
    <w:rsid w:val="0084294B"/>
    <w:rsid w:val="0084453E"/>
    <w:rsid w:val="00846BEB"/>
    <w:rsid w:val="00855062"/>
    <w:rsid w:val="00856F77"/>
    <w:rsid w:val="00866F1C"/>
    <w:rsid w:val="00870699"/>
    <w:rsid w:val="00887983"/>
    <w:rsid w:val="00890211"/>
    <w:rsid w:val="00892260"/>
    <w:rsid w:val="00893F91"/>
    <w:rsid w:val="0089646F"/>
    <w:rsid w:val="008A1BEF"/>
    <w:rsid w:val="008A2D14"/>
    <w:rsid w:val="008A6323"/>
    <w:rsid w:val="008B0355"/>
    <w:rsid w:val="008B0A2A"/>
    <w:rsid w:val="008B64F1"/>
    <w:rsid w:val="008B7608"/>
    <w:rsid w:val="008C45A4"/>
    <w:rsid w:val="008C788D"/>
    <w:rsid w:val="008D0B6D"/>
    <w:rsid w:val="008D3417"/>
    <w:rsid w:val="008D5FA1"/>
    <w:rsid w:val="008D6E5F"/>
    <w:rsid w:val="008E2582"/>
    <w:rsid w:val="008E40C6"/>
    <w:rsid w:val="008E5F11"/>
    <w:rsid w:val="008E64DE"/>
    <w:rsid w:val="008F03D1"/>
    <w:rsid w:val="008F1BC3"/>
    <w:rsid w:val="008F1C07"/>
    <w:rsid w:val="008F237E"/>
    <w:rsid w:val="008F3440"/>
    <w:rsid w:val="008F3B63"/>
    <w:rsid w:val="008F663A"/>
    <w:rsid w:val="008F7DF8"/>
    <w:rsid w:val="009011DD"/>
    <w:rsid w:val="009058D1"/>
    <w:rsid w:val="00907566"/>
    <w:rsid w:val="009079FC"/>
    <w:rsid w:val="00911216"/>
    <w:rsid w:val="00913E1E"/>
    <w:rsid w:val="00915EF3"/>
    <w:rsid w:val="00915F75"/>
    <w:rsid w:val="009166DF"/>
    <w:rsid w:val="00920087"/>
    <w:rsid w:val="00922D27"/>
    <w:rsid w:val="00930613"/>
    <w:rsid w:val="009357E1"/>
    <w:rsid w:val="009374AE"/>
    <w:rsid w:val="00940D78"/>
    <w:rsid w:val="00942049"/>
    <w:rsid w:val="009453B5"/>
    <w:rsid w:val="0094545E"/>
    <w:rsid w:val="00945DF2"/>
    <w:rsid w:val="0094790D"/>
    <w:rsid w:val="009565EC"/>
    <w:rsid w:val="00956AF4"/>
    <w:rsid w:val="00956C5C"/>
    <w:rsid w:val="009604EC"/>
    <w:rsid w:val="009628A3"/>
    <w:rsid w:val="0096310E"/>
    <w:rsid w:val="009643AD"/>
    <w:rsid w:val="009656EC"/>
    <w:rsid w:val="009677E4"/>
    <w:rsid w:val="009710A6"/>
    <w:rsid w:val="00971EE7"/>
    <w:rsid w:val="00973F6D"/>
    <w:rsid w:val="009742B0"/>
    <w:rsid w:val="00981085"/>
    <w:rsid w:val="009830AF"/>
    <w:rsid w:val="009918B2"/>
    <w:rsid w:val="0099191C"/>
    <w:rsid w:val="00992FFF"/>
    <w:rsid w:val="00995968"/>
    <w:rsid w:val="00995CBB"/>
    <w:rsid w:val="009A1D21"/>
    <w:rsid w:val="009A4113"/>
    <w:rsid w:val="009A4A8E"/>
    <w:rsid w:val="009B2FEF"/>
    <w:rsid w:val="009B4A45"/>
    <w:rsid w:val="009B5C33"/>
    <w:rsid w:val="009B641E"/>
    <w:rsid w:val="009C128C"/>
    <w:rsid w:val="009C1BA8"/>
    <w:rsid w:val="009C1FEA"/>
    <w:rsid w:val="009C43F1"/>
    <w:rsid w:val="009C53BC"/>
    <w:rsid w:val="009C5F03"/>
    <w:rsid w:val="009C707C"/>
    <w:rsid w:val="009D23D7"/>
    <w:rsid w:val="009D3E0F"/>
    <w:rsid w:val="009D4689"/>
    <w:rsid w:val="009D46A4"/>
    <w:rsid w:val="009D4DB4"/>
    <w:rsid w:val="009D55D6"/>
    <w:rsid w:val="009E323C"/>
    <w:rsid w:val="009E3CC2"/>
    <w:rsid w:val="009E4A9D"/>
    <w:rsid w:val="009E4E20"/>
    <w:rsid w:val="009E5699"/>
    <w:rsid w:val="009E6BDD"/>
    <w:rsid w:val="009E79D1"/>
    <w:rsid w:val="009F43CD"/>
    <w:rsid w:val="009F5C9F"/>
    <w:rsid w:val="009F6EF6"/>
    <w:rsid w:val="009F7502"/>
    <w:rsid w:val="009F7ED5"/>
    <w:rsid w:val="00A0024D"/>
    <w:rsid w:val="00A031C0"/>
    <w:rsid w:val="00A040D1"/>
    <w:rsid w:val="00A1019A"/>
    <w:rsid w:val="00A114E1"/>
    <w:rsid w:val="00A11FCD"/>
    <w:rsid w:val="00A16D2F"/>
    <w:rsid w:val="00A1764F"/>
    <w:rsid w:val="00A20DCB"/>
    <w:rsid w:val="00A26B9B"/>
    <w:rsid w:val="00A345F4"/>
    <w:rsid w:val="00A34C16"/>
    <w:rsid w:val="00A3529B"/>
    <w:rsid w:val="00A358A3"/>
    <w:rsid w:val="00A35A76"/>
    <w:rsid w:val="00A3688F"/>
    <w:rsid w:val="00A405C5"/>
    <w:rsid w:val="00A44BA4"/>
    <w:rsid w:val="00A47CD7"/>
    <w:rsid w:val="00A51BF1"/>
    <w:rsid w:val="00A5486C"/>
    <w:rsid w:val="00A54A73"/>
    <w:rsid w:val="00A57FDC"/>
    <w:rsid w:val="00A601D1"/>
    <w:rsid w:val="00A60798"/>
    <w:rsid w:val="00A60936"/>
    <w:rsid w:val="00A702E8"/>
    <w:rsid w:val="00A73C8B"/>
    <w:rsid w:val="00A760D8"/>
    <w:rsid w:val="00A9289C"/>
    <w:rsid w:val="00AA04C3"/>
    <w:rsid w:val="00AA0A2B"/>
    <w:rsid w:val="00AA1BD7"/>
    <w:rsid w:val="00AB06DF"/>
    <w:rsid w:val="00AB22D9"/>
    <w:rsid w:val="00AB3CE2"/>
    <w:rsid w:val="00AC4534"/>
    <w:rsid w:val="00AC68F7"/>
    <w:rsid w:val="00AC6BBB"/>
    <w:rsid w:val="00AD03CB"/>
    <w:rsid w:val="00AD6A5F"/>
    <w:rsid w:val="00AE45C0"/>
    <w:rsid w:val="00AE78D5"/>
    <w:rsid w:val="00AF3E43"/>
    <w:rsid w:val="00AF4C84"/>
    <w:rsid w:val="00AF6382"/>
    <w:rsid w:val="00AF66D0"/>
    <w:rsid w:val="00B03EB1"/>
    <w:rsid w:val="00B04270"/>
    <w:rsid w:val="00B05A90"/>
    <w:rsid w:val="00B05CB0"/>
    <w:rsid w:val="00B11952"/>
    <w:rsid w:val="00B13446"/>
    <w:rsid w:val="00B22E57"/>
    <w:rsid w:val="00B26ED8"/>
    <w:rsid w:val="00B27DDA"/>
    <w:rsid w:val="00B3056D"/>
    <w:rsid w:val="00B32756"/>
    <w:rsid w:val="00B33743"/>
    <w:rsid w:val="00B34A41"/>
    <w:rsid w:val="00B34CFE"/>
    <w:rsid w:val="00B378E1"/>
    <w:rsid w:val="00B41BF7"/>
    <w:rsid w:val="00B52272"/>
    <w:rsid w:val="00B53747"/>
    <w:rsid w:val="00B53BDF"/>
    <w:rsid w:val="00B54AE7"/>
    <w:rsid w:val="00B63DCF"/>
    <w:rsid w:val="00B641E4"/>
    <w:rsid w:val="00B6468C"/>
    <w:rsid w:val="00B65CCD"/>
    <w:rsid w:val="00B66033"/>
    <w:rsid w:val="00B67E27"/>
    <w:rsid w:val="00B73626"/>
    <w:rsid w:val="00B7419D"/>
    <w:rsid w:val="00B744E8"/>
    <w:rsid w:val="00B755A9"/>
    <w:rsid w:val="00B82831"/>
    <w:rsid w:val="00B83E56"/>
    <w:rsid w:val="00B94101"/>
    <w:rsid w:val="00BA1118"/>
    <w:rsid w:val="00BA28BF"/>
    <w:rsid w:val="00BA56C4"/>
    <w:rsid w:val="00BA65E6"/>
    <w:rsid w:val="00BA6A2C"/>
    <w:rsid w:val="00BB0E4C"/>
    <w:rsid w:val="00BB4300"/>
    <w:rsid w:val="00BB6432"/>
    <w:rsid w:val="00BC25A6"/>
    <w:rsid w:val="00BC2759"/>
    <w:rsid w:val="00BC4AC9"/>
    <w:rsid w:val="00BC6F4A"/>
    <w:rsid w:val="00BD1868"/>
    <w:rsid w:val="00BE04A6"/>
    <w:rsid w:val="00BE05FD"/>
    <w:rsid w:val="00BE26BF"/>
    <w:rsid w:val="00BE3184"/>
    <w:rsid w:val="00BE4068"/>
    <w:rsid w:val="00BE7521"/>
    <w:rsid w:val="00BF26F4"/>
    <w:rsid w:val="00BF3A68"/>
    <w:rsid w:val="00BF42F3"/>
    <w:rsid w:val="00BF65F6"/>
    <w:rsid w:val="00BF6D53"/>
    <w:rsid w:val="00BF7CF3"/>
    <w:rsid w:val="00C105F0"/>
    <w:rsid w:val="00C1413A"/>
    <w:rsid w:val="00C22852"/>
    <w:rsid w:val="00C23184"/>
    <w:rsid w:val="00C305A9"/>
    <w:rsid w:val="00C33198"/>
    <w:rsid w:val="00C34CA6"/>
    <w:rsid w:val="00C35BC1"/>
    <w:rsid w:val="00C40050"/>
    <w:rsid w:val="00C420F1"/>
    <w:rsid w:val="00C45835"/>
    <w:rsid w:val="00C51799"/>
    <w:rsid w:val="00C5508F"/>
    <w:rsid w:val="00C567A9"/>
    <w:rsid w:val="00C56EAA"/>
    <w:rsid w:val="00C6063A"/>
    <w:rsid w:val="00C60DC2"/>
    <w:rsid w:val="00C6668F"/>
    <w:rsid w:val="00C730B2"/>
    <w:rsid w:val="00C74192"/>
    <w:rsid w:val="00C75298"/>
    <w:rsid w:val="00C76CC1"/>
    <w:rsid w:val="00C80B97"/>
    <w:rsid w:val="00C81273"/>
    <w:rsid w:val="00C84F8F"/>
    <w:rsid w:val="00C91509"/>
    <w:rsid w:val="00C91DA3"/>
    <w:rsid w:val="00C96A35"/>
    <w:rsid w:val="00C97472"/>
    <w:rsid w:val="00CA1E7D"/>
    <w:rsid w:val="00CA2A13"/>
    <w:rsid w:val="00CB0143"/>
    <w:rsid w:val="00CB1E6B"/>
    <w:rsid w:val="00CB2952"/>
    <w:rsid w:val="00CB525B"/>
    <w:rsid w:val="00CB5808"/>
    <w:rsid w:val="00CB5C0D"/>
    <w:rsid w:val="00CC07F2"/>
    <w:rsid w:val="00CC0D0E"/>
    <w:rsid w:val="00CC1BE9"/>
    <w:rsid w:val="00CC4AFB"/>
    <w:rsid w:val="00CD3740"/>
    <w:rsid w:val="00CD44DF"/>
    <w:rsid w:val="00CD52AB"/>
    <w:rsid w:val="00CD5AED"/>
    <w:rsid w:val="00CD60C5"/>
    <w:rsid w:val="00CD760D"/>
    <w:rsid w:val="00CE304B"/>
    <w:rsid w:val="00CE53CA"/>
    <w:rsid w:val="00CE576F"/>
    <w:rsid w:val="00CE73D0"/>
    <w:rsid w:val="00CF4D8B"/>
    <w:rsid w:val="00CF5372"/>
    <w:rsid w:val="00CF5CFF"/>
    <w:rsid w:val="00D050E7"/>
    <w:rsid w:val="00D05D26"/>
    <w:rsid w:val="00D1126D"/>
    <w:rsid w:val="00D1240A"/>
    <w:rsid w:val="00D14917"/>
    <w:rsid w:val="00D15381"/>
    <w:rsid w:val="00D2395E"/>
    <w:rsid w:val="00D241F1"/>
    <w:rsid w:val="00D25CA2"/>
    <w:rsid w:val="00D31744"/>
    <w:rsid w:val="00D34122"/>
    <w:rsid w:val="00D3694E"/>
    <w:rsid w:val="00D36A50"/>
    <w:rsid w:val="00D42D96"/>
    <w:rsid w:val="00D45B6D"/>
    <w:rsid w:val="00D46892"/>
    <w:rsid w:val="00D507A0"/>
    <w:rsid w:val="00D51B8E"/>
    <w:rsid w:val="00D51F99"/>
    <w:rsid w:val="00D551B0"/>
    <w:rsid w:val="00D561AD"/>
    <w:rsid w:val="00D57AC5"/>
    <w:rsid w:val="00D74CB8"/>
    <w:rsid w:val="00D76779"/>
    <w:rsid w:val="00D76E3C"/>
    <w:rsid w:val="00D7789C"/>
    <w:rsid w:val="00D77FAE"/>
    <w:rsid w:val="00D85072"/>
    <w:rsid w:val="00D92DAC"/>
    <w:rsid w:val="00D94BEC"/>
    <w:rsid w:val="00D975FB"/>
    <w:rsid w:val="00DA14C4"/>
    <w:rsid w:val="00DA74B1"/>
    <w:rsid w:val="00DA76AB"/>
    <w:rsid w:val="00DB4059"/>
    <w:rsid w:val="00DB5743"/>
    <w:rsid w:val="00DC0109"/>
    <w:rsid w:val="00DC1162"/>
    <w:rsid w:val="00DC28F1"/>
    <w:rsid w:val="00DC3864"/>
    <w:rsid w:val="00DC3B8A"/>
    <w:rsid w:val="00DD1DEE"/>
    <w:rsid w:val="00DD228B"/>
    <w:rsid w:val="00DD27A6"/>
    <w:rsid w:val="00DD4061"/>
    <w:rsid w:val="00DD5A09"/>
    <w:rsid w:val="00DD6C09"/>
    <w:rsid w:val="00DD7D00"/>
    <w:rsid w:val="00DF01EE"/>
    <w:rsid w:val="00DF03A6"/>
    <w:rsid w:val="00DF635D"/>
    <w:rsid w:val="00DF7472"/>
    <w:rsid w:val="00DF7730"/>
    <w:rsid w:val="00E0197E"/>
    <w:rsid w:val="00E07013"/>
    <w:rsid w:val="00E104E7"/>
    <w:rsid w:val="00E10834"/>
    <w:rsid w:val="00E118A3"/>
    <w:rsid w:val="00E13A0D"/>
    <w:rsid w:val="00E16386"/>
    <w:rsid w:val="00E17E5B"/>
    <w:rsid w:val="00E20CB6"/>
    <w:rsid w:val="00E2118A"/>
    <w:rsid w:val="00E2479F"/>
    <w:rsid w:val="00E25A8D"/>
    <w:rsid w:val="00E26837"/>
    <w:rsid w:val="00E27BA8"/>
    <w:rsid w:val="00E36EF0"/>
    <w:rsid w:val="00E374B3"/>
    <w:rsid w:val="00E40E27"/>
    <w:rsid w:val="00E41C1B"/>
    <w:rsid w:val="00E450B8"/>
    <w:rsid w:val="00E45114"/>
    <w:rsid w:val="00E46223"/>
    <w:rsid w:val="00E468CE"/>
    <w:rsid w:val="00E47CBA"/>
    <w:rsid w:val="00E5142A"/>
    <w:rsid w:val="00E52894"/>
    <w:rsid w:val="00E54DB7"/>
    <w:rsid w:val="00E57F87"/>
    <w:rsid w:val="00E633BB"/>
    <w:rsid w:val="00E67F90"/>
    <w:rsid w:val="00E67FB3"/>
    <w:rsid w:val="00E736A5"/>
    <w:rsid w:val="00E7401E"/>
    <w:rsid w:val="00E80237"/>
    <w:rsid w:val="00E8565C"/>
    <w:rsid w:val="00E906C6"/>
    <w:rsid w:val="00E934C6"/>
    <w:rsid w:val="00E95C80"/>
    <w:rsid w:val="00E97781"/>
    <w:rsid w:val="00EA3441"/>
    <w:rsid w:val="00EA3AC6"/>
    <w:rsid w:val="00EA4756"/>
    <w:rsid w:val="00EB31C8"/>
    <w:rsid w:val="00EB596B"/>
    <w:rsid w:val="00EB5A4B"/>
    <w:rsid w:val="00EC0B41"/>
    <w:rsid w:val="00EC1046"/>
    <w:rsid w:val="00EC16BD"/>
    <w:rsid w:val="00EC3354"/>
    <w:rsid w:val="00EC47FC"/>
    <w:rsid w:val="00ED14D0"/>
    <w:rsid w:val="00ED4BF1"/>
    <w:rsid w:val="00EE3177"/>
    <w:rsid w:val="00EE4865"/>
    <w:rsid w:val="00EF1A33"/>
    <w:rsid w:val="00EF4BE4"/>
    <w:rsid w:val="00F02C86"/>
    <w:rsid w:val="00F04EA6"/>
    <w:rsid w:val="00F0560C"/>
    <w:rsid w:val="00F058C6"/>
    <w:rsid w:val="00F06AE2"/>
    <w:rsid w:val="00F11895"/>
    <w:rsid w:val="00F13A12"/>
    <w:rsid w:val="00F149A2"/>
    <w:rsid w:val="00F15407"/>
    <w:rsid w:val="00F15786"/>
    <w:rsid w:val="00F15871"/>
    <w:rsid w:val="00F160D8"/>
    <w:rsid w:val="00F16308"/>
    <w:rsid w:val="00F201D1"/>
    <w:rsid w:val="00F2760F"/>
    <w:rsid w:val="00F33423"/>
    <w:rsid w:val="00F3403B"/>
    <w:rsid w:val="00F3689F"/>
    <w:rsid w:val="00F36E8F"/>
    <w:rsid w:val="00F423AF"/>
    <w:rsid w:val="00F426E3"/>
    <w:rsid w:val="00F427E1"/>
    <w:rsid w:val="00F43466"/>
    <w:rsid w:val="00F434A3"/>
    <w:rsid w:val="00F45051"/>
    <w:rsid w:val="00F5000E"/>
    <w:rsid w:val="00F52D6A"/>
    <w:rsid w:val="00F543EA"/>
    <w:rsid w:val="00F548A5"/>
    <w:rsid w:val="00F54E9F"/>
    <w:rsid w:val="00F61F37"/>
    <w:rsid w:val="00F6688B"/>
    <w:rsid w:val="00F6728D"/>
    <w:rsid w:val="00F80EBF"/>
    <w:rsid w:val="00F81404"/>
    <w:rsid w:val="00F855E9"/>
    <w:rsid w:val="00F856DD"/>
    <w:rsid w:val="00F867F1"/>
    <w:rsid w:val="00F96891"/>
    <w:rsid w:val="00F96C74"/>
    <w:rsid w:val="00F978E5"/>
    <w:rsid w:val="00FA2ED2"/>
    <w:rsid w:val="00FB5801"/>
    <w:rsid w:val="00FC0544"/>
    <w:rsid w:val="00FC0F3C"/>
    <w:rsid w:val="00FC11FA"/>
    <w:rsid w:val="00FC1843"/>
    <w:rsid w:val="00FC5E02"/>
    <w:rsid w:val="00FC7399"/>
    <w:rsid w:val="00FC7F62"/>
    <w:rsid w:val="00FD047A"/>
    <w:rsid w:val="00FD1EB9"/>
    <w:rsid w:val="00FD5E04"/>
    <w:rsid w:val="00FD7515"/>
    <w:rsid w:val="00FE3073"/>
    <w:rsid w:val="00FE3E34"/>
    <w:rsid w:val="00FE40DF"/>
    <w:rsid w:val="00FE489A"/>
    <w:rsid w:val="00FF57F5"/>
    <w:rsid w:val="00FF6734"/>
    <w:rsid w:val="00FF7CAA"/>
    <w:rsid w:val="74F2E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F4BD5"/>
  <w15:docId w15:val="{7E5F5AED-01DA-6841-82EC-3879A6C9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5C8A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next w:val="Normal"/>
    <w:link w:val="Heading1Char"/>
    <w:autoRedefine/>
    <w:qFormat/>
    <w:rsid w:val="00315C8A"/>
    <w:pPr>
      <w:keepNext/>
      <w:numPr>
        <w:numId w:val="19"/>
      </w:numPr>
      <w:pBdr>
        <w:bottom w:val="single" w:sz="4" w:space="1" w:color="auto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8"/>
      <w:sz w:val="48"/>
    </w:rPr>
  </w:style>
  <w:style w:type="paragraph" w:styleId="Heading2">
    <w:name w:val="heading 2"/>
    <w:next w:val="Normal"/>
    <w:link w:val="Heading2Char"/>
    <w:autoRedefine/>
    <w:qFormat/>
    <w:rsid w:val="00315C8A"/>
    <w:pPr>
      <w:keepNext/>
      <w:keepLines/>
      <w:pageBreakBefore/>
      <w:numPr>
        <w:ilvl w:val="1"/>
        <w:numId w:val="19"/>
      </w:numPr>
      <w:pBdr>
        <w:bottom w:val="single" w:sz="4" w:space="1" w:color="auto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315C8A"/>
    <w:pPr>
      <w:keepNext/>
      <w:widowControl w:val="0"/>
      <w:numPr>
        <w:ilvl w:val="2"/>
        <w:numId w:val="19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315C8A"/>
    <w:pPr>
      <w:keepNext/>
      <w:numPr>
        <w:ilvl w:val="3"/>
        <w:numId w:val="19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315C8A"/>
    <w:pPr>
      <w:keepNext/>
      <w:numPr>
        <w:ilvl w:val="4"/>
        <w:numId w:val="19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</w:rPr>
  </w:style>
  <w:style w:type="paragraph" w:styleId="Heading6">
    <w:name w:val="heading 6"/>
    <w:next w:val="Normal"/>
    <w:link w:val="Heading6Char"/>
    <w:qFormat/>
    <w:rsid w:val="00315C8A"/>
    <w:pPr>
      <w:keepNext/>
      <w:numPr>
        <w:ilvl w:val="5"/>
        <w:numId w:val="19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</w:rPr>
  </w:style>
  <w:style w:type="paragraph" w:styleId="Heading7">
    <w:name w:val="heading 7"/>
    <w:basedOn w:val="Normal"/>
    <w:next w:val="Normal"/>
    <w:link w:val="Heading7Char"/>
    <w:qFormat/>
    <w:rsid w:val="00315C8A"/>
    <w:pPr>
      <w:numPr>
        <w:ilvl w:val="6"/>
        <w:numId w:val="19"/>
      </w:numPr>
      <w:spacing w:before="240" w:after="60"/>
      <w:outlineLvl w:val="6"/>
    </w:pPr>
    <w:rPr>
      <w:rFonts w:ascii="Arial Narrow" w:eastAsiaTheme="majorEastAsia" w:hAnsi="Arial Narrow" w:cstheme="majorBidi"/>
      <w:b/>
      <w:i/>
    </w:rPr>
  </w:style>
  <w:style w:type="paragraph" w:styleId="Heading8">
    <w:name w:val="heading 8"/>
    <w:basedOn w:val="Normal"/>
    <w:next w:val="Normal"/>
    <w:link w:val="Heading8Char"/>
    <w:qFormat/>
    <w:rsid w:val="00315C8A"/>
    <w:pPr>
      <w:keepNext/>
      <w:numPr>
        <w:ilvl w:val="7"/>
        <w:numId w:val="19"/>
      </w:numPr>
      <w:outlineLvl w:val="7"/>
    </w:pPr>
    <w:rPr>
      <w:rFonts w:ascii="Arial Narrow" w:eastAsiaTheme="majorEastAsia" w:hAnsi="Arial Narrow" w:cstheme="majorBidi"/>
      <w:b/>
      <w:i/>
      <w:snapToGrid w:val="0"/>
    </w:rPr>
  </w:style>
  <w:style w:type="paragraph" w:styleId="Heading9">
    <w:name w:val="heading 9"/>
    <w:basedOn w:val="Normal"/>
    <w:next w:val="Normal"/>
    <w:link w:val="Heading9Char"/>
    <w:qFormat/>
    <w:rsid w:val="00315C8A"/>
    <w:pPr>
      <w:keepNext/>
      <w:numPr>
        <w:ilvl w:val="8"/>
        <w:numId w:val="19"/>
      </w:numPr>
      <w:outlineLvl w:val="8"/>
    </w:pPr>
    <w:rPr>
      <w:rFonts w:ascii="Arial Narrow" w:eastAsiaTheme="majorEastAsia" w:hAnsi="Arial Narrow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semiHidden/>
    <w:unhideWhenUsed/>
    <w:rsid w:val="00A358A3"/>
    <w:rPr>
      <w:color w:val="800080" w:themeColor="followedHyperlink"/>
      <w:u w:val="single"/>
    </w:rPr>
  </w:style>
  <w:style w:type="paragraph" w:customStyle="1" w:styleId="BackMatterHeading">
    <w:name w:val="Back Matter Heading"/>
    <w:next w:val="Normal"/>
    <w:autoRedefine/>
    <w:rsid w:val="00F36E8F"/>
    <w:pPr>
      <w:keepNext/>
      <w:pageBreakBefore/>
      <w:spacing w:after="360"/>
      <w:jc w:val="center"/>
    </w:pPr>
    <w:rPr>
      <w:rFonts w:ascii="Arial Narrow" w:hAnsi="Arial Narrow"/>
      <w:b/>
      <w:color w:val="000000" w:themeColor="text1"/>
      <w:sz w:val="36"/>
    </w:rPr>
  </w:style>
  <w:style w:type="paragraph" w:customStyle="1" w:styleId="Figure">
    <w:name w:val="Figure"/>
    <w:next w:val="Normal"/>
    <w:rsid w:val="00315C8A"/>
    <w:pPr>
      <w:keepNext/>
      <w:keepLines/>
      <w:spacing w:before="120"/>
    </w:pPr>
    <w:rPr>
      <w:rFonts w:ascii="Arial" w:hAnsi="Arial"/>
      <w:sz w:val="24"/>
    </w:rPr>
  </w:style>
  <w:style w:type="paragraph" w:styleId="Footer">
    <w:name w:val="footer"/>
    <w:link w:val="FooterChar"/>
    <w:rsid w:val="00315C8A"/>
    <w:pPr>
      <w:pBdr>
        <w:top w:val="single" w:sz="4" w:space="1" w:color="000000"/>
      </w:pBdr>
      <w:tabs>
        <w:tab w:val="center" w:pos="4680"/>
        <w:tab w:val="right" w:pos="9360"/>
      </w:tabs>
      <w:spacing w:before="60" w:after="60"/>
    </w:pPr>
    <w:rPr>
      <w:rFonts w:ascii="Arial Narrow" w:hAnsi="Arial Narrow"/>
      <w:sz w:val="18"/>
    </w:rPr>
  </w:style>
  <w:style w:type="character" w:styleId="FootnoteReference">
    <w:name w:val="footnote reference"/>
    <w:basedOn w:val="DefaultParagraphFont"/>
    <w:rsid w:val="00315C8A"/>
    <w:rPr>
      <w:vertAlign w:val="superscript"/>
    </w:rPr>
  </w:style>
  <w:style w:type="paragraph" w:styleId="FootnoteText">
    <w:name w:val="footnote text"/>
    <w:link w:val="FootnoteTextChar"/>
    <w:rsid w:val="00315C8A"/>
    <w:pPr>
      <w:spacing w:before="40" w:after="40"/>
      <w:ind w:left="360" w:hanging="360"/>
    </w:pPr>
    <w:rPr>
      <w:rFonts w:ascii="Arial" w:hAnsi="Arial"/>
      <w:sz w:val="18"/>
    </w:rPr>
  </w:style>
  <w:style w:type="paragraph" w:customStyle="1" w:styleId="FrontMatterHeader">
    <w:name w:val="Front Matter Header"/>
    <w:next w:val="Normal"/>
    <w:autoRedefine/>
    <w:rsid w:val="00315C8A"/>
    <w:pPr>
      <w:keepNext/>
      <w:spacing w:after="360"/>
      <w:jc w:val="center"/>
      <w:outlineLvl w:val="0"/>
    </w:pPr>
    <w:rPr>
      <w:rFonts w:ascii="Arial Narrow" w:hAnsi="Arial Narrow"/>
      <w:b/>
      <w:sz w:val="36"/>
    </w:rPr>
  </w:style>
  <w:style w:type="paragraph" w:styleId="Header">
    <w:name w:val="header"/>
    <w:basedOn w:val="Normal"/>
    <w:link w:val="HeaderChar"/>
    <w:unhideWhenUsed/>
    <w:rsid w:val="00315C8A"/>
    <w:pPr>
      <w:pBdr>
        <w:bottom w:val="single" w:sz="4" w:space="1" w:color="000000"/>
      </w:pBdr>
      <w:tabs>
        <w:tab w:val="right" w:pos="9360"/>
      </w:tabs>
      <w:spacing w:after="0"/>
    </w:pPr>
    <w:rPr>
      <w:rFonts w:ascii="Arial Narrow" w:hAnsi="Arial Narrow"/>
      <w:sz w:val="18"/>
    </w:rPr>
  </w:style>
  <w:style w:type="paragraph" w:styleId="TOC1">
    <w:name w:val="toc 1"/>
    <w:next w:val="Normal"/>
    <w:autoRedefine/>
    <w:uiPriority w:val="39"/>
    <w:rsid w:val="00315C8A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next w:val="Normal"/>
    <w:autoRedefine/>
    <w:uiPriority w:val="39"/>
    <w:rsid w:val="00315C8A"/>
    <w:pPr>
      <w:spacing w:before="120"/>
      <w:ind w:left="22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next w:val="Normal"/>
    <w:autoRedefine/>
    <w:uiPriority w:val="39"/>
    <w:rsid w:val="00DF635D"/>
    <w:pPr>
      <w:ind w:left="440"/>
    </w:pPr>
    <w:rPr>
      <w:rFonts w:asciiTheme="minorHAnsi" w:hAnsiTheme="minorHAnsi" w:cstheme="minorHAnsi"/>
    </w:rPr>
  </w:style>
  <w:style w:type="paragraph" w:styleId="TOC4">
    <w:name w:val="toc 4"/>
    <w:next w:val="Normal"/>
    <w:uiPriority w:val="39"/>
    <w:rsid w:val="00315C8A"/>
    <w:pPr>
      <w:ind w:left="660"/>
    </w:pPr>
    <w:rPr>
      <w:rFonts w:asciiTheme="minorHAnsi" w:hAnsiTheme="minorHAnsi" w:cstheme="minorHAnsi"/>
    </w:rPr>
  </w:style>
  <w:style w:type="paragraph" w:styleId="TOC5">
    <w:name w:val="toc 5"/>
    <w:next w:val="Normal"/>
    <w:uiPriority w:val="39"/>
    <w:rsid w:val="00315C8A"/>
    <w:pPr>
      <w:ind w:left="880"/>
    </w:pPr>
    <w:rPr>
      <w:rFonts w:asciiTheme="minorHAnsi" w:hAnsiTheme="minorHAnsi" w:cstheme="minorHAnsi"/>
    </w:rPr>
  </w:style>
  <w:style w:type="paragraph" w:styleId="TOC6">
    <w:name w:val="toc 6"/>
    <w:next w:val="Normal"/>
    <w:rsid w:val="00315C8A"/>
    <w:pPr>
      <w:ind w:left="1100"/>
    </w:pPr>
    <w:rPr>
      <w:rFonts w:asciiTheme="minorHAnsi" w:hAnsiTheme="minorHAnsi" w:cstheme="minorHAnsi"/>
    </w:rPr>
  </w:style>
  <w:style w:type="paragraph" w:styleId="TOC7">
    <w:name w:val="toc 7"/>
    <w:next w:val="Normal"/>
    <w:rsid w:val="00315C8A"/>
    <w:pPr>
      <w:ind w:left="1320"/>
    </w:pPr>
    <w:rPr>
      <w:rFonts w:asciiTheme="minorHAnsi" w:hAnsiTheme="minorHAnsi" w:cstheme="minorHAnsi"/>
    </w:rPr>
  </w:style>
  <w:style w:type="paragraph" w:styleId="TOC8">
    <w:name w:val="toc 8"/>
    <w:next w:val="Normal"/>
    <w:rsid w:val="00315C8A"/>
    <w:pPr>
      <w:ind w:left="1540"/>
    </w:pPr>
    <w:rPr>
      <w:rFonts w:asciiTheme="minorHAnsi" w:hAnsiTheme="minorHAnsi" w:cstheme="minorHAnsi"/>
    </w:rPr>
  </w:style>
  <w:style w:type="paragraph" w:styleId="TOC9">
    <w:name w:val="toc 9"/>
    <w:next w:val="Normal"/>
    <w:rsid w:val="00315C8A"/>
    <w:pPr>
      <w:ind w:left="1760"/>
    </w:pPr>
    <w:rPr>
      <w:rFonts w:asciiTheme="minorHAnsi" w:hAnsiTheme="minorHAnsi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C8A"/>
    <w:pPr>
      <w:spacing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qFormat/>
    <w:rsid w:val="00315C8A"/>
    <w:pPr>
      <w:keepNext/>
      <w:spacing w:after="60"/>
    </w:pPr>
    <w:rPr>
      <w:rFonts w:ascii="Arial Narrow" w:hAnsi="Arial Narrow"/>
      <w:b/>
      <w:bCs/>
      <w:sz w:val="20"/>
    </w:rPr>
  </w:style>
  <w:style w:type="character" w:styleId="EndnoteReference">
    <w:name w:val="endnote reference"/>
    <w:basedOn w:val="DefaultParagraphFont"/>
    <w:rsid w:val="004E0D82"/>
    <w:rPr>
      <w:vertAlign w:val="superscript"/>
    </w:rPr>
  </w:style>
  <w:style w:type="paragraph" w:styleId="EndnoteText">
    <w:name w:val="endnote text"/>
    <w:basedOn w:val="Normal"/>
    <w:rsid w:val="004E0D82"/>
    <w:rPr>
      <w:sz w:val="20"/>
    </w:rPr>
  </w:style>
  <w:style w:type="paragraph" w:styleId="TableofFigures">
    <w:name w:val="table of figures"/>
    <w:basedOn w:val="TOC1"/>
    <w:next w:val="Normal"/>
    <w:autoRedefine/>
    <w:uiPriority w:val="99"/>
    <w:rsid w:val="00315C8A"/>
    <w:rPr>
      <w:b w:val="0"/>
    </w:rPr>
  </w:style>
  <w:style w:type="character" w:customStyle="1" w:styleId="Heading2Char">
    <w:name w:val="Heading 2 Char"/>
    <w:basedOn w:val="DefaultParagraphFont"/>
    <w:link w:val="Heading2"/>
    <w:rsid w:val="00315C8A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315C8A"/>
    <w:rPr>
      <w:rFonts w:ascii="Arial Narrow" w:eastAsiaTheme="majorEastAsia" w:hAnsi="Arial Narrow" w:cstheme="majorBidi"/>
      <w:b/>
      <w:kern w:val="28"/>
      <w:sz w:val="48"/>
    </w:rPr>
  </w:style>
  <w:style w:type="character" w:customStyle="1" w:styleId="Heading3Char">
    <w:name w:val="Heading 3 Char"/>
    <w:basedOn w:val="DefaultParagraphFont"/>
    <w:link w:val="Heading3"/>
    <w:rsid w:val="00315C8A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15C8A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15C8A"/>
    <w:rPr>
      <w:rFonts w:ascii="Arial Narrow" w:eastAsiaTheme="majorEastAsia" w:hAnsi="Arial Narrow" w:cstheme="majorBidi"/>
      <w:b/>
      <w:sz w:val="26"/>
    </w:rPr>
  </w:style>
  <w:style w:type="character" w:customStyle="1" w:styleId="Heading6Char">
    <w:name w:val="Heading 6 Char"/>
    <w:basedOn w:val="DefaultParagraphFont"/>
    <w:link w:val="Heading6"/>
    <w:rsid w:val="00315C8A"/>
    <w:rPr>
      <w:rFonts w:ascii="Arial Narrow" w:eastAsiaTheme="majorEastAsia" w:hAnsi="Arial Narrow" w:cstheme="majorBidi"/>
      <w:b/>
      <w:i/>
      <w:sz w:val="26"/>
    </w:rPr>
  </w:style>
  <w:style w:type="character" w:customStyle="1" w:styleId="Heading7Char">
    <w:name w:val="Heading 7 Char"/>
    <w:basedOn w:val="DefaultParagraphFont"/>
    <w:link w:val="Heading7"/>
    <w:rsid w:val="00315C8A"/>
    <w:rPr>
      <w:rFonts w:ascii="Arial Narrow" w:eastAsiaTheme="majorEastAsia" w:hAnsi="Arial Narrow" w:cstheme="majorBidi"/>
      <w:b/>
      <w:i/>
      <w:sz w:val="22"/>
    </w:rPr>
  </w:style>
  <w:style w:type="character" w:customStyle="1" w:styleId="Heading8Char">
    <w:name w:val="Heading 8 Char"/>
    <w:basedOn w:val="DefaultParagraphFont"/>
    <w:link w:val="Heading8"/>
    <w:rsid w:val="00315C8A"/>
    <w:rPr>
      <w:rFonts w:ascii="Arial Narrow" w:eastAsiaTheme="majorEastAsia" w:hAnsi="Arial Narrow" w:cstheme="majorBidi"/>
      <w:b/>
      <w:i/>
      <w:snapToGrid w:val="0"/>
      <w:sz w:val="22"/>
    </w:rPr>
  </w:style>
  <w:style w:type="character" w:customStyle="1" w:styleId="Heading9Char">
    <w:name w:val="Heading 9 Char"/>
    <w:basedOn w:val="DefaultParagraphFont"/>
    <w:link w:val="Heading9"/>
    <w:rsid w:val="00315C8A"/>
    <w:rPr>
      <w:rFonts w:ascii="Arial Narrow" w:eastAsiaTheme="majorEastAsia" w:hAnsi="Arial Narrow" w:cstheme="majorBid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C8A"/>
    <w:pPr>
      <w:keepLines/>
      <w:numPr>
        <w:numId w:val="0"/>
      </w:numPr>
      <w:tabs>
        <w:tab w:val="clear" w:pos="540"/>
      </w:tabs>
      <w:outlineLvl w:val="9"/>
    </w:pPr>
    <w:rPr>
      <w:bCs/>
      <w:color w:val="365F91" w:themeColor="accent1" w:themeShade="BF"/>
      <w:kern w:val="0"/>
      <w:sz w:val="28"/>
      <w:szCs w:val="28"/>
    </w:rPr>
  </w:style>
  <w:style w:type="table" w:styleId="TableGrid">
    <w:name w:val="Table Grid"/>
    <w:basedOn w:val="TableNormal"/>
    <w:rsid w:val="00315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C8A"/>
    <w:rPr>
      <w:rFonts w:ascii="Arial" w:hAnsi="Arial"/>
      <w:color w:val="0000FF" w:themeColor="hyperlink"/>
      <w:sz w:val="24"/>
      <w:u w:val="single"/>
    </w:rPr>
  </w:style>
  <w:style w:type="paragraph" w:styleId="Revision">
    <w:name w:val="Revision"/>
    <w:hidden/>
    <w:uiPriority w:val="99"/>
    <w:semiHidden/>
    <w:rsid w:val="00995CBB"/>
    <w:rPr>
      <w:rFonts w:ascii="Arial" w:hAnsi="Arial"/>
      <w:sz w:val="22"/>
    </w:rPr>
  </w:style>
  <w:style w:type="paragraph" w:styleId="BodyText">
    <w:name w:val="Body Text"/>
    <w:basedOn w:val="Normal"/>
    <w:link w:val="BodyTextChar"/>
    <w:uiPriority w:val="99"/>
    <w:rsid w:val="00315C8A"/>
  </w:style>
  <w:style w:type="character" w:customStyle="1" w:styleId="BodyTextChar">
    <w:name w:val="Body Text Char"/>
    <w:basedOn w:val="DefaultParagraphFont"/>
    <w:link w:val="BodyText"/>
    <w:uiPriority w:val="99"/>
    <w:rsid w:val="00315C8A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315C8A"/>
    <w:rPr>
      <w:rFonts w:ascii="Arial Narrow" w:hAnsi="Arial Narrow"/>
      <w:sz w:val="18"/>
    </w:rPr>
  </w:style>
  <w:style w:type="paragraph" w:customStyle="1" w:styleId="Appendix">
    <w:name w:val="Appendix"/>
    <w:next w:val="BodyText"/>
    <w:uiPriority w:val="99"/>
    <w:rsid w:val="00315C8A"/>
    <w:pPr>
      <w:keepNext/>
      <w:pageBreakBefore/>
      <w:tabs>
        <w:tab w:val="num" w:pos="1800"/>
      </w:tabs>
      <w:spacing w:before="120" w:after="240"/>
      <w:outlineLvl w:val="0"/>
    </w:pPr>
    <w:rPr>
      <w:rFonts w:ascii="Arial Narrow" w:hAnsi="Arial Narrow"/>
      <w:b/>
      <w:color w:val="003366"/>
      <w:kern w:val="28"/>
      <w:sz w:val="32"/>
      <w:szCs w:val="24"/>
    </w:rPr>
  </w:style>
  <w:style w:type="paragraph" w:customStyle="1" w:styleId="AppendixA">
    <w:name w:val="Appendix A"/>
    <w:next w:val="BodyText"/>
    <w:uiPriority w:val="99"/>
    <w:rsid w:val="00315C8A"/>
    <w:pPr>
      <w:keepNext/>
      <w:numPr>
        <w:numId w:val="2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B">
    <w:name w:val="Appendix B"/>
    <w:next w:val="BodyText"/>
    <w:uiPriority w:val="99"/>
    <w:rsid w:val="00315C8A"/>
    <w:pPr>
      <w:keepNext/>
      <w:numPr>
        <w:numId w:val="3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C">
    <w:name w:val="Appendix C"/>
    <w:next w:val="BodyText"/>
    <w:uiPriority w:val="99"/>
    <w:rsid w:val="00315C8A"/>
    <w:pPr>
      <w:keepNext/>
      <w:numPr>
        <w:numId w:val="4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D">
    <w:name w:val="Appendix D"/>
    <w:next w:val="BodyText"/>
    <w:uiPriority w:val="99"/>
    <w:rsid w:val="00315C8A"/>
    <w:pPr>
      <w:keepNext/>
      <w:numPr>
        <w:numId w:val="5"/>
      </w:numPr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</w:rPr>
  </w:style>
  <w:style w:type="paragraph" w:customStyle="1" w:styleId="AppendixE">
    <w:name w:val="Appendix E"/>
    <w:next w:val="BodyText"/>
    <w:uiPriority w:val="99"/>
    <w:rsid w:val="00315C8A"/>
    <w:pPr>
      <w:keepNext/>
      <w:numPr>
        <w:numId w:val="6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F">
    <w:name w:val="Appendix F"/>
    <w:next w:val="BodyText"/>
    <w:uiPriority w:val="99"/>
    <w:rsid w:val="00315C8A"/>
    <w:pPr>
      <w:keepNext/>
      <w:numPr>
        <w:numId w:val="7"/>
      </w:numPr>
      <w:tabs>
        <w:tab w:val="left" w:pos="1440"/>
      </w:tabs>
      <w:spacing w:before="240" w:after="120"/>
    </w:pPr>
    <w:rPr>
      <w:rFonts w:ascii="Arial Narrow" w:hAnsi="Arial Narrow"/>
      <w:b/>
      <w:bCs/>
      <w:iCs/>
      <w:color w:val="1F497D"/>
      <w:sz w:val="28"/>
      <w:szCs w:val="28"/>
      <w:lang w:eastAsia="ar-SA"/>
    </w:rPr>
  </w:style>
  <w:style w:type="paragraph" w:customStyle="1" w:styleId="AppendixG">
    <w:name w:val="Appendix G"/>
    <w:next w:val="BodyText"/>
    <w:uiPriority w:val="99"/>
    <w:rsid w:val="00315C8A"/>
    <w:pPr>
      <w:keepNext/>
      <w:numPr>
        <w:numId w:val="8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paragraph" w:customStyle="1" w:styleId="AppendixH">
    <w:name w:val="Appendix H"/>
    <w:next w:val="BodyText"/>
    <w:uiPriority w:val="99"/>
    <w:rsid w:val="00315C8A"/>
    <w:pPr>
      <w:keepNext/>
      <w:numPr>
        <w:numId w:val="9"/>
      </w:numPr>
      <w:tabs>
        <w:tab w:val="left" w:pos="864"/>
      </w:tabs>
      <w:spacing w:before="240" w:after="120"/>
    </w:pPr>
    <w:rPr>
      <w:rFonts w:ascii="Arial Narrow" w:hAnsi="Arial Narrow" w:cs="Arial"/>
      <w:b/>
      <w:bCs/>
      <w:iCs/>
      <w:color w:val="003366"/>
      <w:sz w:val="28"/>
      <w:szCs w:val="28"/>
      <w:lang w:eastAsia="ar-SA"/>
    </w:rPr>
  </w:style>
  <w:style w:type="paragraph" w:customStyle="1" w:styleId="AppendixI">
    <w:name w:val="Appendix I"/>
    <w:next w:val="BodyText"/>
    <w:uiPriority w:val="99"/>
    <w:rsid w:val="00315C8A"/>
    <w:pPr>
      <w:keepNext/>
      <w:numPr>
        <w:numId w:val="10"/>
      </w:numPr>
      <w:tabs>
        <w:tab w:val="left" w:pos="864"/>
      </w:tabs>
      <w:spacing w:before="240" w:after="120"/>
    </w:pPr>
    <w:rPr>
      <w:rFonts w:ascii="Arial Narrow" w:hAnsi="Arial Narrow"/>
      <w:b/>
      <w:bCs/>
      <w:iCs/>
      <w:color w:val="003366"/>
      <w:sz w:val="28"/>
      <w:szCs w:val="28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C8A"/>
    <w:rPr>
      <w:rFonts w:ascii="Tahoma" w:hAnsi="Tahoma" w:cs="Tahoma"/>
      <w:sz w:val="16"/>
      <w:szCs w:val="16"/>
    </w:rPr>
  </w:style>
  <w:style w:type="paragraph" w:customStyle="1" w:styleId="BodyText10">
    <w:name w:val="Body Text 10"/>
    <w:link w:val="BodyText10Char"/>
    <w:uiPriority w:val="99"/>
    <w:rsid w:val="00315C8A"/>
    <w:pPr>
      <w:spacing w:after="120"/>
    </w:pPr>
    <w:rPr>
      <w:rFonts w:ascii="Arial" w:hAnsi="Arial"/>
      <w:szCs w:val="24"/>
    </w:rPr>
  </w:style>
  <w:style w:type="character" w:customStyle="1" w:styleId="BodyText10Char">
    <w:name w:val="Body Text 10 Char"/>
    <w:basedOn w:val="DefaultParagraphFont"/>
    <w:link w:val="BodyText10"/>
    <w:uiPriority w:val="99"/>
    <w:locked/>
    <w:rsid w:val="00315C8A"/>
    <w:rPr>
      <w:rFonts w:ascii="Arial" w:hAnsi="Arial"/>
      <w:szCs w:val="24"/>
    </w:rPr>
  </w:style>
  <w:style w:type="paragraph" w:customStyle="1" w:styleId="BodyText10Bold">
    <w:name w:val="Body Text 10 Bold"/>
    <w:basedOn w:val="BodyText10"/>
    <w:next w:val="BodyText10"/>
    <w:link w:val="BodyText10BoldCharChar"/>
    <w:uiPriority w:val="99"/>
    <w:rsid w:val="00315C8A"/>
    <w:rPr>
      <w:b/>
      <w:bCs/>
    </w:rPr>
  </w:style>
  <w:style w:type="character" w:customStyle="1" w:styleId="BodyText10BoldCharChar">
    <w:name w:val="Body Text 10 Bold Char Char"/>
    <w:basedOn w:val="DefaultParagraphFont"/>
    <w:link w:val="BodyText10Bold"/>
    <w:uiPriority w:val="99"/>
    <w:locked/>
    <w:rsid w:val="00315C8A"/>
    <w:rPr>
      <w:rFonts w:ascii="Arial" w:hAnsi="Arial"/>
      <w:b/>
      <w:bCs/>
      <w:szCs w:val="24"/>
    </w:rPr>
  </w:style>
  <w:style w:type="paragraph" w:customStyle="1" w:styleId="BodyText10BoldCenter">
    <w:name w:val="Body Text 10 Bold Center"/>
    <w:basedOn w:val="BodyText10"/>
    <w:next w:val="BodyText10"/>
    <w:link w:val="BodyText10BoldCenterChar"/>
    <w:uiPriority w:val="99"/>
    <w:rsid w:val="00315C8A"/>
    <w:pPr>
      <w:jc w:val="center"/>
    </w:pPr>
    <w:rPr>
      <w:b/>
      <w:bCs/>
      <w:sz w:val="22"/>
    </w:rPr>
  </w:style>
  <w:style w:type="character" w:customStyle="1" w:styleId="BodyText10BoldCenterChar">
    <w:name w:val="Body Text 10 Bold Center Char"/>
    <w:basedOn w:val="BodyTextChar"/>
    <w:link w:val="BodyText10BoldCenter"/>
    <w:uiPriority w:val="99"/>
    <w:rsid w:val="00315C8A"/>
    <w:rPr>
      <w:rFonts w:ascii="Arial" w:hAnsi="Arial"/>
      <w:b/>
      <w:bCs/>
      <w:sz w:val="22"/>
      <w:szCs w:val="24"/>
    </w:rPr>
  </w:style>
  <w:style w:type="paragraph" w:customStyle="1" w:styleId="BodyText10Bullet">
    <w:name w:val="Body Text 10 Bullet"/>
    <w:basedOn w:val="BodyText10"/>
    <w:link w:val="BodyText10BulletChar"/>
    <w:uiPriority w:val="99"/>
    <w:rsid w:val="00315C8A"/>
    <w:pPr>
      <w:numPr>
        <w:numId w:val="11"/>
      </w:numPr>
    </w:pPr>
  </w:style>
  <w:style w:type="character" w:customStyle="1" w:styleId="BodyText10BulletChar">
    <w:name w:val="Body Text 10 Bullet Char"/>
    <w:basedOn w:val="DefaultParagraphFont"/>
    <w:link w:val="BodyText10Bullet"/>
    <w:uiPriority w:val="99"/>
    <w:locked/>
    <w:rsid w:val="00315C8A"/>
    <w:rPr>
      <w:rFonts w:ascii="Arial" w:hAnsi="Arial"/>
      <w:szCs w:val="24"/>
    </w:rPr>
  </w:style>
  <w:style w:type="paragraph" w:customStyle="1" w:styleId="BodyText10Caps">
    <w:name w:val="Body Text 10 Caps"/>
    <w:basedOn w:val="BodyText10"/>
    <w:link w:val="BodyText10CapsChar"/>
    <w:qFormat/>
    <w:rsid w:val="00315C8A"/>
    <w:rPr>
      <w:caps/>
    </w:rPr>
  </w:style>
  <w:style w:type="character" w:customStyle="1" w:styleId="BodyText10CapsChar">
    <w:name w:val="Body Text 10 Caps Char"/>
    <w:basedOn w:val="BodyText10Char"/>
    <w:link w:val="BodyText10Caps"/>
    <w:rsid w:val="00315C8A"/>
    <w:rPr>
      <w:rFonts w:ascii="Arial" w:hAnsi="Arial"/>
      <w:caps/>
      <w:szCs w:val="24"/>
    </w:rPr>
  </w:style>
  <w:style w:type="paragraph" w:customStyle="1" w:styleId="BodyText10Center">
    <w:name w:val="Body Text 10 Center"/>
    <w:basedOn w:val="BodyText10"/>
    <w:next w:val="BodyText10"/>
    <w:link w:val="BodyText10CenterChar"/>
    <w:uiPriority w:val="99"/>
    <w:rsid w:val="00315C8A"/>
    <w:pPr>
      <w:jc w:val="center"/>
    </w:pPr>
  </w:style>
  <w:style w:type="character" w:customStyle="1" w:styleId="BodyText10CenterChar">
    <w:name w:val="Body Text 10 Center Char"/>
    <w:basedOn w:val="DefaultParagraphFont"/>
    <w:link w:val="BodyText10Center"/>
    <w:uiPriority w:val="99"/>
    <w:locked/>
    <w:rsid w:val="00315C8A"/>
    <w:rPr>
      <w:rFonts w:ascii="Arial" w:hAnsi="Arial"/>
      <w:szCs w:val="24"/>
    </w:rPr>
  </w:style>
  <w:style w:type="paragraph" w:customStyle="1" w:styleId="BodyText10Glossary">
    <w:name w:val="Body Text 10 Glossary"/>
    <w:basedOn w:val="BodyText10"/>
    <w:next w:val="BodyText10"/>
    <w:link w:val="BodyText10GlossaryChar"/>
    <w:qFormat/>
    <w:rsid w:val="00315C8A"/>
  </w:style>
  <w:style w:type="character" w:customStyle="1" w:styleId="BodyText10GlossaryChar">
    <w:name w:val="Body Text 10 Glossary Char"/>
    <w:basedOn w:val="BodyText10Char"/>
    <w:link w:val="BodyText10Glossary"/>
    <w:rsid w:val="00315C8A"/>
    <w:rPr>
      <w:rFonts w:ascii="Arial" w:hAnsi="Arial"/>
      <w:szCs w:val="24"/>
    </w:rPr>
  </w:style>
  <w:style w:type="paragraph" w:customStyle="1" w:styleId="BodyText10Italic">
    <w:name w:val="Body Text 10 Italic"/>
    <w:basedOn w:val="BodyText10"/>
    <w:next w:val="BodyText10"/>
    <w:link w:val="BodyText10ItalicChar"/>
    <w:qFormat/>
    <w:rsid w:val="00315C8A"/>
    <w:rPr>
      <w:i/>
    </w:rPr>
  </w:style>
  <w:style w:type="character" w:customStyle="1" w:styleId="BodyText10ItalicChar">
    <w:name w:val="Body Text 10 Italic Char"/>
    <w:basedOn w:val="BodyText10Char"/>
    <w:link w:val="BodyText10Italic"/>
    <w:rsid w:val="00315C8A"/>
    <w:rPr>
      <w:rFonts w:ascii="Arial" w:hAnsi="Arial"/>
      <w:i/>
      <w:szCs w:val="24"/>
    </w:rPr>
  </w:style>
  <w:style w:type="character" w:customStyle="1" w:styleId="FooterChar">
    <w:name w:val="Footer Char"/>
    <w:basedOn w:val="DefaultParagraphFont"/>
    <w:link w:val="Footer"/>
    <w:rsid w:val="00315C8A"/>
    <w:rPr>
      <w:rFonts w:ascii="Arial Narrow" w:hAnsi="Arial Narrow"/>
      <w:sz w:val="18"/>
    </w:rPr>
  </w:style>
  <w:style w:type="paragraph" w:customStyle="1" w:styleId="BodyText10ItalicBorders">
    <w:name w:val="Body Text 10 Italic Borders"/>
    <w:basedOn w:val="Footer"/>
    <w:qFormat/>
    <w:rsid w:val="00315C8A"/>
    <w:pPr>
      <w:pBdr>
        <w:bottom w:val="single" w:sz="4" w:space="4" w:color="auto"/>
      </w:pBdr>
      <w:spacing w:after="120"/>
    </w:pPr>
    <w:rPr>
      <w:rFonts w:ascii="Arial" w:hAnsi="Arial" w:cs="Arial"/>
      <w:i/>
      <w:sz w:val="20"/>
    </w:rPr>
  </w:style>
  <w:style w:type="paragraph" w:customStyle="1" w:styleId="BodyText10Number">
    <w:name w:val="Body Text 10 Number"/>
    <w:basedOn w:val="BodyText10"/>
    <w:link w:val="BodyText10NumberCharChar"/>
    <w:uiPriority w:val="99"/>
    <w:rsid w:val="00315C8A"/>
    <w:pPr>
      <w:numPr>
        <w:numId w:val="12"/>
      </w:numPr>
    </w:pPr>
    <w:rPr>
      <w:sz w:val="22"/>
    </w:rPr>
  </w:style>
  <w:style w:type="character" w:customStyle="1" w:styleId="BodyText10NumberCharChar">
    <w:name w:val="Body Text 10 Number Char Char"/>
    <w:basedOn w:val="BodyTextChar"/>
    <w:link w:val="BodyText10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10Underline">
    <w:name w:val="Body Text 10 Underline"/>
    <w:basedOn w:val="BodyText10"/>
    <w:next w:val="BodyText10"/>
    <w:link w:val="BodyText10UnderlineChar"/>
    <w:uiPriority w:val="99"/>
    <w:rsid w:val="00315C8A"/>
    <w:rPr>
      <w:u w:val="single"/>
    </w:rPr>
  </w:style>
  <w:style w:type="character" w:customStyle="1" w:styleId="BodyText10UnderlineChar">
    <w:name w:val="Body Text 10 Underline Char"/>
    <w:basedOn w:val="DefaultParagraphFont"/>
    <w:link w:val="BodyText10Underline"/>
    <w:uiPriority w:val="99"/>
    <w:locked/>
    <w:rsid w:val="00315C8A"/>
    <w:rPr>
      <w:rFonts w:ascii="Arial" w:hAnsi="Arial"/>
      <w:szCs w:val="24"/>
      <w:u w:val="single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315C8A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315C8A"/>
    <w:rPr>
      <w:rFonts w:ascii="Arial" w:hAnsi="Arial"/>
      <w:b/>
      <w:bCs/>
      <w:sz w:val="22"/>
    </w:rPr>
  </w:style>
  <w:style w:type="paragraph" w:customStyle="1" w:styleId="BodyTextBullet">
    <w:name w:val="Body Text Bullet"/>
    <w:basedOn w:val="BodyText"/>
    <w:link w:val="BodyTextBulletChar"/>
    <w:uiPriority w:val="99"/>
    <w:rsid w:val="00315C8A"/>
    <w:pPr>
      <w:numPr>
        <w:numId w:val="13"/>
      </w:numPr>
      <w:spacing w:before="0" w:after="0"/>
    </w:pPr>
  </w:style>
  <w:style w:type="character" w:customStyle="1" w:styleId="BodyTextBulletChar">
    <w:name w:val="Body Text Bullet Char"/>
    <w:basedOn w:val="DefaultParagraphFont"/>
    <w:link w:val="BodyTextBullet"/>
    <w:uiPriority w:val="99"/>
    <w:locked/>
    <w:rsid w:val="00315C8A"/>
    <w:rPr>
      <w:rFonts w:ascii="Arial" w:hAnsi="Arial"/>
      <w:sz w:val="22"/>
    </w:rPr>
  </w:style>
  <w:style w:type="paragraph" w:customStyle="1" w:styleId="BodyTextBulletLevel2">
    <w:name w:val="Body Text Bullet Level 2"/>
    <w:basedOn w:val="BodyTextBullet"/>
    <w:link w:val="BodyTextBulletLevel2Char"/>
    <w:uiPriority w:val="99"/>
    <w:rsid w:val="00315C8A"/>
    <w:pPr>
      <w:numPr>
        <w:numId w:val="14"/>
      </w:numPr>
    </w:pPr>
    <w:rPr>
      <w:lang w:eastAsia="ar-SA"/>
    </w:rPr>
  </w:style>
  <w:style w:type="character" w:customStyle="1" w:styleId="BodyTextBulletLevel2Char">
    <w:name w:val="Body Text Bullet Level 2 Char"/>
    <w:basedOn w:val="BodyTextBulletChar"/>
    <w:link w:val="BodyTextBulletLevel2"/>
    <w:uiPriority w:val="99"/>
    <w:locked/>
    <w:rsid w:val="00315C8A"/>
    <w:rPr>
      <w:rFonts w:ascii="Arial" w:hAnsi="Arial"/>
      <w:sz w:val="22"/>
      <w:lang w:eastAsia="ar-SA"/>
    </w:rPr>
  </w:style>
  <w:style w:type="paragraph" w:customStyle="1" w:styleId="BODYTEXTCAPS">
    <w:name w:val="BODY TEXT CAPS"/>
    <w:basedOn w:val="BodyText"/>
    <w:link w:val="BODYTEXTCAPSChar"/>
    <w:uiPriority w:val="99"/>
    <w:rsid w:val="00315C8A"/>
    <w:rPr>
      <w:caps/>
    </w:rPr>
  </w:style>
  <w:style w:type="character" w:customStyle="1" w:styleId="BODYTEXTCAPSChar">
    <w:name w:val="BODY TEXT CAPS Char"/>
    <w:basedOn w:val="BodyTextChar"/>
    <w:link w:val="BODYTEXTCAPS"/>
    <w:uiPriority w:val="99"/>
    <w:locked/>
    <w:rsid w:val="00315C8A"/>
    <w:rPr>
      <w:rFonts w:ascii="Arial" w:hAnsi="Arial"/>
      <w:caps/>
      <w:sz w:val="22"/>
    </w:rPr>
  </w:style>
  <w:style w:type="paragraph" w:customStyle="1" w:styleId="BodyTextCenter">
    <w:name w:val="Body Text Center"/>
    <w:basedOn w:val="BodyText"/>
    <w:link w:val="BodyTextCenterChar"/>
    <w:uiPriority w:val="99"/>
    <w:rsid w:val="00315C8A"/>
    <w:pPr>
      <w:jc w:val="center"/>
    </w:pPr>
  </w:style>
  <w:style w:type="character" w:customStyle="1" w:styleId="BodyTextCenterChar">
    <w:name w:val="Body Text Center Char"/>
    <w:basedOn w:val="DefaultParagraphFont"/>
    <w:link w:val="BodyTextCenter"/>
    <w:uiPriority w:val="99"/>
    <w:locked/>
    <w:rsid w:val="00315C8A"/>
    <w:rPr>
      <w:rFonts w:ascii="Arial" w:hAnsi="Arial"/>
      <w:sz w:val="22"/>
    </w:rPr>
  </w:style>
  <w:style w:type="paragraph" w:customStyle="1" w:styleId="BodyTextCenterNoSpace">
    <w:name w:val="Body Text Center No Space"/>
    <w:basedOn w:val="BodyText"/>
    <w:link w:val="BodyTextCenterNoSpaceChar"/>
    <w:uiPriority w:val="99"/>
    <w:rsid w:val="00315C8A"/>
    <w:pPr>
      <w:spacing w:before="0" w:after="0"/>
      <w:jc w:val="center"/>
    </w:pPr>
    <w:rPr>
      <w:bCs/>
    </w:rPr>
  </w:style>
  <w:style w:type="character" w:customStyle="1" w:styleId="BodyTextCenterNoSpaceChar">
    <w:name w:val="Body Text Center No Space Char"/>
    <w:basedOn w:val="DefaultParagraphFont"/>
    <w:link w:val="BodyTextCenterNoSpace"/>
    <w:uiPriority w:val="99"/>
    <w:locked/>
    <w:rsid w:val="00315C8A"/>
    <w:rPr>
      <w:rFonts w:ascii="Arial" w:hAnsi="Arial"/>
      <w:bCs/>
      <w:sz w:val="22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15C8A"/>
  </w:style>
  <w:style w:type="character" w:customStyle="1" w:styleId="BodyTextGlossaryChar">
    <w:name w:val="Body Text Glossary Char"/>
    <w:basedOn w:val="BodyTextChar"/>
    <w:link w:val="BodyTextGlossary"/>
    <w:rsid w:val="00315C8A"/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unhideWhenUsed/>
    <w:rsid w:val="00315C8A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15C8A"/>
    <w:rPr>
      <w:rFonts w:ascii="Arial" w:hAnsi="Arial"/>
      <w:sz w:val="22"/>
    </w:rPr>
  </w:style>
  <w:style w:type="paragraph" w:customStyle="1" w:styleId="BodyTextItalic">
    <w:name w:val="Body Text Italic"/>
    <w:basedOn w:val="BodyText"/>
    <w:next w:val="BodyText"/>
    <w:link w:val="BodyTextItalicChar"/>
    <w:uiPriority w:val="99"/>
    <w:rsid w:val="00315C8A"/>
    <w:rPr>
      <w:i/>
    </w:rPr>
  </w:style>
  <w:style w:type="character" w:customStyle="1" w:styleId="BodyTextItalicChar">
    <w:name w:val="Body Text Italic Char"/>
    <w:basedOn w:val="DefaultParagraphFont"/>
    <w:link w:val="BodyTextItalic"/>
    <w:uiPriority w:val="99"/>
    <w:locked/>
    <w:rsid w:val="00315C8A"/>
    <w:rPr>
      <w:rFonts w:ascii="Arial" w:hAnsi="Arial"/>
      <w:i/>
      <w:sz w:val="22"/>
    </w:rPr>
  </w:style>
  <w:style w:type="paragraph" w:customStyle="1" w:styleId="BodyTextNoSpace">
    <w:name w:val="Body Text No Space"/>
    <w:basedOn w:val="BodyTextCenterNoSpace"/>
    <w:link w:val="BodyTextNoSpaceChar"/>
    <w:qFormat/>
    <w:rsid w:val="00315C8A"/>
    <w:pPr>
      <w:jc w:val="left"/>
    </w:pPr>
  </w:style>
  <w:style w:type="character" w:customStyle="1" w:styleId="BodyTextNoSpaceChar">
    <w:name w:val="Body Text No Space Char"/>
    <w:basedOn w:val="BodyTextCenterNoSpaceChar"/>
    <w:link w:val="BodyTextNoSpace"/>
    <w:rsid w:val="00315C8A"/>
    <w:rPr>
      <w:rFonts w:ascii="Arial" w:hAnsi="Arial"/>
      <w:bCs/>
      <w:sz w:val="22"/>
    </w:rPr>
  </w:style>
  <w:style w:type="paragraph" w:customStyle="1" w:styleId="BodyTextNumber">
    <w:name w:val="Body Text Number"/>
    <w:link w:val="BodyTextNumberChar"/>
    <w:uiPriority w:val="99"/>
    <w:rsid w:val="00315C8A"/>
    <w:pPr>
      <w:numPr>
        <w:numId w:val="15"/>
      </w:numPr>
    </w:pPr>
    <w:rPr>
      <w:rFonts w:ascii="Arial" w:hAnsi="Arial"/>
      <w:sz w:val="22"/>
      <w:szCs w:val="24"/>
    </w:rPr>
  </w:style>
  <w:style w:type="character" w:customStyle="1" w:styleId="BodyTextNumberChar">
    <w:name w:val="Body Text Number Char"/>
    <w:basedOn w:val="DefaultParagraphFont"/>
    <w:link w:val="BodyTextNumber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LetterLevel2">
    <w:name w:val="Body Text Number Letter Level 2"/>
    <w:basedOn w:val="BodyTextNumber"/>
    <w:link w:val="BodyTextNumberLetterLevel2Char"/>
    <w:uiPriority w:val="99"/>
    <w:rsid w:val="00315C8A"/>
    <w:pPr>
      <w:numPr>
        <w:numId w:val="16"/>
      </w:numPr>
    </w:pPr>
  </w:style>
  <w:style w:type="character" w:customStyle="1" w:styleId="BodyTextNumberLetterLevel2Char">
    <w:name w:val="Body Text Number Letter Level 2 Char"/>
    <w:basedOn w:val="BodyTextNumberChar"/>
    <w:link w:val="BodyTextNumberLetterLevel2"/>
    <w:uiPriority w:val="99"/>
    <w:locked/>
    <w:rsid w:val="00315C8A"/>
    <w:rPr>
      <w:rFonts w:ascii="Arial" w:hAnsi="Arial"/>
      <w:sz w:val="22"/>
      <w:szCs w:val="24"/>
    </w:rPr>
  </w:style>
  <w:style w:type="paragraph" w:customStyle="1" w:styleId="BodyTextNumberStepResultsNotes">
    <w:name w:val="Body Text Number Step Results/Notes"/>
    <w:basedOn w:val="Normal"/>
    <w:next w:val="BodyTextNumber"/>
    <w:link w:val="BodyTextNumberStepResultsNotesChar"/>
    <w:uiPriority w:val="99"/>
    <w:rsid w:val="00315C8A"/>
    <w:pPr>
      <w:ind w:left="720"/>
    </w:pPr>
  </w:style>
  <w:style w:type="character" w:customStyle="1" w:styleId="BodyTextNumberStepResultsNotesChar">
    <w:name w:val="Body Text Number Step Results/Notes Char"/>
    <w:basedOn w:val="DefaultParagraphFont"/>
    <w:link w:val="BodyTextNumberStepResultsNotes"/>
    <w:uiPriority w:val="99"/>
    <w:locked/>
    <w:rsid w:val="00315C8A"/>
    <w:rPr>
      <w:rFonts w:ascii="Arial" w:hAnsi="Arial"/>
      <w:sz w:val="22"/>
    </w:rPr>
  </w:style>
  <w:style w:type="paragraph" w:customStyle="1" w:styleId="BodyTextNumberLetterLevel2StepResultsNotes">
    <w:name w:val="Body Text Number Letter Level 2 Step Results/Notes"/>
    <w:basedOn w:val="BodyTextNumberStepResultsNotes"/>
    <w:link w:val="BodyTextNumberLetterLevel2StepResultsNotesChar"/>
    <w:qFormat/>
    <w:rsid w:val="00315C8A"/>
    <w:pPr>
      <w:ind w:left="1008"/>
    </w:pPr>
  </w:style>
  <w:style w:type="character" w:customStyle="1" w:styleId="BodyTextNumberLetterLevel2StepResultsNotesChar">
    <w:name w:val="Body Text Number Letter Level 2 Step Results/Notes Char"/>
    <w:basedOn w:val="BodyTextNumberStepResultsNotesChar"/>
    <w:link w:val="BodyTextNumberLetterLevel2StepResultsNotes"/>
    <w:rsid w:val="00315C8A"/>
    <w:rPr>
      <w:rFonts w:ascii="Arial" w:hAnsi="Arial"/>
      <w:sz w:val="22"/>
    </w:rPr>
  </w:style>
  <w:style w:type="paragraph" w:customStyle="1" w:styleId="BodyTextNumberStepResultsNotesBullet">
    <w:name w:val="Body Text Number Step Results/Notes Bullet"/>
    <w:basedOn w:val="BodyTextNumberStepResultsNotes"/>
    <w:link w:val="BodyTextNumberStepResultsNotesBulletChar"/>
    <w:qFormat/>
    <w:rsid w:val="00315C8A"/>
    <w:pPr>
      <w:numPr>
        <w:numId w:val="17"/>
      </w:numPr>
    </w:pPr>
  </w:style>
  <w:style w:type="character" w:customStyle="1" w:styleId="BodyTextNumberStepResultsNotesBulletChar">
    <w:name w:val="Body Text Number Step Results/Notes Bullet Char"/>
    <w:basedOn w:val="BodyTextNumberStepResultsNotesChar"/>
    <w:link w:val="BodyTextNumberStepResultsNotesBullet"/>
    <w:rsid w:val="00315C8A"/>
    <w:rPr>
      <w:rFonts w:ascii="Arial" w:hAnsi="Arial"/>
      <w:sz w:val="22"/>
    </w:rPr>
  </w:style>
  <w:style w:type="paragraph" w:customStyle="1" w:styleId="BodyTextRight">
    <w:name w:val="Body Text Right"/>
    <w:basedOn w:val="BodyText"/>
    <w:link w:val="BodyTextRightChar"/>
    <w:qFormat/>
    <w:rsid w:val="00315C8A"/>
    <w:pPr>
      <w:jc w:val="right"/>
    </w:pPr>
    <w:rPr>
      <w:szCs w:val="24"/>
    </w:rPr>
  </w:style>
  <w:style w:type="character" w:customStyle="1" w:styleId="BodyTextRightChar">
    <w:name w:val="Body Text Right Char"/>
    <w:basedOn w:val="BodyTextChar"/>
    <w:link w:val="BodyTextRight"/>
    <w:rsid w:val="00315C8A"/>
    <w:rPr>
      <w:rFonts w:ascii="Arial" w:hAnsi="Arial"/>
      <w:sz w:val="22"/>
      <w:szCs w:val="24"/>
    </w:rPr>
  </w:style>
  <w:style w:type="paragraph" w:customStyle="1" w:styleId="BodyTextUnderline">
    <w:name w:val="Body Text Underline"/>
    <w:basedOn w:val="BodyText"/>
    <w:next w:val="BodyText"/>
    <w:link w:val="BodyTextUnderlineChar"/>
    <w:uiPriority w:val="99"/>
    <w:rsid w:val="00315C8A"/>
    <w:rPr>
      <w:u w:val="single"/>
    </w:rPr>
  </w:style>
  <w:style w:type="character" w:customStyle="1" w:styleId="BodyTextUnderlineChar">
    <w:name w:val="Body Text Underline Char"/>
    <w:basedOn w:val="BodyTextChar"/>
    <w:link w:val="BodyTextUnderline"/>
    <w:uiPriority w:val="99"/>
    <w:locked/>
    <w:rsid w:val="00315C8A"/>
    <w:rPr>
      <w:rFonts w:ascii="Arial" w:hAnsi="Arial"/>
      <w:sz w:val="22"/>
      <w:u w:val="single"/>
    </w:rPr>
  </w:style>
  <w:style w:type="character" w:customStyle="1" w:styleId="CaptionChar">
    <w:name w:val="Caption Char"/>
    <w:link w:val="Caption"/>
    <w:uiPriority w:val="35"/>
    <w:locked/>
    <w:rsid w:val="00315C8A"/>
    <w:rPr>
      <w:rFonts w:ascii="Arial Narrow" w:hAnsi="Arial Narrow"/>
      <w:b/>
      <w:bCs/>
    </w:rPr>
  </w:style>
  <w:style w:type="paragraph" w:customStyle="1" w:styleId="CoverProgramName">
    <w:name w:val="Cover Program Name"/>
    <w:link w:val="CoverProgramNameChar"/>
    <w:rsid w:val="00315C8A"/>
    <w:pPr>
      <w:spacing w:before="400"/>
      <w:jc w:val="right"/>
    </w:pPr>
    <w:rPr>
      <w:rFonts w:ascii="Arial Narrow" w:hAnsi="Arial Narrow"/>
      <w:b/>
      <w:color w:val="000000" w:themeColor="text1"/>
      <w:sz w:val="40"/>
    </w:rPr>
  </w:style>
  <w:style w:type="character" w:customStyle="1" w:styleId="CoverProgramNameChar">
    <w:name w:val="Cover Program Name Char"/>
    <w:basedOn w:val="DefaultParagraphFont"/>
    <w:link w:val="CoverProgramName"/>
    <w:rsid w:val="00315C8A"/>
    <w:rPr>
      <w:rFonts w:ascii="Arial Narrow" w:hAnsi="Arial Narrow"/>
      <w:b/>
      <w:color w:val="000000" w:themeColor="text1"/>
      <w:sz w:val="40"/>
    </w:rPr>
  </w:style>
  <w:style w:type="paragraph" w:customStyle="1" w:styleId="CoverClassification">
    <w:name w:val="Cover Classification"/>
    <w:basedOn w:val="CoverProgramName"/>
    <w:link w:val="CoverClassificationChar"/>
    <w:rsid w:val="00315C8A"/>
    <w:pPr>
      <w:spacing w:before="0"/>
    </w:pPr>
    <w:rPr>
      <w:sz w:val="32"/>
    </w:rPr>
  </w:style>
  <w:style w:type="character" w:customStyle="1" w:styleId="CoverClassificationChar">
    <w:name w:val="Cover Classification Char"/>
    <w:basedOn w:val="CoverProgramNameChar"/>
    <w:link w:val="CoverClassification"/>
    <w:rsid w:val="00315C8A"/>
    <w:rPr>
      <w:rFonts w:ascii="Arial Narrow" w:hAnsi="Arial Narrow"/>
      <w:b/>
      <w:color w:val="000000" w:themeColor="text1"/>
      <w:sz w:val="32"/>
    </w:rPr>
  </w:style>
  <w:style w:type="paragraph" w:customStyle="1" w:styleId="CoverDocumentName">
    <w:name w:val="Cover Document Name"/>
    <w:basedOn w:val="Normal"/>
    <w:rsid w:val="00315C8A"/>
    <w:pPr>
      <w:pBdr>
        <w:bottom w:val="single" w:sz="4" w:space="1" w:color="auto"/>
      </w:pBdr>
      <w:spacing w:before="100" w:after="0"/>
      <w:jc w:val="right"/>
    </w:pPr>
    <w:rPr>
      <w:rFonts w:ascii="Arial Narrow" w:hAnsi="Arial Narrow"/>
      <w:b/>
      <w:bCs/>
      <w:sz w:val="48"/>
    </w:rPr>
  </w:style>
  <w:style w:type="paragraph" w:customStyle="1" w:styleId="CoverProjectName">
    <w:name w:val="Cover Project Name"/>
    <w:basedOn w:val="Normal"/>
    <w:rsid w:val="00315C8A"/>
    <w:pPr>
      <w:pBdr>
        <w:bottom w:val="single" w:sz="4" w:space="1" w:color="auto"/>
      </w:pBdr>
      <w:spacing w:before="2000" w:after="240"/>
      <w:jc w:val="right"/>
    </w:pPr>
    <w:rPr>
      <w:rFonts w:ascii="Arial Narrow" w:hAnsi="Arial Narrow"/>
      <w:b/>
      <w:bCs/>
      <w:color w:val="0070C0"/>
      <w:sz w:val="48"/>
    </w:rPr>
  </w:style>
  <w:style w:type="paragraph" w:customStyle="1" w:styleId="CoverText">
    <w:name w:val="Cover Text"/>
    <w:basedOn w:val="Normal"/>
    <w:link w:val="CoverTextChar"/>
    <w:rsid w:val="00315C8A"/>
    <w:pPr>
      <w:jc w:val="right"/>
    </w:pPr>
    <w:rPr>
      <w:rFonts w:ascii="Arial Narrow" w:hAnsi="Arial Narrow"/>
      <w:b/>
      <w:bCs/>
      <w:sz w:val="32"/>
    </w:rPr>
  </w:style>
  <w:style w:type="character" w:customStyle="1" w:styleId="CoverTextChar">
    <w:name w:val="Cover Text Char"/>
    <w:basedOn w:val="DefaultParagraphFont"/>
    <w:link w:val="CoverText"/>
    <w:rsid w:val="00315C8A"/>
    <w:rPr>
      <w:rFonts w:ascii="Arial Narrow" w:hAnsi="Arial Narrow"/>
      <w:b/>
      <w:bCs/>
      <w:sz w:val="32"/>
    </w:rPr>
  </w:style>
  <w:style w:type="paragraph" w:customStyle="1" w:styleId="CoverTextDate">
    <w:name w:val="Cover Text Date"/>
    <w:basedOn w:val="CoverText"/>
    <w:link w:val="CoverTextDateChar"/>
    <w:qFormat/>
    <w:rsid w:val="00315C8A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315C8A"/>
    <w:rPr>
      <w:rFonts w:ascii="Arial Narrow" w:hAnsi="Arial Narrow"/>
      <w:b/>
      <w:bCs/>
      <w:sz w:val="32"/>
    </w:rPr>
  </w:style>
  <w:style w:type="paragraph" w:customStyle="1" w:styleId="FigureCaption">
    <w:name w:val="Figure Caption"/>
    <w:basedOn w:val="Caption"/>
    <w:next w:val="BodyText"/>
    <w:uiPriority w:val="99"/>
    <w:rsid w:val="00315C8A"/>
    <w:pPr>
      <w:keepNext w:val="0"/>
      <w:spacing w:before="0" w:after="300"/>
    </w:pPr>
    <w:rPr>
      <w:rFonts w:eastAsia="Batang"/>
      <w:szCs w:val="24"/>
    </w:rPr>
  </w:style>
  <w:style w:type="character" w:customStyle="1" w:styleId="FootnoteTextChar">
    <w:name w:val="Footnote Text Char"/>
    <w:basedOn w:val="DefaultParagraphFont"/>
    <w:link w:val="FootnoteText"/>
    <w:rsid w:val="00315C8A"/>
    <w:rPr>
      <w:rFonts w:ascii="Arial" w:hAnsi="Arial"/>
      <w:sz w:val="18"/>
    </w:rPr>
  </w:style>
  <w:style w:type="character" w:customStyle="1" w:styleId="Hyperlink10">
    <w:name w:val="Hyperlink 10"/>
    <w:basedOn w:val="Hyperlink"/>
    <w:uiPriority w:val="99"/>
    <w:rsid w:val="00315C8A"/>
    <w:rPr>
      <w:rFonts w:ascii="Arial" w:hAnsi="Arial" w:cs="Arial"/>
      <w:color w:val="0000FF"/>
      <w:sz w:val="20"/>
      <w:szCs w:val="22"/>
      <w:u w:val="single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15C8A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15C8A"/>
    <w:rPr>
      <w:rFonts w:ascii="Arial" w:hAnsi="Arial"/>
      <w:i/>
      <w:color w:val="0000FF"/>
      <w:sz w:val="24"/>
      <w:lang w:eastAsia="ar-SA"/>
    </w:rPr>
  </w:style>
  <w:style w:type="paragraph" w:customStyle="1" w:styleId="InstructionalTextBullet">
    <w:name w:val="Instructional Text Bullet"/>
    <w:basedOn w:val="BodyTextBullet"/>
    <w:qFormat/>
    <w:rsid w:val="00DD5A09"/>
    <w:pPr>
      <w:numPr>
        <w:numId w:val="20"/>
      </w:numPr>
    </w:pPr>
    <w:rPr>
      <w:i/>
      <w:color w:val="0000FF"/>
      <w:sz w:val="24"/>
      <w:szCs w:val="24"/>
    </w:rPr>
  </w:style>
  <w:style w:type="paragraph" w:customStyle="1" w:styleId="InstructionalTextBulletLevel2">
    <w:name w:val="Instructional Text Bullet Level 2"/>
    <w:basedOn w:val="InstructionalTextBullet"/>
    <w:qFormat/>
    <w:rsid w:val="00315C8A"/>
    <w:pPr>
      <w:numPr>
        <w:numId w:val="21"/>
      </w:numPr>
    </w:pPr>
  </w:style>
  <w:style w:type="paragraph" w:customStyle="1" w:styleId="InstructionalTextNumber">
    <w:name w:val="Instructional Text Number"/>
    <w:basedOn w:val="Normal"/>
    <w:qFormat/>
    <w:rsid w:val="00315C8A"/>
    <w:pPr>
      <w:numPr>
        <w:numId w:val="22"/>
      </w:numPr>
      <w:spacing w:before="80" w:after="240"/>
    </w:pPr>
    <w:rPr>
      <w:rFonts w:cs="Arial"/>
      <w:i/>
      <w:color w:val="0000FF"/>
      <w:sz w:val="24"/>
      <w:szCs w:val="24"/>
    </w:rPr>
  </w:style>
  <w:style w:type="paragraph" w:customStyle="1" w:styleId="InstructionalTextTableText10">
    <w:name w:val="Instructional Text Table Text 10"/>
    <w:basedOn w:val="InstructionalText"/>
    <w:link w:val="InstructionalTextTableText10Char"/>
    <w:qFormat/>
    <w:rsid w:val="00805FEC"/>
    <w:pPr>
      <w:spacing w:before="20"/>
    </w:pPr>
    <w:rPr>
      <w:sz w:val="20"/>
    </w:rPr>
  </w:style>
  <w:style w:type="character" w:customStyle="1" w:styleId="InstructionalTextTableText10Char">
    <w:name w:val="Instructional Text Table Text 10 Char"/>
    <w:basedOn w:val="InstructionalTextChar"/>
    <w:link w:val="InstructionalTextTableText10"/>
    <w:rsid w:val="00805FEC"/>
    <w:rPr>
      <w:rFonts w:ascii="Arial" w:hAnsi="Arial"/>
      <w:i/>
      <w:color w:val="0000FF"/>
      <w:sz w:val="24"/>
      <w:lang w:eastAsia="ar-SA"/>
    </w:rPr>
  </w:style>
  <w:style w:type="paragraph" w:customStyle="1" w:styleId="InstructionalTextUnderline">
    <w:name w:val="Instructional Text Underline"/>
    <w:basedOn w:val="InstructionalText"/>
    <w:link w:val="InstructionalTextUnderlineChar"/>
    <w:rsid w:val="00315C8A"/>
    <w:rPr>
      <w:iCs/>
      <w:u w:val="single"/>
    </w:rPr>
  </w:style>
  <w:style w:type="character" w:customStyle="1" w:styleId="InstructionalTextUnderlineChar">
    <w:name w:val="Instructional Text Underline Char"/>
    <w:basedOn w:val="InstructionalTextChar"/>
    <w:link w:val="InstructionalTextUnderline"/>
    <w:rsid w:val="00315C8A"/>
    <w:rPr>
      <w:rFonts w:ascii="Arial" w:hAnsi="Arial"/>
      <w:i/>
      <w:iCs/>
      <w:color w:val="0000FF"/>
      <w:sz w:val="24"/>
      <w:u w:val="single"/>
      <w:lang w:eastAsia="ar-SA"/>
    </w:rPr>
  </w:style>
  <w:style w:type="paragraph" w:customStyle="1" w:styleId="ParagraphSpacer10">
    <w:name w:val="Paragraph Spacer 10"/>
    <w:next w:val="BodyText"/>
    <w:uiPriority w:val="99"/>
    <w:rsid w:val="00315C8A"/>
    <w:rPr>
      <w:rFonts w:ascii="Arial" w:hAnsi="Arial"/>
      <w:szCs w:val="24"/>
    </w:rPr>
  </w:style>
  <w:style w:type="paragraph" w:customStyle="1" w:styleId="ParagraphSpacer6">
    <w:name w:val="Paragraph Spacer 6"/>
    <w:uiPriority w:val="99"/>
    <w:rsid w:val="00315C8A"/>
    <w:rPr>
      <w:rFonts w:ascii="Arial" w:hAnsi="Arial"/>
      <w:sz w:val="12"/>
      <w:szCs w:val="24"/>
    </w:rPr>
  </w:style>
  <w:style w:type="paragraph" w:customStyle="1" w:styleId="SignatureText">
    <w:name w:val="Signature Text"/>
    <w:basedOn w:val="Normal"/>
    <w:link w:val="SignatureTextChar"/>
    <w:qFormat/>
    <w:rsid w:val="00315C8A"/>
    <w:pPr>
      <w:pBdr>
        <w:top w:val="dashed" w:sz="4" w:space="1" w:color="auto"/>
      </w:pBdr>
      <w:spacing w:before="480" w:after="0"/>
    </w:pPr>
    <w:rPr>
      <w:sz w:val="20"/>
    </w:rPr>
  </w:style>
  <w:style w:type="character" w:customStyle="1" w:styleId="SignatureTextChar">
    <w:name w:val="Signature Text Char"/>
    <w:basedOn w:val="DefaultParagraphFont"/>
    <w:link w:val="SignatureText"/>
    <w:rsid w:val="00315C8A"/>
    <w:rPr>
      <w:rFonts w:ascii="Arial" w:hAnsi="Arial"/>
    </w:rPr>
  </w:style>
  <w:style w:type="paragraph" w:customStyle="1" w:styleId="SystemTitleinsideLines">
    <w:name w:val="System Title inside Lines"/>
    <w:next w:val="BodyText10Center"/>
    <w:uiPriority w:val="99"/>
    <w:rsid w:val="00315C8A"/>
    <w:pPr>
      <w:pBdr>
        <w:top w:val="single" w:sz="18" w:space="1" w:color="auto"/>
        <w:bottom w:val="single" w:sz="18" w:space="1" w:color="auto"/>
      </w:pBdr>
      <w:spacing w:after="120"/>
      <w:jc w:val="center"/>
    </w:pPr>
    <w:rPr>
      <w:rFonts w:ascii="Arial" w:hAnsi="Arial"/>
      <w:b/>
      <w:bCs/>
      <w:sz w:val="40"/>
    </w:rPr>
  </w:style>
  <w:style w:type="paragraph" w:customStyle="1" w:styleId="TableText10">
    <w:name w:val="Table Text 10"/>
    <w:basedOn w:val="Normal"/>
    <w:link w:val="TableText10Char"/>
    <w:rsid w:val="00315C8A"/>
    <w:pPr>
      <w:spacing w:before="20"/>
    </w:pPr>
    <w:rPr>
      <w:sz w:val="20"/>
    </w:rPr>
  </w:style>
  <w:style w:type="character" w:customStyle="1" w:styleId="TableText10Char">
    <w:name w:val="Table Text 10 Char"/>
    <w:basedOn w:val="DefaultParagraphFont"/>
    <w:link w:val="TableText10"/>
    <w:locked/>
    <w:rsid w:val="00315C8A"/>
    <w:rPr>
      <w:rFonts w:ascii="Arial" w:hAnsi="Arial"/>
    </w:rPr>
  </w:style>
  <w:style w:type="paragraph" w:customStyle="1" w:styleId="TableText10Bold">
    <w:name w:val="Table Text 10 Bold"/>
    <w:basedOn w:val="TableText10"/>
    <w:next w:val="TableText10"/>
    <w:link w:val="TableText10BoldChar"/>
    <w:uiPriority w:val="99"/>
    <w:rsid w:val="00315C8A"/>
    <w:rPr>
      <w:b/>
    </w:rPr>
  </w:style>
  <w:style w:type="character" w:customStyle="1" w:styleId="TableText10BoldChar">
    <w:name w:val="Table Text 10 Bold Char"/>
    <w:basedOn w:val="TableText10Char"/>
    <w:link w:val="TableText10Bold"/>
    <w:uiPriority w:val="99"/>
    <w:locked/>
    <w:rsid w:val="00315C8A"/>
    <w:rPr>
      <w:rFonts w:ascii="Arial" w:hAnsi="Arial"/>
      <w:b/>
    </w:rPr>
  </w:style>
  <w:style w:type="paragraph" w:customStyle="1" w:styleId="TableText10Bullet">
    <w:name w:val="Table Text 10 Bullet"/>
    <w:basedOn w:val="TableText10"/>
    <w:link w:val="TableText10BulletChar"/>
    <w:uiPriority w:val="99"/>
    <w:rsid w:val="00315C8A"/>
    <w:pPr>
      <w:numPr>
        <w:numId w:val="23"/>
      </w:numPr>
    </w:pPr>
  </w:style>
  <w:style w:type="character" w:customStyle="1" w:styleId="TableText10BulletChar">
    <w:name w:val="Table Text 10 Bullet Char"/>
    <w:basedOn w:val="DefaultParagraphFont"/>
    <w:link w:val="TableText10Bullet"/>
    <w:uiPriority w:val="99"/>
    <w:locked/>
    <w:rsid w:val="00315C8A"/>
    <w:rPr>
      <w:rFonts w:ascii="Arial" w:hAnsi="Arial"/>
    </w:rPr>
  </w:style>
  <w:style w:type="paragraph" w:customStyle="1" w:styleId="TableText10Center">
    <w:name w:val="Table Text 10 Center"/>
    <w:basedOn w:val="TableText10"/>
    <w:link w:val="TableText10CenterChar"/>
    <w:uiPriority w:val="99"/>
    <w:rsid w:val="00315C8A"/>
    <w:pPr>
      <w:jc w:val="center"/>
    </w:pPr>
  </w:style>
  <w:style w:type="character" w:customStyle="1" w:styleId="TableText10CenterChar">
    <w:name w:val="Table Text 10 Center Char"/>
    <w:basedOn w:val="TableText10Char"/>
    <w:link w:val="TableText10Center"/>
    <w:uiPriority w:val="99"/>
    <w:locked/>
    <w:rsid w:val="00315C8A"/>
    <w:rPr>
      <w:rFonts w:ascii="Arial" w:hAnsi="Arial"/>
    </w:rPr>
  </w:style>
  <w:style w:type="paragraph" w:customStyle="1" w:styleId="TableText10Glossary">
    <w:name w:val="Table Text 10 Glossary"/>
    <w:basedOn w:val="TableText10"/>
    <w:next w:val="TableText10"/>
    <w:link w:val="TableText10GlossaryChar"/>
    <w:qFormat/>
    <w:rsid w:val="00315C8A"/>
  </w:style>
  <w:style w:type="character" w:customStyle="1" w:styleId="TableText10GlossaryChar">
    <w:name w:val="Table Text 10 Glossary Char"/>
    <w:basedOn w:val="TableText10Char"/>
    <w:link w:val="TableText10Glossary"/>
    <w:rsid w:val="00315C8A"/>
    <w:rPr>
      <w:rFonts w:ascii="Arial" w:hAnsi="Arial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15C8A"/>
    <w:pPr>
      <w:keepNext/>
      <w:spacing w:before="0"/>
      <w:jc w:val="center"/>
    </w:pPr>
    <w:rPr>
      <w:b/>
      <w:color w:val="FFFFFF" w:themeColor="background1"/>
      <w:sz w:val="20"/>
      <w:szCs w:val="24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15C8A"/>
    <w:rPr>
      <w:rFonts w:ascii="Arial" w:hAnsi="Arial"/>
      <w:b/>
      <w:color w:val="FFFFFF" w:themeColor="background1"/>
      <w:szCs w:val="24"/>
    </w:rPr>
  </w:style>
  <w:style w:type="paragraph" w:customStyle="1" w:styleId="TableText10HeaderLeft">
    <w:name w:val="Table Text 10 Header Left"/>
    <w:basedOn w:val="Normal"/>
    <w:link w:val="TableText10HeaderLeftChar"/>
    <w:uiPriority w:val="99"/>
    <w:rsid w:val="00315C8A"/>
    <w:pPr>
      <w:keepNext/>
    </w:pPr>
    <w:rPr>
      <w:b/>
      <w:sz w:val="20"/>
    </w:rPr>
  </w:style>
  <w:style w:type="character" w:customStyle="1" w:styleId="TableText10HeaderLeftChar">
    <w:name w:val="Table Text 10 Header Left Char"/>
    <w:basedOn w:val="DefaultParagraphFont"/>
    <w:link w:val="TableText10HeaderLeft"/>
    <w:uiPriority w:val="99"/>
    <w:rsid w:val="00315C8A"/>
    <w:rPr>
      <w:rFonts w:ascii="Arial" w:hAnsi="Arial"/>
      <w:b/>
    </w:rPr>
  </w:style>
  <w:style w:type="paragraph" w:customStyle="1" w:styleId="TableText10Indent">
    <w:name w:val="Table Text 10 Indent"/>
    <w:basedOn w:val="TableText10"/>
    <w:link w:val="TableText10IndentChar"/>
    <w:uiPriority w:val="99"/>
    <w:rsid w:val="00315C8A"/>
    <w:pPr>
      <w:ind w:left="144"/>
    </w:pPr>
  </w:style>
  <w:style w:type="character" w:customStyle="1" w:styleId="TableText10IndentChar">
    <w:name w:val="Table Text 10 Indent Char"/>
    <w:basedOn w:val="TableText10Char"/>
    <w:link w:val="TableText10Indent"/>
    <w:uiPriority w:val="99"/>
    <w:locked/>
    <w:rsid w:val="00315C8A"/>
    <w:rPr>
      <w:rFonts w:ascii="Arial" w:hAnsi="Arial"/>
    </w:rPr>
  </w:style>
  <w:style w:type="paragraph" w:customStyle="1" w:styleId="TableText10Italic">
    <w:name w:val="Table Text 10 Italic"/>
    <w:basedOn w:val="TableText10"/>
    <w:link w:val="TableText10ItalicChar"/>
    <w:uiPriority w:val="99"/>
    <w:rsid w:val="00315C8A"/>
    <w:rPr>
      <w:i/>
      <w:iCs/>
    </w:rPr>
  </w:style>
  <w:style w:type="character" w:customStyle="1" w:styleId="TableText10ItalicChar">
    <w:name w:val="Table Text 10 Italic Char"/>
    <w:basedOn w:val="TableText10Char"/>
    <w:link w:val="TableText10Italic"/>
    <w:uiPriority w:val="99"/>
    <w:locked/>
    <w:rsid w:val="00315C8A"/>
    <w:rPr>
      <w:rFonts w:ascii="Arial" w:hAnsi="Arial"/>
      <w:i/>
      <w:iCs/>
    </w:rPr>
  </w:style>
  <w:style w:type="paragraph" w:customStyle="1" w:styleId="TableText10NoSpace">
    <w:name w:val="Table Text 10 No Space"/>
    <w:link w:val="TableText10NoSpaceChar"/>
    <w:uiPriority w:val="99"/>
    <w:rsid w:val="00315C8A"/>
    <w:rPr>
      <w:rFonts w:ascii="Arial" w:hAnsi="Arial"/>
      <w:szCs w:val="24"/>
    </w:rPr>
  </w:style>
  <w:style w:type="character" w:customStyle="1" w:styleId="TableText10NoSpaceChar">
    <w:name w:val="Table Text 10 No Space Char"/>
    <w:basedOn w:val="DefaultParagraphFont"/>
    <w:link w:val="TableText10NoSpace"/>
    <w:uiPriority w:val="99"/>
    <w:locked/>
    <w:rsid w:val="00315C8A"/>
    <w:rPr>
      <w:rFonts w:ascii="Arial" w:hAnsi="Arial"/>
      <w:szCs w:val="24"/>
    </w:rPr>
  </w:style>
  <w:style w:type="paragraph" w:customStyle="1" w:styleId="TableText10Number">
    <w:name w:val="Table Text 10 Number"/>
    <w:basedOn w:val="TableText10"/>
    <w:link w:val="TableText10NumberChar"/>
    <w:uiPriority w:val="99"/>
    <w:rsid w:val="00315C8A"/>
    <w:pPr>
      <w:numPr>
        <w:numId w:val="24"/>
      </w:numPr>
      <w:tabs>
        <w:tab w:val="left" w:pos="432"/>
      </w:tabs>
    </w:pPr>
    <w:rPr>
      <w:szCs w:val="24"/>
    </w:rPr>
  </w:style>
  <w:style w:type="character" w:customStyle="1" w:styleId="TableText10NumberChar">
    <w:name w:val="Table Text 10 Number Char"/>
    <w:basedOn w:val="DefaultParagraphFont"/>
    <w:link w:val="TableText10Number"/>
    <w:uiPriority w:val="99"/>
    <w:locked/>
    <w:rsid w:val="00315C8A"/>
    <w:rPr>
      <w:rFonts w:ascii="Arial" w:hAnsi="Arial"/>
      <w:szCs w:val="24"/>
    </w:rPr>
  </w:style>
  <w:style w:type="paragraph" w:customStyle="1" w:styleId="TableText10NumberLetter">
    <w:name w:val="Table Text 10 Number Letter"/>
    <w:basedOn w:val="TableText10Number"/>
    <w:qFormat/>
    <w:rsid w:val="00315C8A"/>
    <w:pPr>
      <w:keepNext/>
      <w:numPr>
        <w:numId w:val="25"/>
      </w:numPr>
    </w:pPr>
    <w:rPr>
      <w:lang w:eastAsia="ar-SA"/>
    </w:rPr>
  </w:style>
  <w:style w:type="paragraph" w:customStyle="1" w:styleId="TableText10NumberStepResultsNotes">
    <w:name w:val="Table Text 10 Number Step Results/Notes"/>
    <w:basedOn w:val="TableText10"/>
    <w:next w:val="Normal"/>
    <w:link w:val="TableText10NumberStepResultsNotesChar"/>
    <w:uiPriority w:val="99"/>
    <w:rsid w:val="00315C8A"/>
    <w:pPr>
      <w:ind w:left="432"/>
    </w:pPr>
  </w:style>
  <w:style w:type="character" w:customStyle="1" w:styleId="TableText10NumberStepResultsNotesChar">
    <w:name w:val="Table Text 10 Number Step Results/Notes Char"/>
    <w:basedOn w:val="DefaultParagraphFont"/>
    <w:link w:val="TableText10NumberStepResultsNotes"/>
    <w:uiPriority w:val="99"/>
    <w:locked/>
    <w:rsid w:val="00315C8A"/>
    <w:rPr>
      <w:rFonts w:ascii="Arial" w:hAnsi="Arial"/>
    </w:rPr>
  </w:style>
  <w:style w:type="paragraph" w:customStyle="1" w:styleId="TableText10Right">
    <w:name w:val="Table Text 10 Right"/>
    <w:basedOn w:val="TableText10"/>
    <w:link w:val="TableText10RightChar"/>
    <w:uiPriority w:val="99"/>
    <w:rsid w:val="00315C8A"/>
    <w:pPr>
      <w:jc w:val="right"/>
    </w:pPr>
  </w:style>
  <w:style w:type="character" w:customStyle="1" w:styleId="TableText10RightChar">
    <w:name w:val="Table Text 10 Right Char"/>
    <w:basedOn w:val="TableText10Char"/>
    <w:link w:val="TableText10Right"/>
    <w:uiPriority w:val="99"/>
    <w:locked/>
    <w:rsid w:val="00315C8A"/>
    <w:rPr>
      <w:rFonts w:ascii="Arial" w:hAnsi="Arial"/>
    </w:rPr>
  </w:style>
  <w:style w:type="paragraph" w:customStyle="1" w:styleId="TableText8">
    <w:name w:val="Table Text 8"/>
    <w:link w:val="TableText8Char"/>
    <w:uiPriority w:val="99"/>
    <w:rsid w:val="00315C8A"/>
    <w:rPr>
      <w:rFonts w:ascii="Arial" w:hAnsi="Arial"/>
      <w:sz w:val="16"/>
      <w:szCs w:val="24"/>
    </w:rPr>
  </w:style>
  <w:style w:type="character" w:customStyle="1" w:styleId="TableText8Char">
    <w:name w:val="Table Text 8 Char"/>
    <w:basedOn w:val="DefaultParagraphFont"/>
    <w:link w:val="TableText8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Bold">
    <w:name w:val="Table Text 8 Bold"/>
    <w:basedOn w:val="TableText8"/>
    <w:next w:val="TableText8"/>
    <w:link w:val="TableText8BoldChar"/>
    <w:uiPriority w:val="99"/>
    <w:rsid w:val="00315C8A"/>
    <w:rPr>
      <w:b/>
    </w:rPr>
  </w:style>
  <w:style w:type="character" w:customStyle="1" w:styleId="TableText8BoldChar">
    <w:name w:val="Table Text 8 Bold Char"/>
    <w:basedOn w:val="DefaultParagraphFont"/>
    <w:link w:val="TableText8Bold"/>
    <w:uiPriority w:val="99"/>
    <w:locked/>
    <w:rsid w:val="00315C8A"/>
    <w:rPr>
      <w:rFonts w:ascii="Arial" w:hAnsi="Arial"/>
      <w:b/>
      <w:sz w:val="16"/>
      <w:szCs w:val="24"/>
    </w:rPr>
  </w:style>
  <w:style w:type="paragraph" w:customStyle="1" w:styleId="TableText8Bullet">
    <w:name w:val="Table Text 8 Bullet"/>
    <w:basedOn w:val="TableText8"/>
    <w:link w:val="TableText8BulletChar"/>
    <w:uiPriority w:val="99"/>
    <w:rsid w:val="00315C8A"/>
    <w:pPr>
      <w:numPr>
        <w:numId w:val="26"/>
      </w:numPr>
    </w:pPr>
  </w:style>
  <w:style w:type="character" w:customStyle="1" w:styleId="TableText8BulletChar">
    <w:name w:val="Table Text 8 Bullet Char"/>
    <w:basedOn w:val="DefaultParagraphFont"/>
    <w:link w:val="TableText8Bullet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ableText8Glossary">
    <w:name w:val="Table Text 8 Glossary"/>
    <w:basedOn w:val="TableText8"/>
    <w:next w:val="TableText8"/>
    <w:link w:val="TableText8GlossaryChar"/>
    <w:qFormat/>
    <w:rsid w:val="00315C8A"/>
  </w:style>
  <w:style w:type="character" w:customStyle="1" w:styleId="TableText8GlossaryChar">
    <w:name w:val="Table Text 8 Glossary Char"/>
    <w:basedOn w:val="TableText10Char"/>
    <w:link w:val="TableText8Glossary"/>
    <w:rsid w:val="00315C8A"/>
    <w:rPr>
      <w:rFonts w:ascii="Arial" w:hAnsi="Arial"/>
      <w:sz w:val="16"/>
      <w:szCs w:val="24"/>
    </w:rPr>
  </w:style>
  <w:style w:type="paragraph" w:customStyle="1" w:styleId="TableText8Italic">
    <w:name w:val="Table Text 8 Italic"/>
    <w:basedOn w:val="TableText8"/>
    <w:next w:val="TableText8"/>
    <w:link w:val="TableText8ItalicChar"/>
    <w:uiPriority w:val="99"/>
    <w:rsid w:val="00315C8A"/>
    <w:rPr>
      <w:i/>
    </w:rPr>
  </w:style>
  <w:style w:type="character" w:customStyle="1" w:styleId="TableText8ItalicChar">
    <w:name w:val="Table Text 8 Italic Char"/>
    <w:basedOn w:val="TableText8Char"/>
    <w:link w:val="TableText8Italic"/>
    <w:uiPriority w:val="99"/>
    <w:locked/>
    <w:rsid w:val="00315C8A"/>
    <w:rPr>
      <w:rFonts w:ascii="Arial" w:hAnsi="Arial"/>
      <w:i/>
      <w:sz w:val="16"/>
      <w:szCs w:val="24"/>
    </w:rPr>
  </w:style>
  <w:style w:type="paragraph" w:customStyle="1" w:styleId="TableText8Number">
    <w:name w:val="Table Text 8 Number"/>
    <w:basedOn w:val="TableText8"/>
    <w:link w:val="TableText8NumberChar"/>
    <w:uiPriority w:val="99"/>
    <w:rsid w:val="00315C8A"/>
    <w:pPr>
      <w:numPr>
        <w:numId w:val="27"/>
      </w:numPr>
    </w:pPr>
  </w:style>
  <w:style w:type="character" w:customStyle="1" w:styleId="TableText8NumberChar">
    <w:name w:val="Table Text 8 Number Char"/>
    <w:basedOn w:val="DefaultParagraphFont"/>
    <w:link w:val="TableText8Number"/>
    <w:uiPriority w:val="99"/>
    <w:locked/>
    <w:rsid w:val="00315C8A"/>
    <w:rPr>
      <w:rFonts w:ascii="Arial" w:hAnsi="Arial"/>
      <w:sz w:val="16"/>
      <w:szCs w:val="24"/>
    </w:rPr>
  </w:style>
  <w:style w:type="paragraph" w:customStyle="1" w:styleId="TitleMedium">
    <w:name w:val="Title Medium"/>
    <w:next w:val="BodyText"/>
    <w:uiPriority w:val="99"/>
    <w:rsid w:val="00315C8A"/>
    <w:pPr>
      <w:keepNext/>
      <w:spacing w:before="240" w:after="120"/>
      <w:jc w:val="center"/>
    </w:pPr>
    <w:rPr>
      <w:rFonts w:ascii="Arial Narrow" w:hAnsi="Arial Narrow" w:cs="Arial"/>
      <w:b/>
      <w:bCs/>
      <w:sz w:val="40"/>
      <w:szCs w:val="24"/>
    </w:rPr>
  </w:style>
  <w:style w:type="paragraph" w:customStyle="1" w:styleId="TitleSmall">
    <w:name w:val="Title Small"/>
    <w:basedOn w:val="Normal"/>
    <w:next w:val="BodyText"/>
    <w:uiPriority w:val="99"/>
    <w:rsid w:val="00315C8A"/>
    <w:pPr>
      <w:keepNext/>
      <w:spacing w:before="0" w:after="360"/>
      <w:jc w:val="center"/>
    </w:pPr>
    <w:rPr>
      <w:rFonts w:ascii="Arial Narrow" w:hAnsi="Arial Narrow" w:cs="Arial"/>
      <w:b/>
      <w:bCs/>
      <w:sz w:val="36"/>
    </w:rPr>
  </w:style>
  <w:style w:type="character" w:styleId="CommentReference">
    <w:name w:val="annotation reference"/>
    <w:basedOn w:val="DefaultParagraphFont"/>
    <w:semiHidden/>
    <w:unhideWhenUsed/>
    <w:rsid w:val="000D1F6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D1F6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D1F6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D1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D1F60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89646F"/>
    <w:pPr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4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59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6665">
          <w:marLeft w:val="80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417\Desktop\PM%20Playbook\Finished%20Products\XL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3233731B8624D8656A89BA7E241F2" ma:contentTypeVersion="4" ma:contentTypeDescription="Creați un document nou." ma:contentTypeScope="" ma:versionID="e9e64f7c5c6473d6fc1b2d9b42e77ec0">
  <xsd:schema xmlns:xsd="http://www.w3.org/2001/XMLSchema" xmlns:xs="http://www.w3.org/2001/XMLSchema" xmlns:p="http://schemas.microsoft.com/office/2006/metadata/properties" xmlns:ns2="5bb3c9d7-dc2b-42c1-bf28-a8238428affa" targetNamespace="http://schemas.microsoft.com/office/2006/metadata/properties" ma:root="true" ma:fieldsID="e36233a789cab71bec35649e79818815" ns2:_="">
    <xsd:import namespace="5bb3c9d7-dc2b-42c1-bf28-a8238428a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3c9d7-dc2b-42c1-bf28-a8238428af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821892-14FC-45A7-B8B0-33D2BBB68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4EF446-D6CA-402C-8626-C6422135F7C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6B78853-92AD-409F-8DEE-706E1EED3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b3c9d7-dc2b-42c1-bf28-a8238428a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48C3F6-69F5-4C28-B9A8-75D4F82EE5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Settings\s417\Desktop\PM Playbook\Finished Products\XLC Template.dotx</Template>
  <TotalTime>0</TotalTime>
  <Pages>21</Pages>
  <Words>4312</Words>
  <Characters>24583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Design Document Template</vt:lpstr>
    </vt:vector>
  </TitlesOfParts>
  <Company>CMS</Company>
  <LinksUpToDate>false</LinksUpToDate>
  <CharactersWithSpaces>28838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 Template</dc:title>
  <dc:subject>System Design Document Template</dc:subject>
  <dc:creator>CMS</dc:creator>
  <cp:keywords>System Design Document, SDD, CMS, XLC, Design Considerations, System Architecture, Software, Hardware, Security, Performance</cp:keywords>
  <cp:lastModifiedBy>Cristiana-Maria AGACHE</cp:lastModifiedBy>
  <cp:revision>2</cp:revision>
  <cp:lastPrinted>2002-11-19T18:54:00Z</cp:lastPrinted>
  <dcterms:created xsi:type="dcterms:W3CDTF">2024-04-15T17:44:00Z</dcterms:created>
  <dcterms:modified xsi:type="dcterms:W3CDTF">2024-04-15T17:44:00Z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0x0101005593233731B8624D8656A89BA7E241F2</vt:lpwstr>
  </property>
  <property fmtid="{D5CDD505-2E9C-101B-9397-08002B2CF9AE}" pid="3" name="_Version">
    <vt:lpwstr>XLC Baseline</vt:lpwstr>
  </property>
  <property fmtid="{D5CDD505-2E9C-101B-9397-08002B2CF9AE}" pid="4" name="Document Type">
    <vt:lpwstr>Life Cycle Document or Template</vt:lpwstr>
  </property>
  <property fmtid="{D5CDD505-2E9C-101B-9397-08002B2CF9AE}" pid="5" name="Status">
    <vt:lpwstr>Current (Published)</vt:lpwstr>
  </property>
  <property fmtid="{D5CDD505-2E9C-101B-9397-08002B2CF9AE}" pid="6" name="Category">
    <vt:lpwstr>XLC</vt:lpwstr>
  </property>
  <property fmtid="{D5CDD505-2E9C-101B-9397-08002B2CF9AE}" pid="7" name="Document Sub-Type">
    <vt:lpwstr>;#Template - Artifact;#</vt:lpwstr>
  </property>
  <property fmtid="{D5CDD505-2E9C-101B-9397-08002B2CF9AE}" pid="8" name="CMS Website URL">
    <vt:lpwstr>, </vt:lpwstr>
  </property>
  <property fmtid="{D5CDD505-2E9C-101B-9397-08002B2CF9AE}" pid="9" name="Source">
    <vt:lpwstr>HHS EPLC</vt:lpwstr>
  </property>
  <property fmtid="{D5CDD505-2E9C-101B-9397-08002B2CF9AE}" pid="10" name="Order">
    <vt:r8>12100</vt:r8>
  </property>
  <property fmtid="{D5CDD505-2E9C-101B-9397-08002B2CF9AE}" pid="11" name="Archive">
    <vt:bool>false</vt:bool>
  </property>
  <property fmtid="{D5CDD505-2E9C-101B-9397-08002B2CF9AE}" pid="12" name="_NewReviewCycle">
    <vt:lpwstr/>
  </property>
  <property fmtid="{D5CDD505-2E9C-101B-9397-08002B2CF9AE}" pid="13" name="Doc Name">
    <vt:lpwstr>54</vt:lpwstr>
  </property>
  <property fmtid="{D5CDD505-2E9C-101B-9397-08002B2CF9AE}" pid="14" name="Doc Date">
    <vt:filetime>2014-10-16T04:00:00Z</vt:filetime>
  </property>
  <property fmtid="{D5CDD505-2E9C-101B-9397-08002B2CF9AE}" pid="15" name="Doc Status">
    <vt:lpwstr>Draft</vt:lpwstr>
  </property>
  <property fmtid="{D5CDD505-2E9C-101B-9397-08002B2CF9AE}" pid="16" name="Doc Version">
    <vt:lpwstr>3.0</vt:lpwstr>
  </property>
  <property fmtid="{D5CDD505-2E9C-101B-9397-08002B2CF9AE}" pid="17" name="Editor">
    <vt:lpwstr>CMS</vt:lpwstr>
  </property>
  <property fmtid="{D5CDD505-2E9C-101B-9397-08002B2CF9AE}" pid="18" name="Language">
    <vt:lpwstr>English</vt:lpwstr>
  </property>
</Properties>
</file>