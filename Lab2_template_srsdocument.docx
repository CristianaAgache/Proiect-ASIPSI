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ACC4" w14:textId="77777777" w:rsidR="004346CE" w:rsidRDefault="00A07271" w:rsidP="004346CE">
      <w:r>
        <w:rPr>
          <w:noProof/>
        </w:rPr>
        <w:pict w14:anchorId="1D3EAD65">
          <v:rect id="_x0000_i1026" alt="" style="width:467.55pt;height:.05pt;mso-width-percent:0;mso-height-percent:0;mso-width-percent:0;mso-height-percent:0" o:hrpct="999" o:hralign="center" o:hrstd="t" o:hr="t" fillcolor="gray" stroked="f"/>
        </w:pict>
      </w:r>
    </w:p>
    <w:p w14:paraId="3E9A83E4" w14:textId="77777777" w:rsidR="00610903" w:rsidRDefault="00610903" w:rsidP="00610903">
      <w:pPr>
        <w:pStyle w:val="Title"/>
        <w:rPr>
          <w:rStyle w:val="Emphasis"/>
          <w:iCs w:val="0"/>
          <w:sz w:val="40"/>
          <w:szCs w:val="40"/>
          <w:lang w:val="en-US"/>
        </w:rPr>
      </w:pPr>
    </w:p>
    <w:p w14:paraId="48C28D82" w14:textId="77777777" w:rsidR="00610903" w:rsidRDefault="00610903" w:rsidP="00610903">
      <w:pPr>
        <w:pStyle w:val="Title"/>
        <w:rPr>
          <w:rStyle w:val="Emphasis"/>
          <w:iCs w:val="0"/>
          <w:sz w:val="40"/>
          <w:szCs w:val="40"/>
          <w:lang w:val="en-US"/>
        </w:rPr>
      </w:pPr>
    </w:p>
    <w:p w14:paraId="6ABB903C" w14:textId="77777777" w:rsidR="005433D5" w:rsidRDefault="005433D5" w:rsidP="005433D5">
      <w:pPr>
        <w:jc w:val="center"/>
        <w:rPr>
          <w:rStyle w:val="Emphasis"/>
          <w:b/>
          <w:bCs/>
          <w:sz w:val="40"/>
          <w:szCs w:val="40"/>
          <w:lang w:val="en-US"/>
        </w:rPr>
      </w:pPr>
    </w:p>
    <w:p w14:paraId="38995019" w14:textId="77777777" w:rsidR="009668E8" w:rsidRPr="00EF36E7" w:rsidRDefault="009668E8" w:rsidP="005433D5">
      <w:pPr>
        <w:jc w:val="center"/>
        <w:rPr>
          <w:rStyle w:val="Emphasis"/>
          <w:b/>
          <w:bCs/>
          <w:sz w:val="40"/>
          <w:szCs w:val="40"/>
          <w:lang w:val="en-US"/>
        </w:rPr>
      </w:pPr>
    </w:p>
    <w:p w14:paraId="1590D03C" w14:textId="2172F247" w:rsidR="48627637" w:rsidRDefault="48627637" w:rsidP="14368884">
      <w:pPr>
        <w:jc w:val="center"/>
        <w:rPr>
          <w:rStyle w:val="Emphasis"/>
          <w:b/>
          <w:bCs/>
          <w:sz w:val="52"/>
          <w:szCs w:val="52"/>
        </w:rPr>
      </w:pPr>
      <w:r w:rsidRPr="14368884">
        <w:rPr>
          <w:rStyle w:val="Emphasis"/>
          <w:b/>
          <w:bCs/>
          <w:sz w:val="52"/>
          <w:szCs w:val="52"/>
        </w:rPr>
        <w:t>Documentul de specificare a cerin</w:t>
      </w:r>
    </w:p>
    <w:p w14:paraId="367C5FD0" w14:textId="77777777" w:rsidR="005433D5" w:rsidRDefault="005433D5" w:rsidP="005433D5">
      <w:pPr>
        <w:jc w:val="center"/>
        <w:rPr>
          <w:rStyle w:val="Emphasis"/>
          <w:b/>
          <w:sz w:val="52"/>
          <w:szCs w:val="52"/>
          <w:lang w:val="en-US"/>
        </w:rPr>
      </w:pPr>
      <w:r w:rsidRPr="00062829">
        <w:rPr>
          <w:rStyle w:val="Emphasis"/>
          <w:b/>
          <w:sz w:val="52"/>
          <w:szCs w:val="52"/>
        </w:rPr>
        <w:t>Software Requirements Specification</w:t>
      </w:r>
    </w:p>
    <w:p w14:paraId="5C74875A" w14:textId="77777777" w:rsidR="005433D5" w:rsidRDefault="005433D5" w:rsidP="005433D5">
      <w:pPr>
        <w:jc w:val="center"/>
        <w:rPr>
          <w:rStyle w:val="Emphasis"/>
          <w:b/>
          <w:sz w:val="52"/>
          <w:szCs w:val="52"/>
          <w:lang w:val="en-IN"/>
        </w:rPr>
      </w:pPr>
      <w:r w:rsidRPr="00062829">
        <w:rPr>
          <w:rStyle w:val="Emphasis"/>
          <w:b/>
          <w:sz w:val="52"/>
          <w:szCs w:val="52"/>
        </w:rPr>
        <w:t>(SRS) Document</w:t>
      </w:r>
    </w:p>
    <w:p w14:paraId="7D796AE6" w14:textId="77777777" w:rsidR="00CD1924" w:rsidRPr="00CD1924" w:rsidRDefault="00CD1924" w:rsidP="00CD1924">
      <w:pPr>
        <w:jc w:val="center"/>
        <w:rPr>
          <w:rStyle w:val="Emphasis"/>
          <w:b/>
          <w:sz w:val="36"/>
          <w:szCs w:val="36"/>
          <w:lang w:val="en-IN"/>
        </w:rPr>
      </w:pPr>
    </w:p>
    <w:p w14:paraId="09F0347F" w14:textId="69C2830B" w:rsidR="00CD1924" w:rsidRPr="004E4C23" w:rsidRDefault="004E4C23" w:rsidP="004E4C23">
      <w:pPr>
        <w:jc w:val="center"/>
        <w:rPr>
          <w:b/>
          <w:bCs/>
          <w:sz w:val="36"/>
          <w:szCs w:val="36"/>
          <w:lang w:val="en-IN"/>
        </w:rPr>
      </w:pPr>
      <w:proofErr w:type="spellStart"/>
      <w:r w:rsidRPr="004E4C23">
        <w:rPr>
          <w:b/>
          <w:bCs/>
          <w:sz w:val="36"/>
          <w:szCs w:val="36"/>
        </w:rPr>
        <w:t>Proiectarea</w:t>
      </w:r>
      <w:proofErr w:type="spellEnd"/>
      <w:r w:rsidRPr="004E4C23">
        <w:rPr>
          <w:b/>
          <w:bCs/>
          <w:sz w:val="36"/>
          <w:szCs w:val="36"/>
        </w:rPr>
        <w:t xml:space="preserve"> </w:t>
      </w:r>
      <w:proofErr w:type="spellStart"/>
      <w:r w:rsidRPr="004E4C23">
        <w:rPr>
          <w:b/>
          <w:bCs/>
          <w:sz w:val="36"/>
          <w:szCs w:val="36"/>
        </w:rPr>
        <w:t>și</w:t>
      </w:r>
      <w:proofErr w:type="spellEnd"/>
      <w:r w:rsidRPr="004E4C23">
        <w:rPr>
          <w:b/>
          <w:bCs/>
          <w:sz w:val="36"/>
          <w:szCs w:val="36"/>
        </w:rPr>
        <w:t xml:space="preserve"> </w:t>
      </w:r>
      <w:proofErr w:type="spellStart"/>
      <w:r w:rsidRPr="004E4C23">
        <w:rPr>
          <w:b/>
          <w:bCs/>
          <w:sz w:val="36"/>
          <w:szCs w:val="36"/>
        </w:rPr>
        <w:t>Implementarea</w:t>
      </w:r>
      <w:proofErr w:type="spellEnd"/>
      <w:r w:rsidRPr="004E4C23">
        <w:rPr>
          <w:b/>
          <w:bCs/>
          <w:sz w:val="36"/>
          <w:szCs w:val="36"/>
        </w:rPr>
        <w:t xml:space="preserve"> </w:t>
      </w:r>
      <w:proofErr w:type="spellStart"/>
      <w:r w:rsidRPr="004E4C23">
        <w:rPr>
          <w:b/>
          <w:bCs/>
          <w:sz w:val="36"/>
          <w:szCs w:val="36"/>
        </w:rPr>
        <w:t>unei</w:t>
      </w:r>
      <w:proofErr w:type="spellEnd"/>
      <w:r w:rsidRPr="004E4C23">
        <w:rPr>
          <w:b/>
          <w:bCs/>
          <w:sz w:val="36"/>
          <w:szCs w:val="36"/>
        </w:rPr>
        <w:t xml:space="preserve"> </w:t>
      </w:r>
      <w:proofErr w:type="spellStart"/>
      <w:r w:rsidRPr="004E4C23">
        <w:rPr>
          <w:b/>
          <w:bCs/>
          <w:sz w:val="36"/>
          <w:szCs w:val="36"/>
        </w:rPr>
        <w:t>Platforme</w:t>
      </w:r>
      <w:proofErr w:type="spellEnd"/>
      <w:r w:rsidRPr="004E4C23">
        <w:rPr>
          <w:b/>
          <w:bCs/>
          <w:sz w:val="36"/>
          <w:szCs w:val="36"/>
        </w:rPr>
        <w:t xml:space="preserve"> </w:t>
      </w:r>
      <w:proofErr w:type="spellStart"/>
      <w:r w:rsidRPr="004E4C23">
        <w:rPr>
          <w:b/>
          <w:bCs/>
          <w:sz w:val="36"/>
          <w:szCs w:val="36"/>
        </w:rPr>
        <w:t>Informatice</w:t>
      </w:r>
      <w:proofErr w:type="spellEnd"/>
      <w:r w:rsidRPr="004E4C23">
        <w:rPr>
          <w:b/>
          <w:bCs/>
          <w:sz w:val="36"/>
          <w:szCs w:val="36"/>
        </w:rPr>
        <w:t xml:space="preserve"> </w:t>
      </w:r>
      <w:proofErr w:type="spellStart"/>
      <w:r w:rsidRPr="004E4C23">
        <w:rPr>
          <w:b/>
          <w:bCs/>
          <w:sz w:val="36"/>
          <w:szCs w:val="36"/>
        </w:rPr>
        <w:t>pentru</w:t>
      </w:r>
      <w:proofErr w:type="spellEnd"/>
      <w:r w:rsidRPr="004E4C23">
        <w:rPr>
          <w:b/>
          <w:bCs/>
          <w:sz w:val="36"/>
          <w:szCs w:val="36"/>
        </w:rPr>
        <w:t xml:space="preserve"> </w:t>
      </w:r>
      <w:proofErr w:type="spellStart"/>
      <w:r w:rsidRPr="004E4C23">
        <w:rPr>
          <w:b/>
          <w:bCs/>
          <w:sz w:val="36"/>
          <w:szCs w:val="36"/>
        </w:rPr>
        <w:t>Gestionarea</w:t>
      </w:r>
      <w:proofErr w:type="spellEnd"/>
      <w:r w:rsidRPr="004E4C23">
        <w:rPr>
          <w:b/>
          <w:bCs/>
          <w:sz w:val="36"/>
          <w:szCs w:val="36"/>
        </w:rPr>
        <w:t xml:space="preserve"> </w:t>
      </w:r>
      <w:proofErr w:type="spellStart"/>
      <w:r w:rsidRPr="004E4C23">
        <w:rPr>
          <w:b/>
          <w:bCs/>
          <w:sz w:val="36"/>
          <w:szCs w:val="36"/>
        </w:rPr>
        <w:t>unui</w:t>
      </w:r>
      <w:proofErr w:type="spellEnd"/>
      <w:r w:rsidRPr="004E4C23">
        <w:rPr>
          <w:b/>
          <w:bCs/>
          <w:sz w:val="36"/>
          <w:szCs w:val="36"/>
        </w:rPr>
        <w:t xml:space="preserve"> </w:t>
      </w:r>
      <w:proofErr w:type="spellStart"/>
      <w:r w:rsidRPr="004E4C23">
        <w:rPr>
          <w:b/>
          <w:bCs/>
          <w:sz w:val="36"/>
          <w:szCs w:val="36"/>
        </w:rPr>
        <w:t>Magazin</w:t>
      </w:r>
      <w:proofErr w:type="spellEnd"/>
      <w:r w:rsidRPr="004E4C23">
        <w:rPr>
          <w:b/>
          <w:bCs/>
          <w:sz w:val="36"/>
          <w:szCs w:val="36"/>
        </w:rPr>
        <w:t xml:space="preserve"> </w:t>
      </w:r>
      <w:proofErr w:type="spellStart"/>
      <w:r w:rsidRPr="004E4C23">
        <w:rPr>
          <w:b/>
          <w:bCs/>
          <w:sz w:val="36"/>
          <w:szCs w:val="36"/>
        </w:rPr>
        <w:t>de</w:t>
      </w:r>
      <w:proofErr w:type="spellEnd"/>
      <w:r w:rsidRPr="004E4C23">
        <w:rPr>
          <w:b/>
          <w:bCs/>
          <w:sz w:val="36"/>
          <w:szCs w:val="36"/>
        </w:rPr>
        <w:t xml:space="preserve"> </w:t>
      </w:r>
      <w:proofErr w:type="spellStart"/>
      <w:r w:rsidRPr="004E4C23">
        <w:rPr>
          <w:b/>
          <w:bCs/>
          <w:sz w:val="36"/>
          <w:szCs w:val="36"/>
        </w:rPr>
        <w:t>Animale</w:t>
      </w:r>
      <w:proofErr w:type="spellEnd"/>
    </w:p>
    <w:p w14:paraId="5F1AA18F" w14:textId="77777777" w:rsidR="00CD1924" w:rsidRDefault="00CD1924" w:rsidP="00CD1924">
      <w:pPr>
        <w:jc w:val="center"/>
        <w:rPr>
          <w:b/>
          <w:sz w:val="36"/>
          <w:szCs w:val="36"/>
          <w:lang w:val="en-IN"/>
        </w:rPr>
      </w:pPr>
    </w:p>
    <w:p w14:paraId="1BB4D859" w14:textId="50A7B002" w:rsidR="00CD1924" w:rsidRPr="004E4C23" w:rsidRDefault="004E4C23" w:rsidP="0F3EDA96">
      <w:pPr>
        <w:jc w:val="center"/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t>1.0.0</w:t>
      </w:r>
    </w:p>
    <w:p w14:paraId="03DC894E" w14:textId="77777777" w:rsidR="00CD1924" w:rsidRDefault="00CD1924" w:rsidP="00CD1924">
      <w:pPr>
        <w:jc w:val="center"/>
        <w:rPr>
          <w:b/>
          <w:sz w:val="36"/>
          <w:szCs w:val="36"/>
          <w:lang w:val="en-IN"/>
        </w:rPr>
      </w:pPr>
    </w:p>
    <w:p w14:paraId="3E8C26F0" w14:textId="59E9419A" w:rsidR="00CD1924" w:rsidRPr="004E4C23" w:rsidRDefault="004E4C23" w:rsidP="0F3EDA96">
      <w:pPr>
        <w:jc w:val="center"/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t>Cristiana</w:t>
      </w:r>
    </w:p>
    <w:p w14:paraId="21BEA878" w14:textId="77777777" w:rsidR="00CD1924" w:rsidRPr="00CD1924" w:rsidRDefault="00CD1924" w:rsidP="00CD1924">
      <w:pPr>
        <w:rPr>
          <w:b/>
          <w:sz w:val="36"/>
          <w:szCs w:val="36"/>
          <w:lang w:val="en-IN"/>
        </w:rPr>
      </w:pPr>
    </w:p>
    <w:p w14:paraId="2A51D0EC" w14:textId="77777777" w:rsidR="00CD1924" w:rsidRPr="00CD1924" w:rsidRDefault="00CD1924" w:rsidP="005433D5">
      <w:pPr>
        <w:jc w:val="center"/>
        <w:rPr>
          <w:rStyle w:val="Emphasis"/>
          <w:b/>
          <w:sz w:val="36"/>
          <w:szCs w:val="36"/>
          <w:lang w:val="en-IN"/>
        </w:rPr>
      </w:pPr>
    </w:p>
    <w:p w14:paraId="1FC8B299" w14:textId="77777777" w:rsidR="005433D5" w:rsidRDefault="005433D5" w:rsidP="005433D5">
      <w:pPr>
        <w:jc w:val="center"/>
        <w:rPr>
          <w:rStyle w:val="Emphasis"/>
          <w:lang w:val="en-US"/>
        </w:rPr>
      </w:pPr>
    </w:p>
    <w:p w14:paraId="71784848" w14:textId="77777777" w:rsidR="004346CE" w:rsidRDefault="00A07271" w:rsidP="004346CE">
      <w:pPr>
        <w:jc w:val="center"/>
        <w:rPr>
          <w:lang w:val="en-US"/>
        </w:rPr>
      </w:pPr>
      <w:r>
        <w:rPr>
          <w:noProof/>
        </w:rPr>
        <w:pict w14:anchorId="088EBE9B">
          <v:rect id="_x0000_i1025" alt="" style="width:467.55pt;height:.05pt;mso-width-percent:0;mso-height-percent:0;mso-width-percent:0;mso-height-percent:0" o:hrpct="999" o:hralign="center" o:hrstd="t" o:hr="t" fillcolor="gray" stroked="f"/>
        </w:pict>
      </w:r>
    </w:p>
    <w:p w14:paraId="2E79F4E8" w14:textId="77777777" w:rsidR="000F15EE" w:rsidRDefault="000F15EE" w:rsidP="00610903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55690399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val="ru-RU" w:eastAsia="ru-RU"/>
        </w:rPr>
      </w:sdtEndPr>
      <w:sdtContent>
        <w:p w14:paraId="007C231C" w14:textId="3382298E" w:rsidR="000A7820" w:rsidRDefault="006F04F6" w:rsidP="006F04F6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F04F6">
            <w:rPr>
              <w:rFonts w:ascii="Times New Roman" w:hAnsi="Times New Roman" w:cs="Times New Roman"/>
              <w:color w:val="000000" w:themeColor="text1"/>
            </w:rPr>
            <w:t>CUPRINS</w:t>
          </w:r>
        </w:p>
        <w:p w14:paraId="2380EEAD" w14:textId="77777777" w:rsidR="006F04F6" w:rsidRPr="006F04F6" w:rsidRDefault="006F04F6" w:rsidP="006F04F6">
          <w:pPr>
            <w:rPr>
              <w:lang w:val="en-US" w:eastAsia="en-US"/>
            </w:rPr>
          </w:pPr>
        </w:p>
        <w:p w14:paraId="0DD0FC5B" w14:textId="443158A0" w:rsidR="000A7820" w:rsidRDefault="000A7820">
          <w:pPr>
            <w:pStyle w:val="TOC1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caps/>
              <w:noProof/>
              <w:lang w:val="en-US"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4107417" w:history="1">
            <w:r w:rsidRPr="00156EF8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/>
                <w:noProof/>
                <w:lang w:val="en-US" w:eastAsia="en-US"/>
              </w:rPr>
              <w:tab/>
            </w:r>
            <w:r w:rsidRPr="00156EF8">
              <w:rPr>
                <w:rStyle w:val="Hyperlink"/>
                <w:noProof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DD653" w14:textId="74EEA6A9" w:rsidR="000A7820" w:rsidRDefault="000A7820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US" w:eastAsia="en-US"/>
            </w:rPr>
          </w:pPr>
          <w:hyperlink w:anchor="_Toc164107418" w:history="1">
            <w:r w:rsidRPr="00156EF8">
              <w:rPr>
                <w:rStyle w:val="Hyperlink"/>
                <w:rFonts w:eastAsia="system-ui"/>
                <w:noProof/>
                <w:lang w:val="ro-RO"/>
              </w:rPr>
              <w:t>1.1</w:t>
            </w:r>
            <w:r>
              <w:rPr>
                <w:rFonts w:eastAsiaTheme="minorEastAsia" w:cstheme="minorBidi"/>
                <w:smallCaps/>
                <w:noProof/>
                <w:sz w:val="24"/>
                <w:szCs w:val="24"/>
                <w:lang w:val="en-US" w:eastAsia="en-US"/>
              </w:rPr>
              <w:tab/>
            </w:r>
            <w:r w:rsidRPr="00156EF8">
              <w:rPr>
                <w:rStyle w:val="Hyperlink"/>
                <w:rFonts w:eastAsia="system-ui"/>
                <w:noProof/>
              </w:rPr>
              <w:t>Scopu</w:t>
            </w:r>
            <w:r w:rsidRPr="00156EF8">
              <w:rPr>
                <w:rStyle w:val="Hyperlink"/>
                <w:rFonts w:eastAsia="system-ui"/>
                <w:noProof/>
                <w:lang w:val="ro-RO"/>
              </w:rPr>
              <w:t>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3E887" w14:textId="44955942" w:rsidR="000A7820" w:rsidRDefault="000A7820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US" w:eastAsia="en-US"/>
            </w:rPr>
          </w:pPr>
          <w:hyperlink w:anchor="_Toc164107419" w:history="1">
            <w:r w:rsidRPr="00156EF8">
              <w:rPr>
                <w:rStyle w:val="Hyperlink"/>
                <w:rFonts w:eastAsia="system-ui"/>
                <w:noProof/>
              </w:rPr>
              <w:t>1.2</w:t>
            </w:r>
            <w:r>
              <w:rPr>
                <w:rFonts w:eastAsiaTheme="minorEastAsia" w:cstheme="minorBidi"/>
                <w:smallCaps/>
                <w:noProof/>
                <w:sz w:val="24"/>
                <w:szCs w:val="24"/>
                <w:lang w:val="en-US" w:eastAsia="en-US"/>
              </w:rPr>
              <w:tab/>
            </w:r>
            <w:r w:rsidRPr="00156EF8">
              <w:rPr>
                <w:rStyle w:val="Hyperlink"/>
                <w:rFonts w:eastAsia="system-ui"/>
                <w:noProof/>
              </w:rPr>
              <w:t>Convenții ale documentului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C2343" w14:textId="59E5790B" w:rsidR="000A7820" w:rsidRDefault="000A7820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US" w:eastAsia="en-US"/>
            </w:rPr>
          </w:pPr>
          <w:hyperlink w:anchor="_Toc164107420" w:history="1">
            <w:r w:rsidRPr="00156EF8">
              <w:rPr>
                <w:rStyle w:val="Hyperlink"/>
                <w:rFonts w:eastAsia="system-ui"/>
                <w:noProof/>
              </w:rPr>
              <w:t>1.3</w:t>
            </w:r>
            <w:r>
              <w:rPr>
                <w:rFonts w:eastAsiaTheme="minorEastAsia" w:cstheme="minorBidi"/>
                <w:smallCaps/>
                <w:noProof/>
                <w:sz w:val="24"/>
                <w:szCs w:val="24"/>
                <w:lang w:val="en-US" w:eastAsia="en-US"/>
              </w:rPr>
              <w:tab/>
            </w:r>
            <w:r w:rsidRPr="00156EF8">
              <w:rPr>
                <w:rStyle w:val="Hyperlink"/>
                <w:rFonts w:eastAsia="system-ui"/>
                <w:noProof/>
              </w:rPr>
              <w:t>Audiență țintă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19F39" w14:textId="287BDB9D" w:rsidR="000A7820" w:rsidRDefault="000A7820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US" w:eastAsia="en-US"/>
            </w:rPr>
          </w:pPr>
          <w:hyperlink w:anchor="_Toc164107421" w:history="1">
            <w:r w:rsidRPr="00156EF8">
              <w:rPr>
                <w:rStyle w:val="Hyperlink"/>
                <w:rFonts w:eastAsia="system-ui"/>
                <w:noProof/>
              </w:rPr>
              <w:t>1.4</w:t>
            </w:r>
            <w:r>
              <w:rPr>
                <w:rFonts w:eastAsiaTheme="minorEastAsia" w:cstheme="minorBidi"/>
                <w:smallCaps/>
                <w:noProof/>
                <w:sz w:val="24"/>
                <w:szCs w:val="24"/>
                <w:lang w:val="en-US" w:eastAsia="en-US"/>
              </w:rPr>
              <w:tab/>
            </w:r>
            <w:r w:rsidRPr="00156EF8">
              <w:rPr>
                <w:rStyle w:val="Hyperlink"/>
                <w:rFonts w:eastAsia="system-ui"/>
                <w:noProof/>
              </w:rPr>
              <w:t>Sfera de aplicare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65568" w14:textId="31BCC672" w:rsidR="000A7820" w:rsidRDefault="000A7820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US" w:eastAsia="en-US"/>
            </w:rPr>
          </w:pPr>
          <w:hyperlink w:anchor="_Toc164107422" w:history="1">
            <w:r w:rsidRPr="00156EF8">
              <w:rPr>
                <w:rStyle w:val="Hyperlink"/>
                <w:rFonts w:eastAsia="system-ui"/>
                <w:noProof/>
              </w:rPr>
              <w:t>1.5</w:t>
            </w:r>
            <w:r>
              <w:rPr>
                <w:rFonts w:eastAsiaTheme="minorEastAsia" w:cstheme="minorBidi"/>
                <w:smallCaps/>
                <w:noProof/>
                <w:sz w:val="24"/>
                <w:szCs w:val="24"/>
                <w:lang w:val="en-US" w:eastAsia="en-US"/>
              </w:rPr>
              <w:tab/>
            </w:r>
            <w:r w:rsidRPr="00156EF8">
              <w:rPr>
                <w:rStyle w:val="Hyperlink"/>
                <w:rFonts w:eastAsia="system-ui"/>
                <w:noProof/>
              </w:rPr>
              <w:t>Referințe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72875" w14:textId="2F80B58F" w:rsidR="000A7820" w:rsidRDefault="000A7820">
          <w:pPr>
            <w:pStyle w:val="TOC1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caps/>
              <w:noProof/>
              <w:lang w:val="en-US" w:eastAsia="en-US"/>
            </w:rPr>
          </w:pPr>
          <w:hyperlink w:anchor="_Toc164107423" w:history="1">
            <w:r w:rsidRPr="00156EF8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/>
                <w:noProof/>
                <w:lang w:val="en-US" w:eastAsia="en-US"/>
              </w:rPr>
              <w:tab/>
            </w:r>
            <w:r w:rsidRPr="00156EF8">
              <w:rPr>
                <w:rStyle w:val="Hyperlink"/>
                <w:noProof/>
              </w:rPr>
              <w:t>Descriere generală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7FAC0" w14:textId="18966496" w:rsidR="000A7820" w:rsidRDefault="000A7820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US" w:eastAsia="en-US"/>
            </w:rPr>
          </w:pPr>
          <w:hyperlink w:anchor="_Toc164107424" w:history="1">
            <w:r w:rsidRPr="00156EF8">
              <w:rPr>
                <w:rStyle w:val="Hyperlink"/>
                <w:rFonts w:eastAsia="system-ui"/>
                <w:noProof/>
                <w:lang w:val="en-IN"/>
              </w:rPr>
              <w:t>2.1</w:t>
            </w:r>
            <w:r>
              <w:rPr>
                <w:rFonts w:eastAsiaTheme="minorEastAsia" w:cstheme="minorBidi"/>
                <w:smallCaps/>
                <w:noProof/>
                <w:sz w:val="24"/>
                <w:szCs w:val="24"/>
                <w:lang w:val="en-US" w:eastAsia="en-US"/>
              </w:rPr>
              <w:tab/>
            </w:r>
            <w:r w:rsidRPr="00156EF8">
              <w:rPr>
                <w:rStyle w:val="Hyperlink"/>
                <w:rFonts w:eastAsia="system-ui"/>
                <w:noProof/>
                <w:lang w:val="en-IN"/>
              </w:rPr>
              <w:t>Perspectiva produsului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B8752" w14:textId="77645F99" w:rsidR="000A7820" w:rsidRDefault="000A7820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US" w:eastAsia="en-US"/>
            </w:rPr>
          </w:pPr>
          <w:hyperlink w:anchor="_Toc164107425" w:history="1">
            <w:r w:rsidRPr="00156EF8">
              <w:rPr>
                <w:rStyle w:val="Hyperlink"/>
                <w:rFonts w:eastAsia="system-ui"/>
                <w:noProof/>
                <w:lang w:val="en-IN"/>
              </w:rPr>
              <w:t>2.2</w:t>
            </w:r>
            <w:r>
              <w:rPr>
                <w:rFonts w:eastAsiaTheme="minorEastAsia" w:cstheme="minorBidi"/>
                <w:smallCaps/>
                <w:noProof/>
                <w:sz w:val="24"/>
                <w:szCs w:val="24"/>
                <w:lang w:val="en-US" w:eastAsia="en-US"/>
              </w:rPr>
              <w:tab/>
            </w:r>
            <w:r w:rsidRPr="00156EF8">
              <w:rPr>
                <w:rStyle w:val="Hyperlink"/>
                <w:rFonts w:eastAsia="system-ui"/>
                <w:noProof/>
                <w:lang w:val="en-IN"/>
              </w:rPr>
              <w:t>Caracteristici ale produsului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31A05" w14:textId="285A4A06" w:rsidR="000A7820" w:rsidRDefault="000A7820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US" w:eastAsia="en-US"/>
            </w:rPr>
          </w:pPr>
          <w:hyperlink w:anchor="_Toc164107426" w:history="1">
            <w:r w:rsidRPr="00156EF8">
              <w:rPr>
                <w:rStyle w:val="Hyperlink"/>
                <w:rFonts w:eastAsia="system-ui"/>
                <w:noProof/>
                <w:lang w:val="en-IN"/>
              </w:rPr>
              <w:t>2.3</w:t>
            </w:r>
            <w:r>
              <w:rPr>
                <w:rFonts w:eastAsiaTheme="minorEastAsia" w:cstheme="minorBidi"/>
                <w:smallCaps/>
                <w:noProof/>
                <w:sz w:val="24"/>
                <w:szCs w:val="24"/>
                <w:lang w:val="en-US" w:eastAsia="en-US"/>
              </w:rPr>
              <w:tab/>
            </w:r>
            <w:r w:rsidRPr="00156EF8">
              <w:rPr>
                <w:rStyle w:val="Hyperlink"/>
                <w:rFonts w:eastAsia="system-ui"/>
                <w:noProof/>
                <w:lang w:val="en-IN"/>
              </w:rPr>
              <w:t>Clase și caracteristici ale utilizatorilor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A2BB9" w14:textId="3A0ACDB6" w:rsidR="000A7820" w:rsidRDefault="000A7820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US" w:eastAsia="en-US"/>
            </w:rPr>
          </w:pPr>
          <w:hyperlink w:anchor="_Toc164107427" w:history="1">
            <w:r w:rsidRPr="00156EF8">
              <w:rPr>
                <w:rStyle w:val="Hyperlink"/>
                <w:rFonts w:eastAsia="system-ui"/>
                <w:noProof/>
                <w:lang w:val="en-IN"/>
              </w:rPr>
              <w:t>2.4</w:t>
            </w:r>
            <w:r>
              <w:rPr>
                <w:rFonts w:eastAsiaTheme="minorEastAsia" w:cstheme="minorBidi"/>
                <w:smallCaps/>
                <w:noProof/>
                <w:sz w:val="24"/>
                <w:szCs w:val="24"/>
                <w:lang w:val="en-US" w:eastAsia="en-US"/>
              </w:rPr>
              <w:tab/>
            </w:r>
            <w:r w:rsidRPr="00156EF8">
              <w:rPr>
                <w:rStyle w:val="Hyperlink"/>
                <w:rFonts w:eastAsia="system-ui"/>
                <w:noProof/>
                <w:lang w:val="en-IN"/>
              </w:rPr>
              <w:t>Mediul de operare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C466D" w14:textId="691AA411" w:rsidR="000A7820" w:rsidRDefault="000A7820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US" w:eastAsia="en-US"/>
            </w:rPr>
          </w:pPr>
          <w:hyperlink w:anchor="_Toc164107428" w:history="1">
            <w:r w:rsidRPr="00156EF8">
              <w:rPr>
                <w:rStyle w:val="Hyperlink"/>
                <w:rFonts w:eastAsia="system-ui"/>
                <w:noProof/>
                <w:lang w:val="en-IN"/>
              </w:rPr>
              <w:t>2.5</w:t>
            </w:r>
            <w:r>
              <w:rPr>
                <w:rFonts w:eastAsiaTheme="minorEastAsia" w:cstheme="minorBidi"/>
                <w:smallCaps/>
                <w:noProof/>
                <w:sz w:val="24"/>
                <w:szCs w:val="24"/>
                <w:lang w:val="en-US" w:eastAsia="en-US"/>
              </w:rPr>
              <w:tab/>
            </w:r>
            <w:r w:rsidRPr="00156EF8">
              <w:rPr>
                <w:rStyle w:val="Hyperlink"/>
                <w:rFonts w:eastAsia="system-ui"/>
                <w:noProof/>
                <w:lang w:val="en-IN"/>
              </w:rPr>
              <w:t>Constrângeri de proiectare și de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6A4DB" w14:textId="512A513F" w:rsidR="000A7820" w:rsidRDefault="000A7820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US" w:eastAsia="en-US"/>
            </w:rPr>
          </w:pPr>
          <w:hyperlink w:anchor="_Toc164107429" w:history="1">
            <w:r w:rsidRPr="00156EF8">
              <w:rPr>
                <w:rStyle w:val="Hyperlink"/>
                <w:rFonts w:eastAsia="system-ui"/>
                <w:noProof/>
                <w:lang w:val="en-IN"/>
              </w:rPr>
              <w:t>2.6</w:t>
            </w:r>
            <w:r>
              <w:rPr>
                <w:rFonts w:eastAsiaTheme="minorEastAsia" w:cstheme="minorBidi"/>
                <w:smallCaps/>
                <w:noProof/>
                <w:sz w:val="24"/>
                <w:szCs w:val="24"/>
                <w:lang w:val="en-US" w:eastAsia="en-US"/>
              </w:rPr>
              <w:tab/>
            </w:r>
            <w:r w:rsidRPr="00156EF8">
              <w:rPr>
                <w:rStyle w:val="Hyperlink"/>
                <w:rFonts w:eastAsia="system-ui"/>
                <w:noProof/>
                <w:lang w:val="en-IN"/>
              </w:rPr>
              <w:t>Presupuneri și dependențe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F368E" w14:textId="22E389BF" w:rsidR="000A7820" w:rsidRDefault="000A7820">
          <w:pPr>
            <w:pStyle w:val="TOC1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caps/>
              <w:noProof/>
              <w:lang w:val="en-US" w:eastAsia="en-US"/>
            </w:rPr>
          </w:pPr>
          <w:hyperlink w:anchor="_Toc164107430" w:history="1">
            <w:r w:rsidRPr="00156EF8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/>
                <w:noProof/>
                <w:lang w:val="en-US" w:eastAsia="en-US"/>
              </w:rPr>
              <w:tab/>
            </w:r>
            <w:r w:rsidRPr="00156EF8">
              <w:rPr>
                <w:rStyle w:val="Hyperlink"/>
                <w:noProof/>
              </w:rPr>
              <w:t>Cerințele sistemului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CCCFD" w14:textId="4D725F59" w:rsidR="000A7820" w:rsidRDefault="000A7820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US" w:eastAsia="en-US"/>
            </w:rPr>
          </w:pPr>
          <w:hyperlink w:anchor="_Toc164107431" w:history="1">
            <w:r w:rsidRPr="00156EF8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smallCaps/>
                <w:noProof/>
                <w:sz w:val="24"/>
                <w:szCs w:val="24"/>
                <w:lang w:val="en-US" w:eastAsia="en-US"/>
              </w:rPr>
              <w:tab/>
            </w:r>
            <w:r w:rsidRPr="00156EF8">
              <w:rPr>
                <w:rStyle w:val="Hyperlink"/>
                <w:rFonts w:eastAsia="system-ui"/>
                <w:noProof/>
                <w:lang w:val="ro-RO"/>
              </w:rPr>
              <w:t>Gestionarea inventarului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0D2DD" w14:textId="030904E2" w:rsidR="000A7820" w:rsidRDefault="000A7820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 w:cstheme="minorBidi"/>
              <w:i/>
              <w:iCs/>
              <w:noProof/>
              <w:sz w:val="24"/>
              <w:szCs w:val="24"/>
              <w:lang w:val="en-US" w:eastAsia="en-US"/>
            </w:rPr>
          </w:pPr>
          <w:hyperlink w:anchor="_Toc164107432" w:history="1">
            <w:r w:rsidRPr="00156EF8">
              <w:rPr>
                <w:rStyle w:val="Hyperlink"/>
                <w:noProof/>
              </w:rPr>
              <w:t>3.1.1</w:t>
            </w:r>
            <w:r>
              <w:rPr>
                <w:rFonts w:eastAsiaTheme="minorEastAsia" w:cstheme="minorBidi"/>
                <w:i/>
                <w:iCs/>
                <w:noProof/>
                <w:sz w:val="24"/>
                <w:szCs w:val="24"/>
                <w:lang w:val="en-US" w:eastAsia="en-US"/>
              </w:rPr>
              <w:tab/>
            </w:r>
            <w:r w:rsidRPr="00156EF8">
              <w:rPr>
                <w:rStyle w:val="Hyperlink"/>
                <w:noProof/>
              </w:rPr>
              <w:t>Descriere și Prioritate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630AB" w14:textId="5B6E15D8" w:rsidR="000A7820" w:rsidRDefault="000A7820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 w:cstheme="minorBidi"/>
              <w:i/>
              <w:iCs/>
              <w:noProof/>
              <w:sz w:val="24"/>
              <w:szCs w:val="24"/>
              <w:lang w:val="en-US" w:eastAsia="en-US"/>
            </w:rPr>
          </w:pPr>
          <w:hyperlink w:anchor="_Toc164107433" w:history="1">
            <w:r w:rsidRPr="00156EF8">
              <w:rPr>
                <w:rStyle w:val="Hyperlink"/>
                <w:noProof/>
              </w:rPr>
              <w:t>3.1.2</w:t>
            </w:r>
            <w:r>
              <w:rPr>
                <w:rFonts w:eastAsiaTheme="minorEastAsia" w:cstheme="minorBidi"/>
                <w:i/>
                <w:iCs/>
                <w:noProof/>
                <w:sz w:val="24"/>
                <w:szCs w:val="24"/>
                <w:lang w:val="en-US" w:eastAsia="en-US"/>
              </w:rPr>
              <w:tab/>
            </w:r>
            <w:r w:rsidRPr="00156EF8">
              <w:rPr>
                <w:rStyle w:val="Hyperlink"/>
                <w:noProof/>
              </w:rPr>
              <w:t>Secvențe Stimul/Răspuns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5D56D" w14:textId="380E4DDC" w:rsidR="000A7820" w:rsidRDefault="000A7820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 w:cstheme="minorBidi"/>
              <w:i/>
              <w:iCs/>
              <w:noProof/>
              <w:sz w:val="24"/>
              <w:szCs w:val="24"/>
              <w:lang w:val="en-US" w:eastAsia="en-US"/>
            </w:rPr>
          </w:pPr>
          <w:hyperlink w:anchor="_Toc164107434" w:history="1">
            <w:r w:rsidRPr="00156EF8">
              <w:rPr>
                <w:rStyle w:val="Hyperlink"/>
                <w:noProof/>
              </w:rPr>
              <w:t>3.1.3</w:t>
            </w:r>
            <w:r>
              <w:rPr>
                <w:rFonts w:eastAsiaTheme="minorEastAsia" w:cstheme="minorBidi"/>
                <w:i/>
                <w:iCs/>
                <w:noProof/>
                <w:sz w:val="24"/>
                <w:szCs w:val="24"/>
                <w:lang w:val="en-US" w:eastAsia="en-US"/>
              </w:rPr>
              <w:tab/>
            </w:r>
            <w:r w:rsidRPr="00156EF8">
              <w:rPr>
                <w:rStyle w:val="Hyperlink"/>
                <w:noProof/>
              </w:rPr>
              <w:t>Cerințe Funcționale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9B77A" w14:textId="4347EF6C" w:rsidR="000A7820" w:rsidRDefault="000A7820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US" w:eastAsia="en-US"/>
            </w:rPr>
          </w:pPr>
          <w:hyperlink w:anchor="_Toc164107435" w:history="1">
            <w:r w:rsidRPr="00156EF8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smallCaps/>
                <w:noProof/>
                <w:sz w:val="24"/>
                <w:szCs w:val="24"/>
                <w:lang w:val="en-US" w:eastAsia="en-US"/>
              </w:rPr>
              <w:tab/>
            </w:r>
            <w:r w:rsidRPr="00156EF8">
              <w:rPr>
                <w:rStyle w:val="Hyperlink"/>
                <w:rFonts w:eastAsia="system-ui"/>
                <w:noProof/>
                <w:lang w:val="ro-RO"/>
              </w:rPr>
              <w:t>Procesul de vânzare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086FB" w14:textId="223002FE" w:rsidR="000A7820" w:rsidRDefault="000A7820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 w:cstheme="minorBidi"/>
              <w:i/>
              <w:iCs/>
              <w:noProof/>
              <w:sz w:val="24"/>
              <w:szCs w:val="24"/>
              <w:lang w:val="en-US" w:eastAsia="en-US"/>
            </w:rPr>
          </w:pPr>
          <w:hyperlink w:anchor="_Toc164107436" w:history="1">
            <w:r w:rsidRPr="00156EF8">
              <w:rPr>
                <w:rStyle w:val="Hyperlink"/>
                <w:noProof/>
              </w:rPr>
              <w:t>3.2.1</w:t>
            </w:r>
            <w:r>
              <w:rPr>
                <w:rFonts w:eastAsiaTheme="minorEastAsia" w:cstheme="minorBidi"/>
                <w:i/>
                <w:iCs/>
                <w:noProof/>
                <w:sz w:val="24"/>
                <w:szCs w:val="24"/>
                <w:lang w:val="en-US" w:eastAsia="en-US"/>
              </w:rPr>
              <w:tab/>
            </w:r>
            <w:r w:rsidRPr="00156EF8">
              <w:rPr>
                <w:rStyle w:val="Hyperlink"/>
                <w:noProof/>
              </w:rPr>
              <w:t>Descriere și Prioritate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725DA" w14:textId="6C2A3E69" w:rsidR="000A7820" w:rsidRDefault="000A7820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 w:cstheme="minorBidi"/>
              <w:i/>
              <w:iCs/>
              <w:noProof/>
              <w:sz w:val="24"/>
              <w:szCs w:val="24"/>
              <w:lang w:val="en-US" w:eastAsia="en-US"/>
            </w:rPr>
          </w:pPr>
          <w:hyperlink w:anchor="_Toc164107437" w:history="1">
            <w:r w:rsidRPr="00156EF8">
              <w:rPr>
                <w:rStyle w:val="Hyperlink"/>
                <w:noProof/>
              </w:rPr>
              <w:t>3.2.2</w:t>
            </w:r>
            <w:r>
              <w:rPr>
                <w:rFonts w:eastAsiaTheme="minorEastAsia" w:cstheme="minorBidi"/>
                <w:i/>
                <w:iCs/>
                <w:noProof/>
                <w:sz w:val="24"/>
                <w:szCs w:val="24"/>
                <w:lang w:val="en-US" w:eastAsia="en-US"/>
              </w:rPr>
              <w:tab/>
            </w:r>
            <w:r w:rsidRPr="00156EF8">
              <w:rPr>
                <w:rStyle w:val="Hyperlink"/>
                <w:noProof/>
              </w:rPr>
              <w:t>Secvențe Stimul/Răspuns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3C76E" w14:textId="4DAF6E34" w:rsidR="000A7820" w:rsidRDefault="000A7820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 w:cstheme="minorBidi"/>
              <w:i/>
              <w:iCs/>
              <w:noProof/>
              <w:sz w:val="24"/>
              <w:szCs w:val="24"/>
              <w:lang w:val="en-US" w:eastAsia="en-US"/>
            </w:rPr>
          </w:pPr>
          <w:hyperlink w:anchor="_Toc164107438" w:history="1">
            <w:r w:rsidRPr="00156EF8">
              <w:rPr>
                <w:rStyle w:val="Hyperlink"/>
                <w:noProof/>
              </w:rPr>
              <w:t>3.2.3</w:t>
            </w:r>
            <w:r>
              <w:rPr>
                <w:rFonts w:eastAsiaTheme="minorEastAsia" w:cstheme="minorBidi"/>
                <w:i/>
                <w:iCs/>
                <w:noProof/>
                <w:sz w:val="24"/>
                <w:szCs w:val="24"/>
                <w:lang w:val="en-US" w:eastAsia="en-US"/>
              </w:rPr>
              <w:tab/>
            </w:r>
            <w:r w:rsidRPr="00156EF8">
              <w:rPr>
                <w:rStyle w:val="Hyperlink"/>
                <w:noProof/>
              </w:rPr>
              <w:t>Cerințe Funcționale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69961" w14:textId="635106C0" w:rsidR="000A7820" w:rsidRDefault="000A7820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US" w:eastAsia="en-US"/>
            </w:rPr>
          </w:pPr>
          <w:hyperlink w:anchor="_Toc164107439" w:history="1">
            <w:r w:rsidRPr="00156EF8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smallCaps/>
                <w:noProof/>
                <w:sz w:val="24"/>
                <w:szCs w:val="24"/>
                <w:lang w:val="en-US" w:eastAsia="en-US"/>
              </w:rPr>
              <w:tab/>
            </w:r>
            <w:r w:rsidRPr="00156EF8">
              <w:rPr>
                <w:rStyle w:val="Hyperlink"/>
                <w:rFonts w:eastAsia="system-ui"/>
                <w:noProof/>
                <w:lang w:val="ro-RO"/>
              </w:rPr>
              <w:t>Interacțiunea cu clienții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716F3" w14:textId="2E5982CD" w:rsidR="000A7820" w:rsidRDefault="000A7820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 w:cstheme="minorBidi"/>
              <w:i/>
              <w:iCs/>
              <w:noProof/>
              <w:sz w:val="24"/>
              <w:szCs w:val="24"/>
              <w:lang w:val="en-US" w:eastAsia="en-US"/>
            </w:rPr>
          </w:pPr>
          <w:hyperlink w:anchor="_Toc164107440" w:history="1">
            <w:r w:rsidRPr="00156EF8">
              <w:rPr>
                <w:rStyle w:val="Hyperlink"/>
                <w:noProof/>
              </w:rPr>
              <w:t>3.3.1</w:t>
            </w:r>
            <w:r>
              <w:rPr>
                <w:rFonts w:eastAsiaTheme="minorEastAsia" w:cstheme="minorBidi"/>
                <w:i/>
                <w:iCs/>
                <w:noProof/>
                <w:sz w:val="24"/>
                <w:szCs w:val="24"/>
                <w:lang w:val="en-US" w:eastAsia="en-US"/>
              </w:rPr>
              <w:tab/>
            </w:r>
            <w:r w:rsidRPr="00156EF8">
              <w:rPr>
                <w:rStyle w:val="Hyperlink"/>
                <w:noProof/>
              </w:rPr>
              <w:t>Descriere și Prioritate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833A8" w14:textId="22D0835E" w:rsidR="000A7820" w:rsidRDefault="000A7820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 w:cstheme="minorBidi"/>
              <w:i/>
              <w:iCs/>
              <w:noProof/>
              <w:sz w:val="24"/>
              <w:szCs w:val="24"/>
              <w:lang w:val="en-US" w:eastAsia="en-US"/>
            </w:rPr>
          </w:pPr>
          <w:hyperlink w:anchor="_Toc164107441" w:history="1">
            <w:r w:rsidRPr="00156EF8">
              <w:rPr>
                <w:rStyle w:val="Hyperlink"/>
                <w:noProof/>
              </w:rPr>
              <w:t>3.3.2</w:t>
            </w:r>
            <w:r>
              <w:rPr>
                <w:rFonts w:eastAsiaTheme="minorEastAsia" w:cstheme="minorBidi"/>
                <w:i/>
                <w:iCs/>
                <w:noProof/>
                <w:sz w:val="24"/>
                <w:szCs w:val="24"/>
                <w:lang w:val="en-US" w:eastAsia="en-US"/>
              </w:rPr>
              <w:tab/>
            </w:r>
            <w:r w:rsidRPr="00156EF8">
              <w:rPr>
                <w:rStyle w:val="Hyperlink"/>
                <w:noProof/>
              </w:rPr>
              <w:t>Secvențe Stimul/Răspuns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28388" w14:textId="673F7D73" w:rsidR="000A7820" w:rsidRDefault="000A7820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 w:cstheme="minorBidi"/>
              <w:i/>
              <w:iCs/>
              <w:noProof/>
              <w:sz w:val="24"/>
              <w:szCs w:val="24"/>
              <w:lang w:val="en-US" w:eastAsia="en-US"/>
            </w:rPr>
          </w:pPr>
          <w:hyperlink w:anchor="_Toc164107442" w:history="1">
            <w:r w:rsidRPr="00156EF8">
              <w:rPr>
                <w:rStyle w:val="Hyperlink"/>
                <w:noProof/>
              </w:rPr>
              <w:t>3.3.3</w:t>
            </w:r>
            <w:r>
              <w:rPr>
                <w:rFonts w:eastAsiaTheme="minorEastAsia" w:cstheme="minorBidi"/>
                <w:i/>
                <w:iCs/>
                <w:noProof/>
                <w:sz w:val="24"/>
                <w:szCs w:val="24"/>
                <w:lang w:val="en-US" w:eastAsia="en-US"/>
              </w:rPr>
              <w:tab/>
            </w:r>
            <w:r w:rsidRPr="00156EF8">
              <w:rPr>
                <w:rStyle w:val="Hyperlink"/>
                <w:noProof/>
              </w:rPr>
              <w:t>Cerințe Funcționale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CC789" w14:textId="669FA6DF" w:rsidR="000A7820" w:rsidRDefault="000A7820">
          <w:pPr>
            <w:pStyle w:val="TOC1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caps/>
              <w:noProof/>
              <w:lang w:val="en-US" w:eastAsia="en-US"/>
            </w:rPr>
          </w:pPr>
          <w:hyperlink w:anchor="_Toc164107443" w:history="1">
            <w:r w:rsidRPr="00156EF8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/>
                <w:noProof/>
                <w:lang w:val="en-US" w:eastAsia="en-US"/>
              </w:rPr>
              <w:tab/>
            </w:r>
            <w:r w:rsidRPr="00156EF8">
              <w:rPr>
                <w:rStyle w:val="Hyperlink"/>
                <w:noProof/>
              </w:rPr>
              <w:t>Cerințe pentru interfețe externe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F7F0D" w14:textId="72120D50" w:rsidR="000A7820" w:rsidRDefault="000A7820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US" w:eastAsia="en-US"/>
            </w:rPr>
          </w:pPr>
          <w:hyperlink w:anchor="_Toc164107444" w:history="1">
            <w:r w:rsidRPr="00156EF8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smallCaps/>
                <w:noProof/>
                <w:sz w:val="24"/>
                <w:szCs w:val="24"/>
                <w:lang w:val="en-US" w:eastAsia="en-US"/>
              </w:rPr>
              <w:tab/>
            </w:r>
            <w:r w:rsidRPr="00156EF8">
              <w:rPr>
                <w:rStyle w:val="Hyperlink"/>
                <w:rFonts w:eastAsia="system-ui"/>
                <w:noProof/>
                <w:lang w:val="en-US"/>
              </w:rPr>
              <w:t>Interfețe cu utilizatorul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9FCF9" w14:textId="50E40140" w:rsidR="000A7820" w:rsidRDefault="000A7820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US" w:eastAsia="en-US"/>
            </w:rPr>
          </w:pPr>
          <w:hyperlink w:anchor="_Toc164107445" w:history="1">
            <w:r w:rsidRPr="00156EF8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smallCaps/>
                <w:noProof/>
                <w:sz w:val="24"/>
                <w:szCs w:val="24"/>
                <w:lang w:val="en-US" w:eastAsia="en-US"/>
              </w:rPr>
              <w:tab/>
            </w:r>
            <w:r w:rsidRPr="00156EF8">
              <w:rPr>
                <w:rStyle w:val="Hyperlink"/>
                <w:rFonts w:eastAsia="system-ui"/>
                <w:noProof/>
                <w:lang w:val="en-US"/>
              </w:rPr>
              <w:t>Interfețe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AC1D5" w14:textId="7EB46B04" w:rsidR="000A7820" w:rsidRDefault="000A7820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US" w:eastAsia="en-US"/>
            </w:rPr>
          </w:pPr>
          <w:hyperlink w:anchor="_Toc164107446" w:history="1">
            <w:r w:rsidRPr="00156EF8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smallCaps/>
                <w:noProof/>
                <w:sz w:val="24"/>
                <w:szCs w:val="24"/>
                <w:lang w:val="en-US" w:eastAsia="en-US"/>
              </w:rPr>
              <w:tab/>
            </w:r>
            <w:r w:rsidRPr="00156EF8">
              <w:rPr>
                <w:rStyle w:val="Hyperlink"/>
                <w:rFonts w:eastAsia="system-ui"/>
                <w:noProof/>
                <w:lang w:val="en-US"/>
              </w:rPr>
              <w:t>Interfețe de comunicare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AFF5D" w14:textId="7D2485CF" w:rsidR="000A7820" w:rsidRDefault="000A7820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US" w:eastAsia="en-US"/>
            </w:rPr>
          </w:pPr>
          <w:hyperlink w:anchor="_Toc164107447" w:history="1">
            <w:r w:rsidRPr="00156EF8">
              <w:rPr>
                <w:rStyle w:val="Hyperlink"/>
                <w:noProof/>
              </w:rPr>
              <w:t>4.4</w:t>
            </w:r>
            <w:r>
              <w:rPr>
                <w:rFonts w:eastAsiaTheme="minorEastAsia" w:cstheme="minorBidi"/>
                <w:smallCaps/>
                <w:noProof/>
                <w:sz w:val="24"/>
                <w:szCs w:val="24"/>
                <w:lang w:val="en-US" w:eastAsia="en-US"/>
              </w:rPr>
              <w:tab/>
            </w:r>
            <w:r w:rsidRPr="00156EF8">
              <w:rPr>
                <w:rStyle w:val="Hyperlink"/>
                <w:rFonts w:eastAsia="system-ui"/>
                <w:noProof/>
                <w:lang w:val="en-US"/>
              </w:rPr>
              <w:t>Interfețe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37DB6" w14:textId="693B40BB" w:rsidR="000A7820" w:rsidRDefault="000A7820">
          <w:pPr>
            <w:pStyle w:val="TOC1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caps/>
              <w:noProof/>
              <w:lang w:val="en-US" w:eastAsia="en-US"/>
            </w:rPr>
          </w:pPr>
          <w:hyperlink w:anchor="_Toc164107448" w:history="1">
            <w:r w:rsidRPr="00156EF8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/>
                <w:noProof/>
                <w:lang w:val="en-US" w:eastAsia="en-US"/>
              </w:rPr>
              <w:tab/>
            </w:r>
            <w:r w:rsidRPr="00156EF8">
              <w:rPr>
                <w:rStyle w:val="Hyperlink"/>
                <w:noProof/>
              </w:rPr>
              <w:t>Cerințe non-funcționale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A6A50" w14:textId="0B7A8DD9" w:rsidR="000A7820" w:rsidRDefault="000A7820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US" w:eastAsia="en-US"/>
            </w:rPr>
          </w:pPr>
          <w:hyperlink w:anchor="_Toc164107449" w:history="1">
            <w:r w:rsidRPr="00156EF8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smallCaps/>
                <w:noProof/>
                <w:sz w:val="24"/>
                <w:szCs w:val="24"/>
                <w:lang w:val="en-US" w:eastAsia="en-US"/>
              </w:rPr>
              <w:tab/>
            </w:r>
            <w:r w:rsidRPr="00156EF8">
              <w:rPr>
                <w:rStyle w:val="Hyperlink"/>
                <w:rFonts w:eastAsia="system-ui"/>
                <w:noProof/>
              </w:rPr>
              <w:t>Cerințe de performanță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D4592" w14:textId="1C922FF4" w:rsidR="000A7820" w:rsidRDefault="000A7820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US" w:eastAsia="en-US"/>
            </w:rPr>
          </w:pPr>
          <w:hyperlink w:anchor="_Toc164107450" w:history="1">
            <w:r w:rsidRPr="00156EF8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smallCaps/>
                <w:noProof/>
                <w:sz w:val="24"/>
                <w:szCs w:val="24"/>
                <w:lang w:val="en-US" w:eastAsia="en-US"/>
              </w:rPr>
              <w:tab/>
            </w:r>
            <w:r w:rsidRPr="00156EF8">
              <w:rPr>
                <w:rStyle w:val="Hyperlink"/>
                <w:rFonts w:eastAsia="system-ui"/>
                <w:noProof/>
              </w:rPr>
              <w:t>Cerințe de siguranță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2C8F6" w14:textId="1C5C959E" w:rsidR="000A7820" w:rsidRDefault="000A7820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US" w:eastAsia="en-US"/>
            </w:rPr>
          </w:pPr>
          <w:hyperlink w:anchor="_Toc164107451" w:history="1">
            <w:r w:rsidRPr="00156EF8">
              <w:rPr>
                <w:rStyle w:val="Hyperlink"/>
                <w:noProof/>
              </w:rPr>
              <w:t>5.3</w:t>
            </w:r>
            <w:r>
              <w:rPr>
                <w:rFonts w:eastAsiaTheme="minorEastAsia" w:cstheme="minorBidi"/>
                <w:smallCaps/>
                <w:noProof/>
                <w:sz w:val="24"/>
                <w:szCs w:val="24"/>
                <w:lang w:val="en-US" w:eastAsia="en-US"/>
              </w:rPr>
              <w:tab/>
            </w:r>
            <w:r w:rsidRPr="00156EF8">
              <w:rPr>
                <w:rStyle w:val="Hyperlink"/>
                <w:rFonts w:eastAsia="system-ui"/>
                <w:noProof/>
              </w:rPr>
              <w:t>Cerințe de securitate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42D74" w14:textId="6DF5B8DD" w:rsidR="000A7820" w:rsidRDefault="000A7820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US" w:eastAsia="en-US"/>
            </w:rPr>
          </w:pPr>
          <w:hyperlink w:anchor="_Toc164107452" w:history="1">
            <w:r w:rsidRPr="00156EF8">
              <w:rPr>
                <w:rStyle w:val="Hyperlink"/>
                <w:noProof/>
              </w:rPr>
              <w:t>5.4</w:t>
            </w:r>
            <w:r>
              <w:rPr>
                <w:rFonts w:eastAsiaTheme="minorEastAsia" w:cstheme="minorBidi"/>
                <w:smallCaps/>
                <w:noProof/>
                <w:sz w:val="24"/>
                <w:szCs w:val="24"/>
                <w:lang w:val="en-US" w:eastAsia="en-US"/>
              </w:rPr>
              <w:tab/>
            </w:r>
            <w:r w:rsidRPr="00156EF8">
              <w:rPr>
                <w:rStyle w:val="Hyperlink"/>
                <w:rFonts w:eastAsia="system-ui"/>
                <w:noProof/>
              </w:rPr>
              <w:t>Atribute de calitate ale software-ului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09BCD" w14:textId="5F55221C" w:rsidR="000A7820" w:rsidRDefault="000A7820">
          <w:pPr>
            <w:pStyle w:val="TOC1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caps/>
              <w:noProof/>
              <w:lang w:val="en-US" w:eastAsia="en-US"/>
            </w:rPr>
          </w:pPr>
          <w:hyperlink w:anchor="_Toc164107453" w:history="1">
            <w:r w:rsidRPr="00156EF8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/>
                <w:noProof/>
                <w:lang w:val="en-US" w:eastAsia="en-US"/>
              </w:rPr>
              <w:tab/>
            </w:r>
            <w:r w:rsidRPr="00156EF8">
              <w:rPr>
                <w:rStyle w:val="Hyperlink"/>
                <w:rFonts w:eastAsia="system-ui"/>
                <w:noProof/>
              </w:rPr>
              <w:t>Alte cerințe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BA4BE" w14:textId="600A67A8" w:rsidR="000A7820" w:rsidRDefault="000A7820">
          <w:r>
            <w:rPr>
              <w:b/>
              <w:bCs/>
              <w:noProof/>
            </w:rPr>
            <w:fldChar w:fldCharType="end"/>
          </w:r>
        </w:p>
      </w:sdtContent>
    </w:sdt>
    <w:p w14:paraId="7D922BF7" w14:textId="34C2E3C6" w:rsidR="00F37EB6" w:rsidRDefault="00F37EB6" w:rsidP="00610903">
      <w:pPr>
        <w:rPr>
          <w:lang w:val="en-US"/>
        </w:rPr>
      </w:pPr>
    </w:p>
    <w:p w14:paraId="6BAD9525" w14:textId="77777777" w:rsidR="00CA590E" w:rsidRDefault="00F37EB6" w:rsidP="00610903">
      <w:pPr>
        <w:rPr>
          <w:lang w:val="en-US"/>
        </w:rPr>
      </w:pPr>
      <w:r>
        <w:rPr>
          <w:lang w:val="en-US"/>
        </w:rPr>
        <w:br w:type="page"/>
      </w:r>
    </w:p>
    <w:p w14:paraId="7D3F945D" w14:textId="68872D61" w:rsidR="004346CE" w:rsidRPr="00931C85" w:rsidRDefault="00CA590E" w:rsidP="00931C85">
      <w:pPr>
        <w:pStyle w:val="Heading1"/>
        <w:numPr>
          <w:ilvl w:val="0"/>
          <w:numId w:val="39"/>
        </w:numPr>
        <w:rPr>
          <w:rStyle w:val="Heading2Char"/>
          <w:b w:val="0"/>
          <w:bCs w:val="0"/>
          <w:sz w:val="36"/>
          <w:szCs w:val="24"/>
          <w:lang w:val="en-US"/>
        </w:rPr>
      </w:pPr>
      <w:bookmarkStart w:id="0" w:name="_Toc244519333"/>
      <w:bookmarkStart w:id="1" w:name="_Toc159317952"/>
      <w:bookmarkStart w:id="2" w:name="_Toc164107417"/>
      <w:proofErr w:type="spellStart"/>
      <w:r w:rsidRPr="00931C85">
        <w:rPr>
          <w:rStyle w:val="Heading2Char"/>
          <w:b w:val="0"/>
          <w:bCs w:val="0"/>
          <w:sz w:val="36"/>
          <w:szCs w:val="24"/>
          <w:lang w:val="en-US"/>
        </w:rPr>
        <w:lastRenderedPageBreak/>
        <w:t>I</w:t>
      </w:r>
      <w:r w:rsidR="004346CE" w:rsidRPr="00931C85">
        <w:rPr>
          <w:rStyle w:val="Heading2Char"/>
          <w:b w:val="0"/>
          <w:bCs w:val="0"/>
          <w:sz w:val="36"/>
          <w:szCs w:val="24"/>
          <w:lang w:val="en-US"/>
        </w:rPr>
        <w:t>ntroduc</w:t>
      </w:r>
      <w:r w:rsidR="3E015640" w:rsidRPr="00931C85">
        <w:rPr>
          <w:rStyle w:val="Heading2Char"/>
          <w:b w:val="0"/>
          <w:bCs w:val="0"/>
          <w:sz w:val="36"/>
          <w:szCs w:val="24"/>
          <w:lang w:val="en-US"/>
        </w:rPr>
        <w:t>ere</w:t>
      </w:r>
      <w:bookmarkEnd w:id="0"/>
      <w:bookmarkEnd w:id="1"/>
      <w:bookmarkEnd w:id="2"/>
      <w:proofErr w:type="spellEnd"/>
    </w:p>
    <w:p w14:paraId="65AF5664" w14:textId="129224F4" w:rsidR="00DE0140" w:rsidRPr="00DE0140" w:rsidRDefault="3E015640" w:rsidP="00DE0140">
      <w:pPr>
        <w:pStyle w:val="Heading2"/>
        <w:rPr>
          <w:rFonts w:eastAsia="system-ui"/>
          <w:lang w:val="ro-RO"/>
        </w:rPr>
      </w:pPr>
      <w:bookmarkStart w:id="3" w:name="_Toc159317953"/>
      <w:bookmarkStart w:id="4" w:name="_Toc164107418"/>
      <w:r w:rsidRPr="0F3EDA96">
        <w:rPr>
          <w:rFonts w:eastAsia="system-ui"/>
        </w:rPr>
        <w:t>Scopu</w:t>
      </w:r>
      <w:r w:rsidR="00DE0140">
        <w:rPr>
          <w:rFonts w:eastAsia="system-ui"/>
          <w:lang w:val="ro-RO"/>
        </w:rPr>
        <w:t>l</w:t>
      </w:r>
      <w:bookmarkEnd w:id="3"/>
      <w:bookmarkEnd w:id="4"/>
    </w:p>
    <w:p w14:paraId="1C622009" w14:textId="77777777" w:rsidR="004E4C23" w:rsidRPr="00DA2E10" w:rsidRDefault="004E4C23" w:rsidP="004E4C23">
      <w:pPr>
        <w:autoSpaceDE w:val="0"/>
        <w:autoSpaceDN w:val="0"/>
        <w:adjustRightInd w:val="0"/>
        <w:spacing w:line="276" w:lineRule="auto"/>
        <w:ind w:firstLine="702"/>
      </w:pPr>
      <w:bookmarkStart w:id="5" w:name="_Toc159317954"/>
      <w:proofErr w:type="spellStart"/>
      <w:r w:rsidRPr="00DA2E10">
        <w:t>Scopul</w:t>
      </w:r>
      <w:proofErr w:type="spellEnd"/>
      <w:r w:rsidRPr="00DA2E10">
        <w:t xml:space="preserve"> </w:t>
      </w:r>
      <w:proofErr w:type="spellStart"/>
      <w:r w:rsidRPr="00DA2E10">
        <w:t>proiectului</w:t>
      </w:r>
      <w:proofErr w:type="spellEnd"/>
      <w:r w:rsidRPr="00DA2E10">
        <w:t xml:space="preserve"> </w:t>
      </w:r>
      <w:proofErr w:type="spellStart"/>
      <w:r w:rsidRPr="00DA2E10">
        <w:t>constă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proiectarea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implementarea</w:t>
      </w:r>
      <w:proofErr w:type="spellEnd"/>
      <w:r w:rsidRPr="00DA2E10">
        <w:t xml:space="preserve"> </w:t>
      </w:r>
      <w:proofErr w:type="spellStart"/>
      <w:r w:rsidRPr="00DA2E10">
        <w:t>unei</w:t>
      </w:r>
      <w:proofErr w:type="spellEnd"/>
      <w:r w:rsidRPr="00DA2E10">
        <w:t xml:space="preserve"> </w:t>
      </w:r>
      <w:proofErr w:type="spellStart"/>
      <w:r w:rsidRPr="00DA2E10">
        <w:t>platforme</w:t>
      </w:r>
      <w:proofErr w:type="spellEnd"/>
      <w:r w:rsidRPr="00DA2E10">
        <w:t xml:space="preserve"> </w:t>
      </w:r>
      <w:proofErr w:type="spellStart"/>
      <w:r w:rsidRPr="00DA2E10">
        <w:t>informatice</w:t>
      </w:r>
      <w:proofErr w:type="spellEnd"/>
      <w:r w:rsidRPr="00DA2E10">
        <w:t xml:space="preserve"> </w:t>
      </w:r>
      <w:proofErr w:type="spellStart"/>
      <w:r w:rsidRPr="00DA2E10">
        <w:t>dedicate</w:t>
      </w:r>
      <w:proofErr w:type="spellEnd"/>
      <w:r w:rsidRPr="00DA2E10">
        <w:t xml:space="preserve"> </w:t>
      </w:r>
      <w:proofErr w:type="spellStart"/>
      <w:r w:rsidRPr="00DA2E10">
        <w:t>gestionării</w:t>
      </w:r>
      <w:proofErr w:type="spellEnd"/>
      <w:r w:rsidRPr="00DA2E10">
        <w:t xml:space="preserve"> </w:t>
      </w:r>
      <w:proofErr w:type="spellStart"/>
      <w:r w:rsidRPr="00DA2E10">
        <w:t>unui</w:t>
      </w:r>
      <w:proofErr w:type="spellEnd"/>
      <w:r w:rsidRPr="00DA2E10">
        <w:t xml:space="preserve"> </w:t>
      </w:r>
      <w:proofErr w:type="spellStart"/>
      <w:r w:rsidRPr="00DA2E10">
        <w:t>magazin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animale</w:t>
      </w:r>
      <w:proofErr w:type="spellEnd"/>
      <w:r w:rsidRPr="00DA2E10">
        <w:t xml:space="preserve">. </w:t>
      </w:r>
      <w:proofErr w:type="spellStart"/>
      <w:r w:rsidRPr="00DA2E10">
        <w:t>Obiectivele</w:t>
      </w:r>
      <w:proofErr w:type="spellEnd"/>
      <w:r w:rsidRPr="00DA2E10">
        <w:t xml:space="preserve"> </w:t>
      </w:r>
      <w:proofErr w:type="spellStart"/>
      <w:r w:rsidRPr="00DA2E10">
        <w:t>principale</w:t>
      </w:r>
      <w:proofErr w:type="spellEnd"/>
      <w:r w:rsidRPr="00DA2E10">
        <w:t xml:space="preserve"> </w:t>
      </w:r>
      <w:proofErr w:type="spellStart"/>
      <w:r w:rsidRPr="00DA2E10">
        <w:t>sunt</w:t>
      </w:r>
      <w:proofErr w:type="spellEnd"/>
      <w:r w:rsidRPr="00DA2E10">
        <w:t xml:space="preserve"> </w:t>
      </w:r>
      <w:proofErr w:type="spellStart"/>
      <w:r w:rsidRPr="00DA2E10">
        <w:t>automatizarea</w:t>
      </w:r>
      <w:proofErr w:type="spellEnd"/>
      <w:r w:rsidRPr="00DA2E10">
        <w:t xml:space="preserve"> </w:t>
      </w:r>
      <w:proofErr w:type="spellStart"/>
      <w:r w:rsidRPr="00DA2E10">
        <w:t>proceselor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vânzare</w:t>
      </w:r>
      <w:proofErr w:type="spellEnd"/>
      <w:r w:rsidRPr="00DA2E10">
        <w:t xml:space="preserve">, </w:t>
      </w:r>
      <w:proofErr w:type="spellStart"/>
      <w:r w:rsidRPr="00DA2E10">
        <w:t>gestionarea</w:t>
      </w:r>
      <w:proofErr w:type="spellEnd"/>
      <w:r w:rsidRPr="00DA2E10">
        <w:t xml:space="preserve"> </w:t>
      </w:r>
      <w:proofErr w:type="spellStart"/>
      <w:r w:rsidRPr="00DA2E10">
        <w:t>eficientă</w:t>
      </w:r>
      <w:proofErr w:type="spellEnd"/>
      <w:r w:rsidRPr="00DA2E10">
        <w:t xml:space="preserve"> a </w:t>
      </w:r>
      <w:proofErr w:type="spellStart"/>
      <w:r w:rsidRPr="00DA2E10">
        <w:t>stocurilor</w:t>
      </w:r>
      <w:proofErr w:type="spellEnd"/>
      <w:r w:rsidRPr="00DA2E10">
        <w:t xml:space="preserve">, </w:t>
      </w:r>
      <w:proofErr w:type="spellStart"/>
      <w:r w:rsidRPr="00DA2E10">
        <w:t>monitorizarea</w:t>
      </w:r>
      <w:proofErr w:type="spellEnd"/>
      <w:r w:rsidRPr="00DA2E10">
        <w:t xml:space="preserve"> </w:t>
      </w:r>
      <w:proofErr w:type="spellStart"/>
      <w:r w:rsidRPr="00DA2E10">
        <w:t>sănătății</w:t>
      </w:r>
      <w:proofErr w:type="spellEnd"/>
      <w:r w:rsidRPr="00DA2E10">
        <w:t xml:space="preserve"> </w:t>
      </w:r>
      <w:proofErr w:type="spellStart"/>
      <w:r w:rsidRPr="00DA2E10">
        <w:t>animalelor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îmbunătățirea</w:t>
      </w:r>
      <w:proofErr w:type="spellEnd"/>
      <w:r w:rsidRPr="00DA2E10">
        <w:t xml:space="preserve"> </w:t>
      </w:r>
      <w:proofErr w:type="spellStart"/>
      <w:r w:rsidRPr="00DA2E10">
        <w:t>experienței</w:t>
      </w:r>
      <w:proofErr w:type="spellEnd"/>
      <w:r w:rsidRPr="00DA2E10">
        <w:t xml:space="preserve"> </w:t>
      </w:r>
      <w:proofErr w:type="spellStart"/>
      <w:r w:rsidRPr="00DA2E10">
        <w:t>clienților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magazin</w:t>
      </w:r>
      <w:proofErr w:type="spellEnd"/>
      <w:r w:rsidRPr="00DA2E10">
        <w:t>.</w:t>
      </w:r>
    </w:p>
    <w:p w14:paraId="2268109E" w14:textId="2C0C71AF" w:rsidR="00DE0140" w:rsidRDefault="3E015640" w:rsidP="004E4C23">
      <w:pPr>
        <w:pStyle w:val="Heading2"/>
        <w:ind w:left="540"/>
        <w:rPr>
          <w:rFonts w:eastAsia="system-ui"/>
        </w:rPr>
      </w:pPr>
      <w:bookmarkStart w:id="6" w:name="_Toc164107419"/>
      <w:proofErr w:type="spellStart"/>
      <w:r w:rsidRPr="0F3EDA96">
        <w:rPr>
          <w:rFonts w:eastAsia="system-ui"/>
        </w:rPr>
        <w:t>Convenții</w:t>
      </w:r>
      <w:proofErr w:type="spellEnd"/>
      <w:r w:rsidRPr="0F3EDA96">
        <w:rPr>
          <w:rFonts w:eastAsia="system-ui"/>
        </w:rPr>
        <w:t xml:space="preserve"> </w:t>
      </w:r>
      <w:proofErr w:type="spellStart"/>
      <w:r w:rsidRPr="0F3EDA96">
        <w:rPr>
          <w:rFonts w:eastAsia="system-ui"/>
        </w:rPr>
        <w:t>ale</w:t>
      </w:r>
      <w:proofErr w:type="spellEnd"/>
      <w:r w:rsidRPr="0F3EDA96">
        <w:rPr>
          <w:rFonts w:eastAsia="system-ui"/>
        </w:rPr>
        <w:t xml:space="preserve"> </w:t>
      </w:r>
      <w:proofErr w:type="spellStart"/>
      <w:r w:rsidRPr="0F3EDA96">
        <w:rPr>
          <w:rFonts w:eastAsia="system-ui"/>
        </w:rPr>
        <w:t>documentului</w:t>
      </w:r>
      <w:bookmarkEnd w:id="5"/>
      <w:bookmarkEnd w:id="6"/>
      <w:proofErr w:type="spellEnd"/>
    </w:p>
    <w:p w14:paraId="10BAF454" w14:textId="77777777" w:rsidR="004E4C23" w:rsidRPr="00DA2E10" w:rsidRDefault="004E4C23" w:rsidP="004E4C23">
      <w:pPr>
        <w:autoSpaceDE w:val="0"/>
        <w:autoSpaceDN w:val="0"/>
        <w:adjustRightInd w:val="0"/>
        <w:spacing w:line="276" w:lineRule="auto"/>
        <w:ind w:firstLine="720"/>
      </w:pPr>
      <w:proofErr w:type="spellStart"/>
      <w:r w:rsidRPr="00DA2E10">
        <w:t>Pentru</w:t>
      </w:r>
      <w:proofErr w:type="spellEnd"/>
      <w:r w:rsidRPr="00DA2E10">
        <w:t xml:space="preserve"> a </w:t>
      </w:r>
      <w:proofErr w:type="spellStart"/>
      <w:r w:rsidRPr="00DA2E10">
        <w:t>asigura</w:t>
      </w:r>
      <w:proofErr w:type="spellEnd"/>
      <w:r w:rsidRPr="00DA2E10">
        <w:t xml:space="preserve"> o </w:t>
      </w:r>
      <w:proofErr w:type="spellStart"/>
      <w:r w:rsidRPr="00DA2E10">
        <w:t>coerență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claritate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cadrul</w:t>
      </w:r>
      <w:proofErr w:type="spellEnd"/>
      <w:r w:rsidRPr="00DA2E10">
        <w:t xml:space="preserve"> </w:t>
      </w:r>
      <w:proofErr w:type="spellStart"/>
      <w:r w:rsidRPr="00DA2E10">
        <w:t>documentului</w:t>
      </w:r>
      <w:proofErr w:type="spellEnd"/>
      <w:r w:rsidRPr="00DA2E10">
        <w:t xml:space="preserve">, </w:t>
      </w:r>
      <w:proofErr w:type="spellStart"/>
      <w:r w:rsidRPr="00DA2E10">
        <w:t>vom</w:t>
      </w:r>
      <w:proofErr w:type="spellEnd"/>
      <w:r w:rsidRPr="00DA2E10">
        <w:t xml:space="preserve"> </w:t>
      </w:r>
      <w:proofErr w:type="spellStart"/>
      <w:r w:rsidRPr="00DA2E10">
        <w:t>folosi</w:t>
      </w:r>
      <w:proofErr w:type="spellEnd"/>
      <w:r w:rsidRPr="00DA2E10">
        <w:t xml:space="preserve"> </w:t>
      </w:r>
      <w:proofErr w:type="spellStart"/>
      <w:r w:rsidRPr="00DA2E10">
        <w:t>un</w:t>
      </w:r>
      <w:proofErr w:type="spellEnd"/>
      <w:r w:rsidRPr="00DA2E10">
        <w:t xml:space="preserve"> </w:t>
      </w:r>
      <w:proofErr w:type="spellStart"/>
      <w:r w:rsidRPr="00DA2E10">
        <w:t>font</w:t>
      </w:r>
      <w:proofErr w:type="spellEnd"/>
      <w:r w:rsidRPr="00DA2E10">
        <w:t xml:space="preserve"> </w:t>
      </w:r>
      <w:proofErr w:type="spellStart"/>
      <w:r w:rsidRPr="00DA2E10">
        <w:t>uniform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titluri</w:t>
      </w:r>
      <w:proofErr w:type="spellEnd"/>
      <w:r w:rsidRPr="00DA2E10">
        <w:t xml:space="preserve">, </w:t>
      </w:r>
      <w:proofErr w:type="spellStart"/>
      <w:r w:rsidRPr="00DA2E10">
        <w:t>subtitluri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conținut</w:t>
      </w:r>
      <w:proofErr w:type="spellEnd"/>
      <w:r w:rsidRPr="00DA2E10">
        <w:t xml:space="preserve">.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asemenea</w:t>
      </w:r>
      <w:proofErr w:type="spellEnd"/>
      <w:r w:rsidRPr="00DA2E10">
        <w:t xml:space="preserve">, </w:t>
      </w:r>
      <w:proofErr w:type="spellStart"/>
      <w:r w:rsidRPr="00DA2E10">
        <w:t>vom</w:t>
      </w:r>
      <w:proofErr w:type="spellEnd"/>
      <w:r w:rsidRPr="00DA2E10">
        <w:t xml:space="preserve"> </w:t>
      </w:r>
      <w:proofErr w:type="spellStart"/>
      <w:r w:rsidRPr="00DA2E10">
        <w:t>evidenția</w:t>
      </w:r>
      <w:proofErr w:type="spellEnd"/>
      <w:r w:rsidRPr="00DA2E10">
        <w:t xml:space="preserve"> </w:t>
      </w:r>
      <w:proofErr w:type="spellStart"/>
      <w:r w:rsidRPr="00DA2E10">
        <w:t>termenii</w:t>
      </w:r>
      <w:proofErr w:type="spellEnd"/>
      <w:r w:rsidRPr="00DA2E10">
        <w:t xml:space="preserve"> </w:t>
      </w:r>
      <w:proofErr w:type="spellStart"/>
      <w:r w:rsidRPr="00DA2E10">
        <w:t>cheie</w:t>
      </w:r>
      <w:proofErr w:type="spellEnd"/>
      <w:r w:rsidRPr="00DA2E10">
        <w:t xml:space="preserve"> </w:t>
      </w:r>
      <w:proofErr w:type="spellStart"/>
      <w:r w:rsidRPr="00DA2E10">
        <w:t>folosind</w:t>
      </w:r>
      <w:proofErr w:type="spellEnd"/>
      <w:r w:rsidRPr="00DA2E10">
        <w:t xml:space="preserve"> o </w:t>
      </w:r>
      <w:proofErr w:type="spellStart"/>
      <w:r w:rsidRPr="00DA2E10">
        <w:t>culoare</w:t>
      </w:r>
      <w:proofErr w:type="spellEnd"/>
      <w:r w:rsidRPr="00DA2E10">
        <w:t xml:space="preserve"> </w:t>
      </w:r>
      <w:proofErr w:type="spellStart"/>
      <w:r w:rsidRPr="00DA2E10">
        <w:t>sau</w:t>
      </w:r>
      <w:proofErr w:type="spellEnd"/>
      <w:r w:rsidRPr="00DA2E10">
        <w:t xml:space="preserve"> </w:t>
      </w:r>
      <w:proofErr w:type="spellStart"/>
      <w:r w:rsidRPr="00DA2E10">
        <w:t>un</w:t>
      </w:r>
      <w:proofErr w:type="spellEnd"/>
      <w:r w:rsidRPr="00DA2E10">
        <w:t xml:space="preserve"> </w:t>
      </w:r>
      <w:proofErr w:type="spellStart"/>
      <w:r w:rsidRPr="00DA2E10">
        <w:t>stil</w:t>
      </w:r>
      <w:proofErr w:type="spellEnd"/>
      <w:r w:rsidRPr="00DA2E10">
        <w:t xml:space="preserve"> </w:t>
      </w:r>
      <w:proofErr w:type="spellStart"/>
      <w:r w:rsidRPr="00DA2E10">
        <w:t>tipografic</w:t>
      </w:r>
      <w:proofErr w:type="spellEnd"/>
      <w:r w:rsidRPr="00DA2E10">
        <w:t xml:space="preserve"> </w:t>
      </w:r>
      <w:proofErr w:type="spellStart"/>
      <w:r w:rsidRPr="00DA2E10">
        <w:t>specific</w:t>
      </w:r>
      <w:proofErr w:type="spellEnd"/>
      <w:r w:rsidRPr="00DA2E10">
        <w:t>.</w:t>
      </w:r>
    </w:p>
    <w:p w14:paraId="45C0FD6C" w14:textId="6D67BF96" w:rsidR="0F3EDA96" w:rsidRDefault="0F3EDA96" w:rsidP="0F3EDA96">
      <w:pPr>
        <w:rPr>
          <w:rFonts w:ascii="system-ui" w:eastAsia="system-ui" w:hAnsi="system-ui" w:cs="system-ui"/>
          <w:color w:val="000000" w:themeColor="text1"/>
        </w:rPr>
      </w:pPr>
    </w:p>
    <w:p w14:paraId="61C195CA" w14:textId="77777777" w:rsidR="00DE0140" w:rsidRDefault="3E015640" w:rsidP="00DE0140">
      <w:pPr>
        <w:pStyle w:val="Heading2"/>
        <w:rPr>
          <w:rFonts w:eastAsia="system-ui"/>
        </w:rPr>
      </w:pPr>
      <w:bookmarkStart w:id="7" w:name="_Toc159317955"/>
      <w:bookmarkStart w:id="8" w:name="_Toc164107420"/>
      <w:r w:rsidRPr="0F3EDA96">
        <w:rPr>
          <w:rFonts w:eastAsia="system-ui"/>
        </w:rPr>
        <w:t>Audiență țintă</w:t>
      </w:r>
      <w:bookmarkEnd w:id="7"/>
      <w:bookmarkEnd w:id="8"/>
    </w:p>
    <w:p w14:paraId="50B1F77F" w14:textId="77777777" w:rsidR="004E4C23" w:rsidRPr="00DA2E10" w:rsidRDefault="004E4C23" w:rsidP="004E4C23">
      <w:pPr>
        <w:autoSpaceDE w:val="0"/>
        <w:autoSpaceDN w:val="0"/>
        <w:adjustRightInd w:val="0"/>
        <w:spacing w:line="276" w:lineRule="auto"/>
        <w:ind w:firstLine="720"/>
      </w:pPr>
      <w:proofErr w:type="spellStart"/>
      <w:r w:rsidRPr="00DA2E10">
        <w:t>Documentul</w:t>
      </w:r>
      <w:proofErr w:type="spellEnd"/>
      <w:r w:rsidRPr="00DA2E10">
        <w:t xml:space="preserve"> SRS </w:t>
      </w:r>
      <w:proofErr w:type="spellStart"/>
      <w:r w:rsidRPr="00DA2E10">
        <w:t>este</w:t>
      </w:r>
      <w:proofErr w:type="spellEnd"/>
      <w:r w:rsidRPr="00DA2E10">
        <w:t xml:space="preserve"> </w:t>
      </w:r>
      <w:proofErr w:type="spellStart"/>
      <w:r w:rsidRPr="00DA2E10">
        <w:t>destinat</w:t>
      </w:r>
      <w:proofErr w:type="spellEnd"/>
      <w:r w:rsidRPr="00DA2E10">
        <w:t xml:space="preserve"> </w:t>
      </w:r>
      <w:proofErr w:type="spellStart"/>
      <w:r w:rsidRPr="00DA2E10">
        <w:t>atât</w:t>
      </w:r>
      <w:proofErr w:type="spellEnd"/>
      <w:r w:rsidRPr="00DA2E10">
        <w:t xml:space="preserve"> </w:t>
      </w:r>
      <w:proofErr w:type="spellStart"/>
      <w:r w:rsidRPr="00DA2E10">
        <w:t>echipei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dezvoltare</w:t>
      </w:r>
      <w:proofErr w:type="spellEnd"/>
      <w:r w:rsidRPr="00DA2E10">
        <w:t xml:space="preserve">, </w:t>
      </w:r>
      <w:proofErr w:type="spellStart"/>
      <w:r w:rsidRPr="00DA2E10">
        <w:t>cât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managerilor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proiect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investitorilor</w:t>
      </w:r>
      <w:proofErr w:type="spellEnd"/>
      <w:r w:rsidRPr="00DA2E10">
        <w:t xml:space="preserve">. </w:t>
      </w:r>
      <w:proofErr w:type="spellStart"/>
      <w:r w:rsidRPr="00DA2E10">
        <w:t>Dezvoltatorii</w:t>
      </w:r>
      <w:proofErr w:type="spellEnd"/>
      <w:r w:rsidRPr="00DA2E10">
        <w:t xml:space="preserve"> </w:t>
      </w:r>
      <w:proofErr w:type="spellStart"/>
      <w:r w:rsidRPr="00DA2E10">
        <w:t>vor</w:t>
      </w:r>
      <w:proofErr w:type="spellEnd"/>
      <w:r w:rsidRPr="00DA2E10">
        <w:t xml:space="preserve"> </w:t>
      </w:r>
      <w:proofErr w:type="spellStart"/>
      <w:r w:rsidRPr="00DA2E10">
        <w:t>găsi</w:t>
      </w:r>
      <w:proofErr w:type="spellEnd"/>
      <w:r w:rsidRPr="00DA2E10">
        <w:t xml:space="preserve"> </w:t>
      </w:r>
      <w:proofErr w:type="spellStart"/>
      <w:r w:rsidRPr="00DA2E10">
        <w:t>secțiunile</w:t>
      </w:r>
      <w:proofErr w:type="spellEnd"/>
      <w:r w:rsidRPr="00DA2E10">
        <w:t xml:space="preserve"> </w:t>
      </w:r>
      <w:proofErr w:type="spellStart"/>
      <w:r w:rsidRPr="00DA2E10">
        <w:t>referitoare</w:t>
      </w:r>
      <w:proofErr w:type="spellEnd"/>
      <w:r w:rsidRPr="00DA2E10">
        <w:t xml:space="preserve"> </w:t>
      </w:r>
      <w:proofErr w:type="spellStart"/>
      <w:r w:rsidRPr="00DA2E10">
        <w:t>la</w:t>
      </w:r>
      <w:proofErr w:type="spellEnd"/>
      <w:r w:rsidRPr="00DA2E10">
        <w:t xml:space="preserve"> </w:t>
      </w:r>
      <w:proofErr w:type="spellStart"/>
      <w:r w:rsidRPr="00DA2E10">
        <w:t>cerințele</w:t>
      </w:r>
      <w:proofErr w:type="spellEnd"/>
      <w:r w:rsidRPr="00DA2E10">
        <w:t xml:space="preserve"> </w:t>
      </w:r>
      <w:proofErr w:type="spellStart"/>
      <w:r w:rsidRPr="00DA2E10">
        <w:t>funcționale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non-funcționale</w:t>
      </w:r>
      <w:proofErr w:type="spellEnd"/>
      <w:r w:rsidRPr="00DA2E10">
        <w:t xml:space="preserve"> </w:t>
      </w:r>
      <w:proofErr w:type="spellStart"/>
      <w:r w:rsidRPr="00DA2E10">
        <w:t>relevante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implementarea</w:t>
      </w:r>
      <w:proofErr w:type="spellEnd"/>
      <w:r w:rsidRPr="00DA2E10">
        <w:t xml:space="preserve"> </w:t>
      </w:r>
      <w:proofErr w:type="spellStart"/>
      <w:r w:rsidRPr="00DA2E10">
        <w:t>platformei</w:t>
      </w:r>
      <w:proofErr w:type="spellEnd"/>
      <w:r w:rsidRPr="00DA2E10">
        <w:t xml:space="preserve">,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timp</w:t>
      </w:r>
      <w:proofErr w:type="spellEnd"/>
      <w:r w:rsidRPr="00DA2E10">
        <w:t xml:space="preserve"> </w:t>
      </w:r>
      <w:proofErr w:type="spellStart"/>
      <w:r w:rsidRPr="00DA2E10">
        <w:t>ce</w:t>
      </w:r>
      <w:proofErr w:type="spellEnd"/>
      <w:r w:rsidRPr="00DA2E10">
        <w:t xml:space="preserve"> </w:t>
      </w:r>
      <w:proofErr w:type="spellStart"/>
      <w:r w:rsidRPr="00DA2E10">
        <w:t>managerii</w:t>
      </w:r>
      <w:proofErr w:type="spellEnd"/>
      <w:r w:rsidRPr="00DA2E10">
        <w:t xml:space="preserve"> </w:t>
      </w:r>
      <w:proofErr w:type="spellStart"/>
      <w:r w:rsidRPr="00DA2E10">
        <w:t>vor</w:t>
      </w:r>
      <w:proofErr w:type="spellEnd"/>
      <w:r w:rsidRPr="00DA2E10">
        <w:t xml:space="preserve"> </w:t>
      </w:r>
      <w:proofErr w:type="spellStart"/>
      <w:r w:rsidRPr="00DA2E10">
        <w:t>fi</w:t>
      </w:r>
      <w:proofErr w:type="spellEnd"/>
      <w:r w:rsidRPr="00DA2E10">
        <w:t xml:space="preserve"> </w:t>
      </w:r>
      <w:proofErr w:type="spellStart"/>
      <w:r w:rsidRPr="00DA2E10">
        <w:t>interesați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secțiunile</w:t>
      </w:r>
      <w:proofErr w:type="spellEnd"/>
      <w:r w:rsidRPr="00DA2E10">
        <w:t xml:space="preserve"> </w:t>
      </w:r>
      <w:proofErr w:type="spellStart"/>
      <w:r w:rsidRPr="00DA2E10">
        <w:t>care</w:t>
      </w:r>
      <w:proofErr w:type="spellEnd"/>
      <w:r w:rsidRPr="00DA2E10">
        <w:t xml:space="preserve"> </w:t>
      </w:r>
      <w:proofErr w:type="spellStart"/>
      <w:r w:rsidRPr="00DA2E10">
        <w:t>evidențiază</w:t>
      </w:r>
      <w:proofErr w:type="spellEnd"/>
      <w:r w:rsidRPr="00DA2E10">
        <w:t xml:space="preserve"> </w:t>
      </w:r>
      <w:proofErr w:type="spellStart"/>
      <w:r w:rsidRPr="00DA2E10">
        <w:t>beneficiile</w:t>
      </w:r>
      <w:proofErr w:type="spellEnd"/>
      <w:r w:rsidRPr="00DA2E10">
        <w:t xml:space="preserve"> </w:t>
      </w:r>
      <w:proofErr w:type="spellStart"/>
      <w:r w:rsidRPr="00DA2E10">
        <w:t>afacerii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alinierea</w:t>
      </w:r>
      <w:proofErr w:type="spellEnd"/>
      <w:r w:rsidRPr="00DA2E10">
        <w:t xml:space="preserve"> </w:t>
      </w:r>
      <w:proofErr w:type="spellStart"/>
      <w:r w:rsidRPr="00DA2E10">
        <w:t>obiectivelor</w:t>
      </w:r>
      <w:proofErr w:type="spellEnd"/>
      <w:r w:rsidRPr="00DA2E10">
        <w:t xml:space="preserve"> </w:t>
      </w:r>
      <w:proofErr w:type="spellStart"/>
      <w:r w:rsidRPr="00DA2E10">
        <w:t>software-ului</w:t>
      </w:r>
      <w:proofErr w:type="spellEnd"/>
      <w:r w:rsidRPr="00DA2E10">
        <w:t xml:space="preserve"> </w:t>
      </w:r>
      <w:proofErr w:type="spellStart"/>
      <w:r w:rsidRPr="00DA2E10">
        <w:t>cu</w:t>
      </w:r>
      <w:proofErr w:type="spellEnd"/>
      <w:r w:rsidRPr="00DA2E10">
        <w:t xml:space="preserve"> </w:t>
      </w:r>
      <w:proofErr w:type="spellStart"/>
      <w:r w:rsidRPr="00DA2E10">
        <w:t>strategia</w:t>
      </w:r>
      <w:proofErr w:type="spellEnd"/>
      <w:r w:rsidRPr="00DA2E10">
        <w:t xml:space="preserve"> </w:t>
      </w:r>
      <w:proofErr w:type="spellStart"/>
      <w:r w:rsidRPr="00DA2E10">
        <w:t>generală</w:t>
      </w:r>
      <w:proofErr w:type="spellEnd"/>
      <w:r w:rsidRPr="00DA2E10">
        <w:t xml:space="preserve"> a </w:t>
      </w:r>
      <w:proofErr w:type="spellStart"/>
      <w:r w:rsidRPr="00DA2E10">
        <w:t>afacerii</w:t>
      </w:r>
      <w:proofErr w:type="spellEnd"/>
      <w:r w:rsidRPr="00DA2E10">
        <w:t>.</w:t>
      </w:r>
    </w:p>
    <w:p w14:paraId="3529D67F" w14:textId="5E193158" w:rsidR="0F3EDA96" w:rsidRDefault="0F3EDA96" w:rsidP="0F3EDA96">
      <w:pPr>
        <w:rPr>
          <w:rFonts w:ascii="system-ui" w:eastAsia="system-ui" w:hAnsi="system-ui" w:cs="system-ui"/>
          <w:color w:val="000000" w:themeColor="text1"/>
        </w:rPr>
      </w:pPr>
    </w:p>
    <w:p w14:paraId="0414B851" w14:textId="77777777" w:rsidR="00DE0140" w:rsidRDefault="3E015640" w:rsidP="00DE0140">
      <w:pPr>
        <w:pStyle w:val="Heading2"/>
        <w:rPr>
          <w:rFonts w:eastAsia="system-ui"/>
        </w:rPr>
      </w:pPr>
      <w:bookmarkStart w:id="9" w:name="_Toc159317956"/>
      <w:bookmarkStart w:id="10" w:name="_Toc164107421"/>
      <w:r w:rsidRPr="0F3EDA96">
        <w:rPr>
          <w:rFonts w:eastAsia="system-ui"/>
        </w:rPr>
        <w:t>Sfera de aplicare</w:t>
      </w:r>
      <w:bookmarkEnd w:id="9"/>
      <w:bookmarkEnd w:id="10"/>
    </w:p>
    <w:p w14:paraId="5F88C02B" w14:textId="77777777" w:rsidR="004E4C23" w:rsidRPr="00DA2E10" w:rsidRDefault="004E4C23" w:rsidP="004E4C23">
      <w:pPr>
        <w:autoSpaceDE w:val="0"/>
        <w:autoSpaceDN w:val="0"/>
        <w:adjustRightInd w:val="0"/>
        <w:spacing w:line="276" w:lineRule="auto"/>
        <w:ind w:firstLine="720"/>
      </w:pPr>
      <w:proofErr w:type="spellStart"/>
      <w:r w:rsidRPr="00DA2E10">
        <w:t>Platforma</w:t>
      </w:r>
      <w:proofErr w:type="spellEnd"/>
      <w:r w:rsidRPr="00DA2E10">
        <w:t xml:space="preserve"> </w:t>
      </w:r>
      <w:proofErr w:type="spellStart"/>
      <w:r w:rsidRPr="00DA2E10">
        <w:t>informativă</w:t>
      </w:r>
      <w:proofErr w:type="spellEnd"/>
      <w:r w:rsidRPr="00DA2E10">
        <w:t xml:space="preserve"> </w:t>
      </w:r>
      <w:proofErr w:type="spellStart"/>
      <w:r w:rsidRPr="00DA2E10">
        <w:t>dezvoltată</w:t>
      </w:r>
      <w:proofErr w:type="spellEnd"/>
      <w:r w:rsidRPr="00DA2E10">
        <w:t xml:space="preserve"> </w:t>
      </w:r>
      <w:proofErr w:type="spellStart"/>
      <w:r w:rsidRPr="00DA2E10">
        <w:t>are</w:t>
      </w:r>
      <w:proofErr w:type="spellEnd"/>
      <w:r w:rsidRPr="00DA2E10">
        <w:t xml:space="preserve"> </w:t>
      </w:r>
      <w:proofErr w:type="spellStart"/>
      <w:r w:rsidRPr="00DA2E10">
        <w:t>ca</w:t>
      </w:r>
      <w:proofErr w:type="spellEnd"/>
      <w:r w:rsidRPr="00DA2E10">
        <w:t xml:space="preserve"> </w:t>
      </w:r>
      <w:proofErr w:type="spellStart"/>
      <w:r w:rsidRPr="00DA2E10">
        <w:t>scop</w:t>
      </w:r>
      <w:proofErr w:type="spellEnd"/>
      <w:r w:rsidRPr="00DA2E10">
        <w:t xml:space="preserve"> </w:t>
      </w:r>
      <w:proofErr w:type="spellStart"/>
      <w:r w:rsidRPr="00DA2E10">
        <w:t>îmbunătățirea</w:t>
      </w:r>
      <w:proofErr w:type="spellEnd"/>
      <w:r w:rsidRPr="00DA2E10">
        <w:t xml:space="preserve"> </w:t>
      </w:r>
      <w:proofErr w:type="spellStart"/>
      <w:r w:rsidRPr="00DA2E10">
        <w:t>eficienței</w:t>
      </w:r>
      <w:proofErr w:type="spellEnd"/>
      <w:r w:rsidRPr="00DA2E10">
        <w:t xml:space="preserve"> </w:t>
      </w:r>
      <w:proofErr w:type="spellStart"/>
      <w:r w:rsidRPr="00DA2E10">
        <w:t>operaționale</w:t>
      </w:r>
      <w:proofErr w:type="spellEnd"/>
      <w:r w:rsidRPr="00DA2E10">
        <w:t xml:space="preserve"> a </w:t>
      </w:r>
      <w:proofErr w:type="spellStart"/>
      <w:r w:rsidRPr="00DA2E10">
        <w:t>magazinului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animale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creșterea</w:t>
      </w:r>
      <w:proofErr w:type="spellEnd"/>
      <w:r w:rsidRPr="00DA2E10">
        <w:t xml:space="preserve"> </w:t>
      </w:r>
      <w:proofErr w:type="spellStart"/>
      <w:r w:rsidRPr="00DA2E10">
        <w:t>satisfacției</w:t>
      </w:r>
      <w:proofErr w:type="spellEnd"/>
      <w:r w:rsidRPr="00DA2E10">
        <w:t xml:space="preserve"> </w:t>
      </w:r>
      <w:proofErr w:type="spellStart"/>
      <w:r w:rsidRPr="00DA2E10">
        <w:t>clienților</w:t>
      </w:r>
      <w:proofErr w:type="spellEnd"/>
      <w:r w:rsidRPr="00DA2E10">
        <w:t xml:space="preserve">. </w:t>
      </w:r>
      <w:proofErr w:type="spellStart"/>
      <w:r w:rsidRPr="00DA2E10">
        <w:t>Prin</w:t>
      </w:r>
      <w:proofErr w:type="spellEnd"/>
      <w:r w:rsidRPr="00DA2E10">
        <w:t xml:space="preserve"> </w:t>
      </w:r>
      <w:proofErr w:type="spellStart"/>
      <w:r w:rsidRPr="00DA2E10">
        <w:t>automatizarea</w:t>
      </w:r>
      <w:proofErr w:type="spellEnd"/>
      <w:r w:rsidRPr="00DA2E10">
        <w:t xml:space="preserve"> </w:t>
      </w:r>
      <w:proofErr w:type="spellStart"/>
      <w:r w:rsidRPr="00DA2E10">
        <w:t>proceselor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vânzare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gestionare</w:t>
      </w:r>
      <w:proofErr w:type="spellEnd"/>
      <w:r w:rsidRPr="00DA2E10">
        <w:t xml:space="preserve"> a </w:t>
      </w:r>
      <w:proofErr w:type="spellStart"/>
      <w:r w:rsidRPr="00DA2E10">
        <w:t>stocurilor</w:t>
      </w:r>
      <w:proofErr w:type="spellEnd"/>
      <w:r w:rsidRPr="00DA2E10">
        <w:t xml:space="preserve">, </w:t>
      </w:r>
      <w:proofErr w:type="spellStart"/>
      <w:r w:rsidRPr="00DA2E10">
        <w:t>dorim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reducem</w:t>
      </w:r>
      <w:proofErr w:type="spellEnd"/>
      <w:r w:rsidRPr="00DA2E10">
        <w:t xml:space="preserve"> </w:t>
      </w:r>
      <w:proofErr w:type="spellStart"/>
      <w:r w:rsidRPr="00DA2E10">
        <w:t>erorile</w:t>
      </w:r>
      <w:proofErr w:type="spellEnd"/>
      <w:r w:rsidRPr="00DA2E10">
        <w:t xml:space="preserve"> </w:t>
      </w:r>
      <w:proofErr w:type="spellStart"/>
      <w:r w:rsidRPr="00DA2E10">
        <w:t>umane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creștem</w:t>
      </w:r>
      <w:proofErr w:type="spellEnd"/>
      <w:r w:rsidRPr="00DA2E10">
        <w:t xml:space="preserve"> </w:t>
      </w:r>
      <w:proofErr w:type="spellStart"/>
      <w:r w:rsidRPr="00DA2E10">
        <w:t>profitabilitatea</w:t>
      </w:r>
      <w:proofErr w:type="spellEnd"/>
      <w:r w:rsidRPr="00DA2E10">
        <w:t xml:space="preserve"> </w:t>
      </w:r>
      <w:proofErr w:type="spellStart"/>
      <w:r w:rsidRPr="00DA2E10">
        <w:t>afacerii</w:t>
      </w:r>
      <w:proofErr w:type="spellEnd"/>
      <w:r w:rsidRPr="00DA2E10">
        <w:t xml:space="preserve">.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asemenea</w:t>
      </w:r>
      <w:proofErr w:type="spellEnd"/>
      <w:r w:rsidRPr="00DA2E10">
        <w:t xml:space="preserve">, </w:t>
      </w:r>
      <w:proofErr w:type="spellStart"/>
      <w:r w:rsidRPr="00DA2E10">
        <w:t>monitorizarea</w:t>
      </w:r>
      <w:proofErr w:type="spellEnd"/>
      <w:r w:rsidRPr="00DA2E10">
        <w:t xml:space="preserve"> </w:t>
      </w:r>
      <w:proofErr w:type="spellStart"/>
      <w:r w:rsidRPr="00DA2E10">
        <w:t>sănătății</w:t>
      </w:r>
      <w:proofErr w:type="spellEnd"/>
      <w:r w:rsidRPr="00DA2E10">
        <w:t xml:space="preserve"> </w:t>
      </w:r>
      <w:proofErr w:type="spellStart"/>
      <w:r w:rsidRPr="00DA2E10">
        <w:t>animalelor</w:t>
      </w:r>
      <w:proofErr w:type="spellEnd"/>
      <w:r w:rsidRPr="00DA2E10">
        <w:t xml:space="preserve"> </w:t>
      </w:r>
      <w:proofErr w:type="spellStart"/>
      <w:r w:rsidRPr="00DA2E10">
        <w:t>va</w:t>
      </w:r>
      <w:proofErr w:type="spellEnd"/>
      <w:r w:rsidRPr="00DA2E10">
        <w:t xml:space="preserve"> </w:t>
      </w:r>
      <w:proofErr w:type="spellStart"/>
      <w:r w:rsidRPr="00DA2E10">
        <w:t>asigura</w:t>
      </w:r>
      <w:proofErr w:type="spellEnd"/>
      <w:r w:rsidRPr="00DA2E10">
        <w:t xml:space="preserve"> </w:t>
      </w:r>
      <w:proofErr w:type="spellStart"/>
      <w:r w:rsidRPr="00DA2E10">
        <w:t>clienților</w:t>
      </w:r>
      <w:proofErr w:type="spellEnd"/>
      <w:r w:rsidRPr="00DA2E10">
        <w:t xml:space="preserve"> </w:t>
      </w:r>
      <w:proofErr w:type="spellStart"/>
      <w:r w:rsidRPr="00DA2E10">
        <w:t>că</w:t>
      </w:r>
      <w:proofErr w:type="spellEnd"/>
      <w:r w:rsidRPr="00DA2E10">
        <w:t xml:space="preserve"> </w:t>
      </w:r>
      <w:proofErr w:type="spellStart"/>
      <w:r w:rsidRPr="00DA2E10">
        <w:t>animalele</w:t>
      </w:r>
      <w:proofErr w:type="spellEnd"/>
      <w:r w:rsidRPr="00DA2E10">
        <w:t xml:space="preserve"> </w:t>
      </w:r>
      <w:proofErr w:type="spellStart"/>
      <w:r w:rsidRPr="00DA2E10">
        <w:t>achiziționate</w:t>
      </w:r>
      <w:proofErr w:type="spellEnd"/>
      <w:r w:rsidRPr="00DA2E10">
        <w:t xml:space="preserve"> </w:t>
      </w:r>
      <w:proofErr w:type="spellStart"/>
      <w:r w:rsidRPr="00DA2E10">
        <w:t>sunt</w:t>
      </w:r>
      <w:proofErr w:type="spellEnd"/>
      <w:r w:rsidRPr="00DA2E10">
        <w:t xml:space="preserve"> </w:t>
      </w:r>
      <w:proofErr w:type="spellStart"/>
      <w:r w:rsidRPr="00DA2E10">
        <w:t>sănătoase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bine</w:t>
      </w:r>
      <w:proofErr w:type="spellEnd"/>
      <w:r w:rsidRPr="00DA2E10">
        <w:t xml:space="preserve"> </w:t>
      </w:r>
      <w:proofErr w:type="spellStart"/>
      <w:r w:rsidRPr="00DA2E10">
        <w:t>îngrijite</w:t>
      </w:r>
      <w:proofErr w:type="spellEnd"/>
      <w:r w:rsidRPr="00DA2E10">
        <w:t>.</w:t>
      </w:r>
    </w:p>
    <w:p w14:paraId="51B7AC69" w14:textId="00D4A90E" w:rsidR="0F3EDA96" w:rsidRDefault="0F3EDA96" w:rsidP="0F3EDA96">
      <w:pPr>
        <w:rPr>
          <w:rFonts w:ascii="system-ui" w:eastAsia="system-ui" w:hAnsi="system-ui" w:cs="system-ui"/>
          <w:color w:val="000000" w:themeColor="text1"/>
        </w:rPr>
      </w:pPr>
    </w:p>
    <w:p w14:paraId="506C5F4A" w14:textId="0C044BBB" w:rsidR="00DE0140" w:rsidRDefault="3E015640" w:rsidP="00DE0140">
      <w:pPr>
        <w:pStyle w:val="Heading2"/>
        <w:rPr>
          <w:rFonts w:eastAsia="system-ui"/>
        </w:rPr>
      </w:pPr>
      <w:bookmarkStart w:id="11" w:name="_Toc159317957"/>
      <w:bookmarkStart w:id="12" w:name="_Toc164107422"/>
      <w:r w:rsidRPr="0F3EDA96">
        <w:rPr>
          <w:rFonts w:eastAsia="system-ui"/>
        </w:rPr>
        <w:t>Referințe</w:t>
      </w:r>
      <w:bookmarkEnd w:id="11"/>
      <w:bookmarkEnd w:id="12"/>
    </w:p>
    <w:p w14:paraId="53651661" w14:textId="77777777" w:rsidR="004E4C23" w:rsidRPr="00DA2E10" w:rsidRDefault="004E4C23" w:rsidP="004E4C23">
      <w:pPr>
        <w:autoSpaceDE w:val="0"/>
        <w:autoSpaceDN w:val="0"/>
        <w:adjustRightInd w:val="0"/>
        <w:spacing w:line="276" w:lineRule="auto"/>
        <w:ind w:firstLine="720"/>
      </w:pP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elaborarea</w:t>
      </w:r>
      <w:proofErr w:type="spellEnd"/>
      <w:r w:rsidRPr="00DA2E10">
        <w:t xml:space="preserve"> </w:t>
      </w:r>
      <w:proofErr w:type="spellStart"/>
      <w:r w:rsidRPr="00DA2E10">
        <w:t>acestui</w:t>
      </w:r>
      <w:proofErr w:type="spellEnd"/>
      <w:r w:rsidRPr="00DA2E10">
        <w:t xml:space="preserve"> </w:t>
      </w:r>
      <w:proofErr w:type="spellStart"/>
      <w:r w:rsidRPr="00DA2E10">
        <w:t>document</w:t>
      </w:r>
      <w:proofErr w:type="spellEnd"/>
      <w:r w:rsidRPr="00DA2E10">
        <w:t xml:space="preserve"> SRS, </w:t>
      </w:r>
      <w:proofErr w:type="spellStart"/>
      <w:r w:rsidRPr="00DA2E10">
        <w:t>ne-am</w:t>
      </w:r>
      <w:proofErr w:type="spellEnd"/>
      <w:r w:rsidRPr="00DA2E10">
        <w:t xml:space="preserve"> </w:t>
      </w:r>
      <w:proofErr w:type="spellStart"/>
      <w:r w:rsidRPr="00DA2E10">
        <w:t>bazat</w:t>
      </w:r>
      <w:proofErr w:type="spellEnd"/>
      <w:r w:rsidRPr="00DA2E10">
        <w:t xml:space="preserve"> </w:t>
      </w:r>
      <w:proofErr w:type="spellStart"/>
      <w:r w:rsidRPr="00DA2E10">
        <w:t>pe</w:t>
      </w:r>
      <w:proofErr w:type="spellEnd"/>
      <w:r w:rsidRPr="00DA2E10">
        <w:t xml:space="preserve"> </w:t>
      </w:r>
      <w:proofErr w:type="spellStart"/>
      <w:r w:rsidRPr="00DA2E10">
        <w:t>literatura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specialitate</w:t>
      </w:r>
      <w:proofErr w:type="spellEnd"/>
      <w:r w:rsidRPr="00DA2E10">
        <w:t xml:space="preserve"> </w:t>
      </w:r>
      <w:proofErr w:type="spellStart"/>
      <w:r w:rsidRPr="00DA2E10">
        <w:t>din</w:t>
      </w:r>
      <w:proofErr w:type="spellEnd"/>
      <w:r w:rsidRPr="00DA2E10">
        <w:t xml:space="preserve"> </w:t>
      </w:r>
      <w:proofErr w:type="spellStart"/>
      <w:r w:rsidRPr="00DA2E10">
        <w:t>domeniul</w:t>
      </w:r>
      <w:proofErr w:type="spellEnd"/>
      <w:r w:rsidRPr="00DA2E10">
        <w:t xml:space="preserve"> </w:t>
      </w:r>
      <w:proofErr w:type="spellStart"/>
      <w:r w:rsidRPr="00DA2E10">
        <w:t>gestionării</w:t>
      </w:r>
      <w:proofErr w:type="spellEnd"/>
      <w:r w:rsidRPr="00DA2E10">
        <w:t xml:space="preserve"> </w:t>
      </w:r>
      <w:proofErr w:type="spellStart"/>
      <w:r w:rsidRPr="00DA2E10">
        <w:t>magazinelor</w:t>
      </w:r>
      <w:proofErr w:type="spellEnd"/>
      <w:r w:rsidRPr="00DA2E10">
        <w:t xml:space="preserve">, </w:t>
      </w:r>
      <w:proofErr w:type="spellStart"/>
      <w:r w:rsidRPr="00DA2E10">
        <w:t>documentația</w:t>
      </w:r>
      <w:proofErr w:type="spellEnd"/>
      <w:r w:rsidRPr="00DA2E10">
        <w:t xml:space="preserve"> </w:t>
      </w:r>
      <w:proofErr w:type="spellStart"/>
      <w:r w:rsidRPr="00DA2E10">
        <w:t>tehnologică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platformele</w:t>
      </w:r>
      <w:proofErr w:type="spellEnd"/>
      <w:r w:rsidRPr="00DA2E10">
        <w:t xml:space="preserve"> </w:t>
      </w:r>
      <w:proofErr w:type="spellStart"/>
      <w:r w:rsidRPr="00DA2E10">
        <w:t>software</w:t>
      </w:r>
      <w:proofErr w:type="spellEnd"/>
      <w:r w:rsidRPr="00DA2E10">
        <w:t xml:space="preserve"> </w:t>
      </w:r>
      <w:proofErr w:type="spellStart"/>
      <w:r w:rsidRPr="00DA2E10">
        <w:t>utilizate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consultări</w:t>
      </w:r>
      <w:proofErr w:type="spellEnd"/>
      <w:r w:rsidRPr="00DA2E10">
        <w:t xml:space="preserve"> </w:t>
      </w:r>
      <w:proofErr w:type="spellStart"/>
      <w:r w:rsidRPr="00DA2E10">
        <w:t>cu</w:t>
      </w:r>
      <w:proofErr w:type="spellEnd"/>
      <w:r w:rsidRPr="00DA2E10">
        <w:t xml:space="preserve"> </w:t>
      </w:r>
      <w:proofErr w:type="spellStart"/>
      <w:r w:rsidRPr="00DA2E10">
        <w:t>experți</w:t>
      </w:r>
      <w:proofErr w:type="spellEnd"/>
      <w:r w:rsidRPr="00DA2E10">
        <w:t xml:space="preserve"> </w:t>
      </w:r>
      <w:proofErr w:type="spellStart"/>
      <w:r w:rsidRPr="00DA2E10">
        <w:t>din</w:t>
      </w:r>
      <w:proofErr w:type="spellEnd"/>
      <w:r w:rsidRPr="00DA2E10">
        <w:t xml:space="preserve"> </w:t>
      </w:r>
      <w:proofErr w:type="spellStart"/>
      <w:r w:rsidRPr="00DA2E10">
        <w:t>industrie</w:t>
      </w:r>
      <w:proofErr w:type="spellEnd"/>
      <w:r w:rsidRPr="00DA2E10">
        <w:t xml:space="preserve">.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asemenea</w:t>
      </w:r>
      <w:proofErr w:type="spellEnd"/>
      <w:r w:rsidRPr="00DA2E10">
        <w:t xml:space="preserve">, </w:t>
      </w:r>
      <w:proofErr w:type="spellStart"/>
      <w:r w:rsidRPr="00DA2E10">
        <w:t>am</w:t>
      </w:r>
      <w:proofErr w:type="spellEnd"/>
      <w:r w:rsidRPr="00DA2E10">
        <w:t xml:space="preserve"> </w:t>
      </w:r>
      <w:proofErr w:type="spellStart"/>
      <w:r w:rsidRPr="00DA2E10">
        <w:t>avut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vedere</w:t>
      </w:r>
      <w:proofErr w:type="spellEnd"/>
      <w:r w:rsidRPr="00DA2E10">
        <w:t xml:space="preserve"> </w:t>
      </w:r>
      <w:proofErr w:type="spellStart"/>
      <w:r w:rsidRPr="00DA2E10">
        <w:t>sursele</w:t>
      </w:r>
      <w:proofErr w:type="spellEnd"/>
      <w:r w:rsidRPr="00DA2E10">
        <w:t xml:space="preserve"> </w:t>
      </w:r>
      <w:proofErr w:type="spellStart"/>
      <w:r w:rsidRPr="00DA2E10">
        <w:t>online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offline</w:t>
      </w:r>
      <w:proofErr w:type="spellEnd"/>
      <w:r w:rsidRPr="00DA2E10">
        <w:t xml:space="preserve"> </w:t>
      </w:r>
      <w:proofErr w:type="spellStart"/>
      <w:r w:rsidRPr="00DA2E10">
        <w:t>relevante</w:t>
      </w:r>
      <w:proofErr w:type="spellEnd"/>
      <w:r w:rsidRPr="00DA2E10">
        <w:t xml:space="preserve"> </w:t>
      </w:r>
      <w:proofErr w:type="spellStart"/>
      <w:r w:rsidRPr="00DA2E10">
        <w:t>care</w:t>
      </w:r>
      <w:proofErr w:type="spellEnd"/>
      <w:r w:rsidRPr="00DA2E10">
        <w:t xml:space="preserve"> </w:t>
      </w:r>
      <w:proofErr w:type="spellStart"/>
      <w:r w:rsidRPr="00DA2E10">
        <w:t>au</w:t>
      </w:r>
      <w:proofErr w:type="spellEnd"/>
      <w:r w:rsidRPr="00DA2E10">
        <w:t xml:space="preserve"> </w:t>
      </w:r>
      <w:proofErr w:type="spellStart"/>
      <w:r w:rsidRPr="00DA2E10">
        <w:t>influențat</w:t>
      </w:r>
      <w:proofErr w:type="spellEnd"/>
      <w:r w:rsidRPr="00DA2E10">
        <w:t xml:space="preserve"> </w:t>
      </w:r>
      <w:proofErr w:type="spellStart"/>
      <w:r w:rsidRPr="00DA2E10">
        <w:t>proiectul</w:t>
      </w:r>
      <w:proofErr w:type="spellEnd"/>
      <w:r w:rsidRPr="00DA2E10">
        <w:t xml:space="preserve"> </w:t>
      </w:r>
      <w:proofErr w:type="spellStart"/>
      <w:r w:rsidRPr="00DA2E10">
        <w:t>nostru</w:t>
      </w:r>
      <w:proofErr w:type="spellEnd"/>
      <w:r w:rsidRPr="00DA2E10">
        <w:t>.</w:t>
      </w:r>
    </w:p>
    <w:p w14:paraId="61777E41" w14:textId="1549F8AC" w:rsidR="0F3EDA96" w:rsidRDefault="0F3EDA96" w:rsidP="0F3EDA96"/>
    <w:p w14:paraId="51D5A298" w14:textId="0BCB7F55" w:rsidR="004E4C23" w:rsidRDefault="004E4C23" w:rsidP="0F3EDA96"/>
    <w:p w14:paraId="18E098C1" w14:textId="155ED2B5" w:rsidR="004E4C23" w:rsidRDefault="004E4C23" w:rsidP="0F3EDA96"/>
    <w:p w14:paraId="71C61D01" w14:textId="326FE01C" w:rsidR="004E4C23" w:rsidRDefault="004E4C23" w:rsidP="0F3EDA96"/>
    <w:p w14:paraId="08F569EB" w14:textId="25BDD667" w:rsidR="004E4C23" w:rsidRDefault="004E4C23" w:rsidP="0F3EDA96"/>
    <w:p w14:paraId="7ED70036" w14:textId="77777777" w:rsidR="004E4C23" w:rsidRDefault="004E4C23" w:rsidP="0F3EDA96"/>
    <w:p w14:paraId="40D5C5CC" w14:textId="362F3539" w:rsidR="004346CE" w:rsidRPr="00F37EB6" w:rsidRDefault="7547C05F" w:rsidP="00535397">
      <w:pPr>
        <w:pStyle w:val="Heading1"/>
      </w:pPr>
      <w:bookmarkStart w:id="13" w:name="_Toc244519334"/>
      <w:bookmarkStart w:id="14" w:name="_Toc159317958"/>
      <w:bookmarkStart w:id="15" w:name="_Toc164107423"/>
      <w:proofErr w:type="spellStart"/>
      <w:r w:rsidRPr="0F3EDA96">
        <w:lastRenderedPageBreak/>
        <w:t>Descriere</w:t>
      </w:r>
      <w:proofErr w:type="spellEnd"/>
      <w:r w:rsidRPr="0F3EDA96">
        <w:t xml:space="preserve"> </w:t>
      </w:r>
      <w:proofErr w:type="spellStart"/>
      <w:r w:rsidRPr="0F3EDA96">
        <w:t>generală</w:t>
      </w:r>
      <w:bookmarkEnd w:id="13"/>
      <w:bookmarkEnd w:id="14"/>
      <w:bookmarkEnd w:id="15"/>
      <w:proofErr w:type="spellEnd"/>
    </w:p>
    <w:p w14:paraId="5FFDB87A" w14:textId="77777777" w:rsidR="00535397" w:rsidRDefault="4FAFB364" w:rsidP="00535397">
      <w:pPr>
        <w:pStyle w:val="Heading2"/>
        <w:rPr>
          <w:rFonts w:eastAsia="system-ui"/>
          <w:lang w:val="en-IN"/>
        </w:rPr>
      </w:pPr>
      <w:bookmarkStart w:id="16" w:name="_Toc159317959"/>
      <w:bookmarkStart w:id="17" w:name="_Toc164107424"/>
      <w:proofErr w:type="spellStart"/>
      <w:r w:rsidRPr="0F3EDA96">
        <w:rPr>
          <w:rFonts w:eastAsia="system-ui"/>
          <w:lang w:val="en-IN"/>
        </w:rPr>
        <w:t>Perspectiva</w:t>
      </w:r>
      <w:proofErr w:type="spellEnd"/>
      <w:r w:rsidRPr="0F3EDA96">
        <w:rPr>
          <w:rFonts w:eastAsia="system-ui"/>
          <w:lang w:val="en-IN"/>
        </w:rPr>
        <w:t xml:space="preserve"> </w:t>
      </w:r>
      <w:proofErr w:type="spellStart"/>
      <w:r w:rsidRPr="0F3EDA96">
        <w:rPr>
          <w:rFonts w:eastAsia="system-ui"/>
          <w:lang w:val="en-IN"/>
        </w:rPr>
        <w:t>produsului</w:t>
      </w:r>
      <w:bookmarkEnd w:id="16"/>
      <w:bookmarkEnd w:id="17"/>
      <w:proofErr w:type="spellEnd"/>
    </w:p>
    <w:p w14:paraId="7063CF2B" w14:textId="77777777" w:rsidR="004E4C23" w:rsidRPr="00DA2E10" w:rsidRDefault="004E4C23" w:rsidP="004E4C23">
      <w:pPr>
        <w:autoSpaceDE w:val="0"/>
        <w:autoSpaceDN w:val="0"/>
        <w:adjustRightInd w:val="0"/>
        <w:spacing w:line="276" w:lineRule="auto"/>
        <w:ind w:firstLine="720"/>
      </w:pPr>
      <w:bookmarkStart w:id="18" w:name="_Toc159317960"/>
      <w:proofErr w:type="spellStart"/>
      <w:r w:rsidRPr="00DA2E10">
        <w:t>Produsul</w:t>
      </w:r>
      <w:proofErr w:type="spellEnd"/>
      <w:r w:rsidRPr="00DA2E10">
        <w:t xml:space="preserve"> </w:t>
      </w:r>
      <w:proofErr w:type="spellStart"/>
      <w:r w:rsidRPr="00DA2E10">
        <w:t>propus</w:t>
      </w:r>
      <w:proofErr w:type="spellEnd"/>
      <w:r w:rsidRPr="00DA2E10">
        <w:t xml:space="preserve"> </w:t>
      </w:r>
      <w:proofErr w:type="spellStart"/>
      <w:r w:rsidRPr="00DA2E10">
        <w:t>este</w:t>
      </w:r>
      <w:proofErr w:type="spellEnd"/>
      <w:r w:rsidRPr="00DA2E10">
        <w:t xml:space="preserve"> o </w:t>
      </w:r>
      <w:proofErr w:type="spellStart"/>
      <w:r w:rsidRPr="00DA2E10">
        <w:t>platformă</w:t>
      </w:r>
      <w:proofErr w:type="spellEnd"/>
      <w:r w:rsidRPr="00DA2E10">
        <w:t xml:space="preserve"> </w:t>
      </w:r>
      <w:proofErr w:type="spellStart"/>
      <w:r w:rsidRPr="00DA2E10">
        <w:t>informativă</w:t>
      </w:r>
      <w:proofErr w:type="spellEnd"/>
      <w:r w:rsidRPr="00DA2E10">
        <w:t xml:space="preserve"> </w:t>
      </w:r>
      <w:proofErr w:type="spellStart"/>
      <w:r w:rsidRPr="00DA2E10">
        <w:t>dedicată</w:t>
      </w:r>
      <w:proofErr w:type="spellEnd"/>
      <w:r w:rsidRPr="00DA2E10">
        <w:t xml:space="preserve"> </w:t>
      </w:r>
      <w:proofErr w:type="spellStart"/>
      <w:r w:rsidRPr="00DA2E10">
        <w:t>gestionării</w:t>
      </w:r>
      <w:proofErr w:type="spellEnd"/>
      <w:r w:rsidRPr="00DA2E10">
        <w:t xml:space="preserve"> </w:t>
      </w:r>
      <w:proofErr w:type="spellStart"/>
      <w:r w:rsidRPr="00DA2E10">
        <w:t>unui</w:t>
      </w:r>
      <w:proofErr w:type="spellEnd"/>
      <w:r w:rsidRPr="00DA2E10">
        <w:t xml:space="preserve"> </w:t>
      </w:r>
      <w:proofErr w:type="spellStart"/>
      <w:r w:rsidRPr="00DA2E10">
        <w:t>magazin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animale</w:t>
      </w:r>
      <w:proofErr w:type="spellEnd"/>
      <w:r w:rsidRPr="00DA2E10">
        <w:t xml:space="preserve">. </w:t>
      </w:r>
      <w:proofErr w:type="spellStart"/>
      <w:r w:rsidRPr="00DA2E10">
        <w:t>Contextul</w:t>
      </w:r>
      <w:proofErr w:type="spellEnd"/>
      <w:r w:rsidRPr="00DA2E10">
        <w:t xml:space="preserve"> </w:t>
      </w:r>
      <w:proofErr w:type="spellStart"/>
      <w:r w:rsidRPr="00DA2E10">
        <w:t>său</w:t>
      </w:r>
      <w:proofErr w:type="spellEnd"/>
      <w:r w:rsidRPr="00DA2E10">
        <w:t xml:space="preserve"> </w:t>
      </w:r>
      <w:proofErr w:type="spellStart"/>
      <w:r w:rsidRPr="00DA2E10">
        <w:t>derivă</w:t>
      </w:r>
      <w:proofErr w:type="spellEnd"/>
      <w:r w:rsidRPr="00DA2E10">
        <w:t xml:space="preserve"> </w:t>
      </w:r>
      <w:proofErr w:type="spellStart"/>
      <w:r w:rsidRPr="00DA2E10">
        <w:t>din</w:t>
      </w:r>
      <w:proofErr w:type="spellEnd"/>
      <w:r w:rsidRPr="00DA2E10">
        <w:t xml:space="preserve"> </w:t>
      </w:r>
      <w:proofErr w:type="spellStart"/>
      <w:r w:rsidRPr="00DA2E10">
        <w:t>necesitatea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a </w:t>
      </w:r>
      <w:proofErr w:type="spellStart"/>
      <w:r w:rsidRPr="00DA2E10">
        <w:t>optimiza</w:t>
      </w:r>
      <w:proofErr w:type="spellEnd"/>
      <w:r w:rsidRPr="00DA2E10">
        <w:t xml:space="preserve"> </w:t>
      </w:r>
      <w:proofErr w:type="spellStart"/>
      <w:r w:rsidRPr="00DA2E10">
        <w:t>procesele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vânzare</w:t>
      </w:r>
      <w:proofErr w:type="spellEnd"/>
      <w:r w:rsidRPr="00DA2E10">
        <w:t xml:space="preserve">, </w:t>
      </w:r>
      <w:proofErr w:type="spellStart"/>
      <w:r w:rsidRPr="00DA2E10">
        <w:t>stocare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monitorizare</w:t>
      </w:r>
      <w:proofErr w:type="spellEnd"/>
      <w:r w:rsidRPr="00DA2E10">
        <w:t xml:space="preserve"> a </w:t>
      </w:r>
      <w:proofErr w:type="spellStart"/>
      <w:r w:rsidRPr="00DA2E10">
        <w:t>sănătății</w:t>
      </w:r>
      <w:proofErr w:type="spellEnd"/>
      <w:r w:rsidRPr="00DA2E10">
        <w:t xml:space="preserve"> </w:t>
      </w:r>
      <w:proofErr w:type="spellStart"/>
      <w:r w:rsidRPr="00DA2E10">
        <w:t>animalelor</w:t>
      </w:r>
      <w:proofErr w:type="spellEnd"/>
      <w:r w:rsidRPr="00DA2E10">
        <w:t xml:space="preserve"> </w:t>
      </w:r>
      <w:proofErr w:type="spellStart"/>
      <w:r w:rsidRPr="00DA2E10">
        <w:t>într-un</w:t>
      </w:r>
      <w:proofErr w:type="spellEnd"/>
      <w:r w:rsidRPr="00DA2E10">
        <w:t xml:space="preserve"> </w:t>
      </w:r>
      <w:proofErr w:type="spellStart"/>
      <w:r w:rsidRPr="00DA2E10">
        <w:t>mediu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comerț</w:t>
      </w:r>
      <w:proofErr w:type="spellEnd"/>
      <w:r w:rsidRPr="00DA2E10">
        <w:t xml:space="preserve"> </w:t>
      </w:r>
      <w:proofErr w:type="spellStart"/>
      <w:r w:rsidRPr="00DA2E10">
        <w:t>modern</w:t>
      </w:r>
      <w:proofErr w:type="spellEnd"/>
      <w:r w:rsidRPr="00DA2E10">
        <w:t>.</w:t>
      </w:r>
    </w:p>
    <w:p w14:paraId="4F258FBA" w14:textId="77777777" w:rsidR="00535397" w:rsidRDefault="4FAFB364" w:rsidP="00535397">
      <w:pPr>
        <w:pStyle w:val="Heading2"/>
        <w:rPr>
          <w:rFonts w:eastAsia="system-ui"/>
          <w:lang w:val="en-IN"/>
        </w:rPr>
      </w:pPr>
      <w:bookmarkStart w:id="19" w:name="_Toc164107425"/>
      <w:proofErr w:type="spellStart"/>
      <w:r w:rsidRPr="0F3EDA96">
        <w:rPr>
          <w:rFonts w:eastAsia="system-ui"/>
          <w:lang w:val="en-IN"/>
        </w:rPr>
        <w:t>Caracteristici</w:t>
      </w:r>
      <w:proofErr w:type="spellEnd"/>
      <w:r w:rsidRPr="0F3EDA96">
        <w:rPr>
          <w:rFonts w:eastAsia="system-ui"/>
          <w:lang w:val="en-IN"/>
        </w:rPr>
        <w:t xml:space="preserve"> ale </w:t>
      </w:r>
      <w:proofErr w:type="spellStart"/>
      <w:r w:rsidRPr="0F3EDA96">
        <w:rPr>
          <w:rFonts w:eastAsia="system-ui"/>
          <w:lang w:val="en-IN"/>
        </w:rPr>
        <w:t>produsului</w:t>
      </w:r>
      <w:bookmarkEnd w:id="18"/>
      <w:bookmarkEnd w:id="19"/>
      <w:proofErr w:type="spellEnd"/>
    </w:p>
    <w:p w14:paraId="5E3F1978" w14:textId="77777777" w:rsidR="004E4C23" w:rsidRPr="00DA2E10" w:rsidRDefault="004E4C23" w:rsidP="004E4C23">
      <w:pPr>
        <w:autoSpaceDE w:val="0"/>
        <w:autoSpaceDN w:val="0"/>
        <w:adjustRightInd w:val="0"/>
        <w:spacing w:line="276" w:lineRule="auto"/>
        <w:ind w:firstLine="720"/>
      </w:pPr>
      <w:bookmarkStart w:id="20" w:name="_Toc159317961"/>
      <w:proofErr w:type="spellStart"/>
      <w:r w:rsidRPr="00DA2E10">
        <w:t>Platforma</w:t>
      </w:r>
      <w:proofErr w:type="spellEnd"/>
      <w:r w:rsidRPr="00DA2E10">
        <w:t xml:space="preserve"> </w:t>
      </w:r>
      <w:proofErr w:type="spellStart"/>
      <w:r w:rsidRPr="00DA2E10">
        <w:t>va</w:t>
      </w:r>
      <w:proofErr w:type="spellEnd"/>
      <w:r w:rsidRPr="00DA2E10">
        <w:t xml:space="preserve"> </w:t>
      </w:r>
      <w:proofErr w:type="spellStart"/>
      <w:r w:rsidRPr="00DA2E10">
        <w:t>îndeplini</w:t>
      </w:r>
      <w:proofErr w:type="spellEnd"/>
      <w:r w:rsidRPr="00DA2E10">
        <w:t xml:space="preserve"> </w:t>
      </w:r>
      <w:proofErr w:type="spellStart"/>
      <w:r w:rsidRPr="00DA2E10">
        <w:t>următoarele</w:t>
      </w:r>
      <w:proofErr w:type="spellEnd"/>
      <w:r w:rsidRPr="00DA2E10">
        <w:t xml:space="preserve"> </w:t>
      </w:r>
      <w:proofErr w:type="spellStart"/>
      <w:r w:rsidRPr="00DA2E10">
        <w:t>funcții</w:t>
      </w:r>
      <w:proofErr w:type="spellEnd"/>
      <w:r w:rsidRPr="00DA2E10">
        <w:t>:</w:t>
      </w:r>
    </w:p>
    <w:p w14:paraId="35C0FDB1" w14:textId="77777777" w:rsidR="004E4C23" w:rsidRPr="00DA2E10" w:rsidRDefault="004E4C23" w:rsidP="004E4C23">
      <w:pPr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0" w:firstLine="738"/>
      </w:pPr>
      <w:proofErr w:type="spellStart"/>
      <w:r w:rsidRPr="00DA2E10">
        <w:t>Gestionarea</w:t>
      </w:r>
      <w:proofErr w:type="spellEnd"/>
      <w:r w:rsidRPr="00DA2E10">
        <w:t xml:space="preserve"> </w:t>
      </w:r>
      <w:proofErr w:type="spellStart"/>
      <w:r w:rsidRPr="00DA2E10">
        <w:t>inventarului</w:t>
      </w:r>
      <w:proofErr w:type="spellEnd"/>
      <w:r w:rsidRPr="00DA2E10">
        <w:t xml:space="preserve">: </w:t>
      </w:r>
      <w:proofErr w:type="spellStart"/>
      <w:r w:rsidRPr="00DA2E10">
        <w:t>Monitorizarea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actualizarea</w:t>
      </w:r>
      <w:proofErr w:type="spellEnd"/>
      <w:r w:rsidRPr="00DA2E10">
        <w:t xml:space="preserve"> </w:t>
      </w:r>
      <w:proofErr w:type="spellStart"/>
      <w:r w:rsidRPr="00DA2E10">
        <w:t>stocurilor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animale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produse</w:t>
      </w:r>
      <w:proofErr w:type="spellEnd"/>
      <w:r w:rsidRPr="00DA2E10">
        <w:t xml:space="preserve"> </w:t>
      </w:r>
      <w:proofErr w:type="spellStart"/>
      <w:r w:rsidRPr="00DA2E10">
        <w:t>asociate</w:t>
      </w:r>
      <w:proofErr w:type="spellEnd"/>
      <w:r w:rsidRPr="00DA2E10">
        <w:t>.</w:t>
      </w:r>
    </w:p>
    <w:p w14:paraId="47D134C2" w14:textId="77777777" w:rsidR="004E4C23" w:rsidRPr="00DA2E10" w:rsidRDefault="004E4C23" w:rsidP="004E4C23">
      <w:pPr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Procesul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vânzare</w:t>
      </w:r>
      <w:proofErr w:type="spellEnd"/>
      <w:r w:rsidRPr="00DA2E10">
        <w:t xml:space="preserve">: </w:t>
      </w:r>
      <w:proofErr w:type="spellStart"/>
      <w:r w:rsidRPr="00DA2E10">
        <w:t>Efectuarea</w:t>
      </w:r>
      <w:proofErr w:type="spellEnd"/>
      <w:r w:rsidRPr="00DA2E10">
        <w:t xml:space="preserve"> </w:t>
      </w:r>
      <w:proofErr w:type="spellStart"/>
      <w:r w:rsidRPr="00DA2E10">
        <w:t>tranzacțiilor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vânzare</w:t>
      </w:r>
      <w:proofErr w:type="spellEnd"/>
      <w:r w:rsidRPr="00DA2E10">
        <w:t xml:space="preserve">, </w:t>
      </w:r>
      <w:proofErr w:type="spellStart"/>
      <w:r w:rsidRPr="00DA2E10">
        <w:t>gestionarea</w:t>
      </w:r>
      <w:proofErr w:type="spellEnd"/>
      <w:r w:rsidRPr="00DA2E10">
        <w:t xml:space="preserve"> </w:t>
      </w:r>
      <w:proofErr w:type="spellStart"/>
      <w:r w:rsidRPr="00DA2E10">
        <w:t>comenzilor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a </w:t>
      </w:r>
      <w:proofErr w:type="spellStart"/>
      <w:r w:rsidRPr="00DA2E10">
        <w:t>facturilor</w:t>
      </w:r>
      <w:proofErr w:type="spellEnd"/>
      <w:r w:rsidRPr="00DA2E10">
        <w:t>.</w:t>
      </w:r>
    </w:p>
    <w:p w14:paraId="3FE1DEED" w14:textId="77777777" w:rsidR="004E4C23" w:rsidRPr="00DA2E10" w:rsidRDefault="004E4C23" w:rsidP="004E4C23">
      <w:pPr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Monitorizarea</w:t>
      </w:r>
      <w:proofErr w:type="spellEnd"/>
      <w:r w:rsidRPr="00DA2E10">
        <w:t xml:space="preserve"> </w:t>
      </w:r>
      <w:proofErr w:type="spellStart"/>
      <w:r w:rsidRPr="00DA2E10">
        <w:t>sănătății</w:t>
      </w:r>
      <w:proofErr w:type="spellEnd"/>
      <w:r w:rsidRPr="00DA2E10">
        <w:t xml:space="preserve"> </w:t>
      </w:r>
      <w:proofErr w:type="spellStart"/>
      <w:r w:rsidRPr="00DA2E10">
        <w:t>animalelor</w:t>
      </w:r>
      <w:proofErr w:type="spellEnd"/>
      <w:r w:rsidRPr="00DA2E10">
        <w:t xml:space="preserve">: </w:t>
      </w:r>
      <w:proofErr w:type="spellStart"/>
      <w:r w:rsidRPr="00DA2E10">
        <w:t>Înregistrarea</w:t>
      </w:r>
      <w:proofErr w:type="spellEnd"/>
      <w:r w:rsidRPr="00DA2E10">
        <w:t xml:space="preserve"> </w:t>
      </w:r>
      <w:proofErr w:type="spellStart"/>
      <w:r w:rsidRPr="00DA2E10">
        <w:t>datelor</w:t>
      </w:r>
      <w:proofErr w:type="spellEnd"/>
      <w:r w:rsidRPr="00DA2E10">
        <w:t xml:space="preserve"> </w:t>
      </w:r>
      <w:proofErr w:type="spellStart"/>
      <w:r w:rsidRPr="00DA2E10">
        <w:t>medicale</w:t>
      </w:r>
      <w:proofErr w:type="spellEnd"/>
      <w:r w:rsidRPr="00DA2E10">
        <w:t xml:space="preserve"> </w:t>
      </w:r>
      <w:proofErr w:type="spellStart"/>
      <w:r w:rsidRPr="00DA2E10">
        <w:t>ale</w:t>
      </w:r>
      <w:proofErr w:type="spellEnd"/>
      <w:r w:rsidRPr="00DA2E10">
        <w:t xml:space="preserve"> </w:t>
      </w:r>
      <w:proofErr w:type="spellStart"/>
      <w:r w:rsidRPr="00DA2E10">
        <w:t>animalelor</w:t>
      </w:r>
      <w:proofErr w:type="spellEnd"/>
      <w:r w:rsidRPr="00DA2E10">
        <w:t xml:space="preserve">, </w:t>
      </w:r>
      <w:proofErr w:type="spellStart"/>
      <w:r w:rsidRPr="00DA2E10">
        <w:t>programarea</w:t>
      </w:r>
      <w:proofErr w:type="spellEnd"/>
      <w:r w:rsidRPr="00DA2E10">
        <w:t xml:space="preserve"> </w:t>
      </w:r>
      <w:proofErr w:type="spellStart"/>
      <w:r w:rsidRPr="00DA2E10">
        <w:t>vizitelor</w:t>
      </w:r>
      <w:proofErr w:type="spellEnd"/>
      <w:r w:rsidRPr="00DA2E10">
        <w:t xml:space="preserve"> </w:t>
      </w:r>
      <w:proofErr w:type="spellStart"/>
      <w:r w:rsidRPr="00DA2E10">
        <w:t>la</w:t>
      </w:r>
      <w:proofErr w:type="spellEnd"/>
      <w:r w:rsidRPr="00DA2E10">
        <w:t xml:space="preserve"> </w:t>
      </w:r>
      <w:proofErr w:type="spellStart"/>
      <w:r w:rsidRPr="00DA2E10">
        <w:t>veterinar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gestionarea</w:t>
      </w:r>
      <w:proofErr w:type="spellEnd"/>
      <w:r w:rsidRPr="00DA2E10">
        <w:t xml:space="preserve"> </w:t>
      </w:r>
      <w:proofErr w:type="spellStart"/>
      <w:r w:rsidRPr="00DA2E10">
        <w:t>tratamentelor</w:t>
      </w:r>
      <w:proofErr w:type="spellEnd"/>
      <w:r w:rsidRPr="00DA2E10">
        <w:t>.</w:t>
      </w:r>
    </w:p>
    <w:p w14:paraId="57320BE1" w14:textId="77777777" w:rsidR="004E4C23" w:rsidRPr="00DA2E10" w:rsidRDefault="004E4C23" w:rsidP="004E4C23">
      <w:pPr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Interacțiunea</w:t>
      </w:r>
      <w:proofErr w:type="spellEnd"/>
      <w:r w:rsidRPr="00DA2E10">
        <w:t xml:space="preserve"> </w:t>
      </w:r>
      <w:proofErr w:type="spellStart"/>
      <w:r w:rsidRPr="00DA2E10">
        <w:t>cu</w:t>
      </w:r>
      <w:proofErr w:type="spellEnd"/>
      <w:r w:rsidRPr="00DA2E10">
        <w:t xml:space="preserve"> </w:t>
      </w:r>
      <w:proofErr w:type="spellStart"/>
      <w:r w:rsidRPr="00DA2E10">
        <w:t>clienții</w:t>
      </w:r>
      <w:proofErr w:type="spellEnd"/>
      <w:r w:rsidRPr="00DA2E10">
        <w:t xml:space="preserve">: </w:t>
      </w:r>
      <w:proofErr w:type="spellStart"/>
      <w:r w:rsidRPr="00DA2E10">
        <w:t>Crearea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profile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clienți</w:t>
      </w:r>
      <w:proofErr w:type="spellEnd"/>
      <w:r w:rsidRPr="00DA2E10">
        <w:t xml:space="preserve">, </w:t>
      </w:r>
      <w:proofErr w:type="spellStart"/>
      <w:r w:rsidRPr="00DA2E10">
        <w:t>gestionarea</w:t>
      </w:r>
      <w:proofErr w:type="spellEnd"/>
      <w:r w:rsidRPr="00DA2E10">
        <w:t xml:space="preserve"> </w:t>
      </w:r>
      <w:proofErr w:type="spellStart"/>
      <w:r w:rsidRPr="00DA2E10">
        <w:t>feedback-ului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oferirea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recomandări</w:t>
      </w:r>
      <w:proofErr w:type="spellEnd"/>
      <w:r w:rsidRPr="00DA2E10">
        <w:t xml:space="preserve"> </w:t>
      </w:r>
      <w:proofErr w:type="spellStart"/>
      <w:r w:rsidRPr="00DA2E10">
        <w:t>personalizate</w:t>
      </w:r>
      <w:proofErr w:type="spellEnd"/>
      <w:r w:rsidRPr="00DA2E10">
        <w:t>.</w:t>
      </w:r>
    </w:p>
    <w:p w14:paraId="35FE9227" w14:textId="77777777" w:rsidR="004E4C23" w:rsidRPr="00DA2E10" w:rsidRDefault="004E4C23" w:rsidP="004E4C23">
      <w:pPr>
        <w:autoSpaceDE w:val="0"/>
        <w:autoSpaceDN w:val="0"/>
        <w:adjustRightInd w:val="0"/>
        <w:spacing w:line="276" w:lineRule="auto"/>
      </w:pPr>
    </w:p>
    <w:p w14:paraId="41C8CC61" w14:textId="3C64BFD3" w:rsidR="00535397" w:rsidRDefault="4FAFB364" w:rsidP="00535397">
      <w:pPr>
        <w:pStyle w:val="Heading2"/>
        <w:rPr>
          <w:rFonts w:eastAsia="system-ui"/>
          <w:lang w:val="en-IN"/>
        </w:rPr>
      </w:pPr>
      <w:bookmarkStart w:id="21" w:name="_Toc164107426"/>
      <w:proofErr w:type="spellStart"/>
      <w:r w:rsidRPr="0F3EDA96">
        <w:rPr>
          <w:rFonts w:eastAsia="system-ui"/>
          <w:lang w:val="en-IN"/>
        </w:rPr>
        <w:t>Clas</w:t>
      </w:r>
      <w:r w:rsidR="003A6F5B">
        <w:rPr>
          <w:rFonts w:eastAsia="system-ui"/>
          <w:lang w:val="en-IN"/>
        </w:rPr>
        <w:t>e</w:t>
      </w:r>
      <w:proofErr w:type="spellEnd"/>
      <w:r w:rsidRPr="0F3EDA96">
        <w:rPr>
          <w:rFonts w:eastAsia="system-ui"/>
          <w:lang w:val="en-IN"/>
        </w:rPr>
        <w:t xml:space="preserve"> </w:t>
      </w:r>
      <w:proofErr w:type="spellStart"/>
      <w:r w:rsidRPr="0F3EDA96">
        <w:rPr>
          <w:rFonts w:eastAsia="system-ui"/>
          <w:lang w:val="en-IN"/>
        </w:rPr>
        <w:t>și</w:t>
      </w:r>
      <w:proofErr w:type="spellEnd"/>
      <w:r w:rsidRPr="0F3EDA96">
        <w:rPr>
          <w:rFonts w:eastAsia="system-ui"/>
          <w:lang w:val="en-IN"/>
        </w:rPr>
        <w:t xml:space="preserve"> </w:t>
      </w:r>
      <w:proofErr w:type="spellStart"/>
      <w:r w:rsidRPr="0F3EDA96">
        <w:rPr>
          <w:rFonts w:eastAsia="system-ui"/>
          <w:lang w:val="en-IN"/>
        </w:rPr>
        <w:t>caracteristici</w:t>
      </w:r>
      <w:proofErr w:type="spellEnd"/>
      <w:r w:rsidRPr="0F3EDA96">
        <w:rPr>
          <w:rFonts w:eastAsia="system-ui"/>
          <w:lang w:val="en-IN"/>
        </w:rPr>
        <w:t xml:space="preserve"> ale </w:t>
      </w:r>
      <w:proofErr w:type="spellStart"/>
      <w:r w:rsidRPr="0F3EDA96">
        <w:rPr>
          <w:rFonts w:eastAsia="system-ui"/>
          <w:lang w:val="en-IN"/>
        </w:rPr>
        <w:t>utilizatorilor</w:t>
      </w:r>
      <w:bookmarkEnd w:id="20"/>
      <w:bookmarkEnd w:id="21"/>
      <w:proofErr w:type="spellEnd"/>
    </w:p>
    <w:p w14:paraId="4F15B18A" w14:textId="77777777" w:rsidR="004E4C23" w:rsidRPr="00DA2E10" w:rsidRDefault="004E4C23" w:rsidP="004E4C23">
      <w:pPr>
        <w:autoSpaceDE w:val="0"/>
        <w:autoSpaceDN w:val="0"/>
        <w:adjustRightInd w:val="0"/>
        <w:spacing w:line="276" w:lineRule="auto"/>
        <w:ind w:firstLine="720"/>
      </w:pPr>
      <w:bookmarkStart w:id="22" w:name="_Toc159317962"/>
      <w:proofErr w:type="spellStart"/>
      <w:r w:rsidRPr="00DA2E10">
        <w:t>Platforma</w:t>
      </w:r>
      <w:proofErr w:type="spellEnd"/>
      <w:r w:rsidRPr="00DA2E10">
        <w:t xml:space="preserve"> </w:t>
      </w:r>
      <w:proofErr w:type="spellStart"/>
      <w:r w:rsidRPr="00DA2E10">
        <w:t>este</w:t>
      </w:r>
      <w:proofErr w:type="spellEnd"/>
      <w:r w:rsidRPr="00DA2E10">
        <w:t xml:space="preserve"> </w:t>
      </w:r>
      <w:proofErr w:type="spellStart"/>
      <w:r w:rsidRPr="00DA2E10">
        <w:t>destinată</w:t>
      </w:r>
      <w:proofErr w:type="spellEnd"/>
      <w:r w:rsidRPr="00DA2E10">
        <w:t xml:space="preserve"> </w:t>
      </w:r>
      <w:proofErr w:type="spellStart"/>
      <w:r w:rsidRPr="00DA2E10">
        <w:t>utilizatorilor</w:t>
      </w:r>
      <w:proofErr w:type="spellEnd"/>
      <w:r w:rsidRPr="00DA2E10">
        <w:t xml:space="preserve"> </w:t>
      </w:r>
      <w:proofErr w:type="spellStart"/>
      <w:r w:rsidRPr="00DA2E10">
        <w:t>cu</w:t>
      </w:r>
      <w:proofErr w:type="spellEnd"/>
      <w:r w:rsidRPr="00DA2E10">
        <w:t xml:space="preserve"> </w:t>
      </w:r>
      <w:proofErr w:type="spellStart"/>
      <w:r w:rsidRPr="00DA2E10">
        <w:t>roluri</w:t>
      </w:r>
      <w:proofErr w:type="spellEnd"/>
      <w:r w:rsidRPr="00DA2E10">
        <w:t xml:space="preserve"> </w:t>
      </w:r>
      <w:proofErr w:type="spellStart"/>
      <w:r w:rsidRPr="00DA2E10">
        <w:t>variate</w:t>
      </w:r>
      <w:proofErr w:type="spellEnd"/>
      <w:r w:rsidRPr="00DA2E10">
        <w:t xml:space="preserve">, </w:t>
      </w:r>
      <w:proofErr w:type="spellStart"/>
      <w:r w:rsidRPr="00DA2E10">
        <w:t>inclusiv</w:t>
      </w:r>
      <w:proofErr w:type="spellEnd"/>
      <w:r w:rsidRPr="00DA2E10">
        <w:t>:</w:t>
      </w:r>
    </w:p>
    <w:p w14:paraId="0E48CF48" w14:textId="77777777" w:rsidR="004E4C23" w:rsidRPr="00DA2E10" w:rsidRDefault="004E4C23" w:rsidP="004E4C23">
      <w:pPr>
        <w:numPr>
          <w:ilvl w:val="0"/>
          <w:numId w:val="42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Manageri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magazin</w:t>
      </w:r>
      <w:proofErr w:type="spellEnd"/>
      <w:r w:rsidRPr="00DA2E10">
        <w:t xml:space="preserve">: </w:t>
      </w:r>
      <w:proofErr w:type="spellStart"/>
      <w:r w:rsidRPr="00DA2E10">
        <w:t>Acces</w:t>
      </w:r>
      <w:proofErr w:type="spellEnd"/>
      <w:r w:rsidRPr="00DA2E10">
        <w:t xml:space="preserve"> </w:t>
      </w:r>
      <w:proofErr w:type="spellStart"/>
      <w:r w:rsidRPr="00DA2E10">
        <w:t>complet</w:t>
      </w:r>
      <w:proofErr w:type="spellEnd"/>
      <w:r w:rsidRPr="00DA2E10">
        <w:t xml:space="preserve"> </w:t>
      </w:r>
      <w:proofErr w:type="spellStart"/>
      <w:r w:rsidRPr="00DA2E10">
        <w:t>la</w:t>
      </w:r>
      <w:proofErr w:type="spellEnd"/>
      <w:r w:rsidRPr="00DA2E10">
        <w:t xml:space="preserve"> </w:t>
      </w:r>
      <w:proofErr w:type="spellStart"/>
      <w:r w:rsidRPr="00DA2E10">
        <w:t>toate</w:t>
      </w:r>
      <w:proofErr w:type="spellEnd"/>
      <w:r w:rsidRPr="00DA2E10">
        <w:t xml:space="preserve"> </w:t>
      </w:r>
      <w:proofErr w:type="spellStart"/>
      <w:r w:rsidRPr="00DA2E10">
        <w:t>funcțiile</w:t>
      </w:r>
      <w:proofErr w:type="spellEnd"/>
      <w:r w:rsidRPr="00DA2E10">
        <w:t xml:space="preserve"> </w:t>
      </w:r>
      <w:proofErr w:type="spellStart"/>
      <w:r w:rsidRPr="00DA2E10">
        <w:t>platformei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gestionarea</w:t>
      </w:r>
      <w:proofErr w:type="spellEnd"/>
      <w:r w:rsidRPr="00DA2E10">
        <w:t xml:space="preserve"> </w:t>
      </w:r>
      <w:proofErr w:type="spellStart"/>
      <w:r w:rsidRPr="00DA2E10">
        <w:t>afacerii</w:t>
      </w:r>
      <w:proofErr w:type="spellEnd"/>
      <w:r w:rsidRPr="00DA2E10">
        <w:t>.</w:t>
      </w:r>
    </w:p>
    <w:p w14:paraId="1A44AFF6" w14:textId="77777777" w:rsidR="004E4C23" w:rsidRPr="00DA2E10" w:rsidRDefault="004E4C23" w:rsidP="004E4C23">
      <w:pPr>
        <w:numPr>
          <w:ilvl w:val="0"/>
          <w:numId w:val="42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Angajați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vânzări</w:t>
      </w:r>
      <w:proofErr w:type="spellEnd"/>
      <w:r w:rsidRPr="00DA2E10">
        <w:t xml:space="preserve">: </w:t>
      </w:r>
      <w:proofErr w:type="spellStart"/>
      <w:r w:rsidRPr="00DA2E10">
        <w:t>Acces</w:t>
      </w:r>
      <w:proofErr w:type="spellEnd"/>
      <w:r w:rsidRPr="00DA2E10">
        <w:t xml:space="preserve"> </w:t>
      </w:r>
      <w:proofErr w:type="spellStart"/>
      <w:r w:rsidRPr="00DA2E10">
        <w:t>limitat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procesarea</w:t>
      </w:r>
      <w:proofErr w:type="spellEnd"/>
      <w:r w:rsidRPr="00DA2E10">
        <w:t xml:space="preserve"> </w:t>
      </w:r>
      <w:proofErr w:type="spellStart"/>
      <w:r w:rsidRPr="00DA2E10">
        <w:t>tranzacțiilor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gestionarea</w:t>
      </w:r>
      <w:proofErr w:type="spellEnd"/>
      <w:r w:rsidRPr="00DA2E10">
        <w:t xml:space="preserve"> </w:t>
      </w:r>
      <w:proofErr w:type="spellStart"/>
      <w:r w:rsidRPr="00DA2E10">
        <w:t>stocurilor</w:t>
      </w:r>
      <w:proofErr w:type="spellEnd"/>
      <w:r w:rsidRPr="00DA2E10">
        <w:t>.</w:t>
      </w:r>
    </w:p>
    <w:p w14:paraId="581F29B0" w14:textId="77777777" w:rsidR="004E4C23" w:rsidRPr="00DA2E10" w:rsidRDefault="004E4C23" w:rsidP="004E4C23">
      <w:pPr>
        <w:numPr>
          <w:ilvl w:val="0"/>
          <w:numId w:val="42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Veterinari</w:t>
      </w:r>
      <w:proofErr w:type="spellEnd"/>
      <w:r w:rsidRPr="00DA2E10">
        <w:t xml:space="preserve">: </w:t>
      </w:r>
      <w:proofErr w:type="spellStart"/>
      <w:r w:rsidRPr="00DA2E10">
        <w:t>Acces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gestionarea</w:t>
      </w:r>
      <w:proofErr w:type="spellEnd"/>
      <w:r w:rsidRPr="00DA2E10">
        <w:t xml:space="preserve"> </w:t>
      </w:r>
      <w:proofErr w:type="spellStart"/>
      <w:r w:rsidRPr="00DA2E10">
        <w:t>sănătății</w:t>
      </w:r>
      <w:proofErr w:type="spellEnd"/>
      <w:r w:rsidRPr="00DA2E10">
        <w:t xml:space="preserve"> </w:t>
      </w:r>
      <w:proofErr w:type="spellStart"/>
      <w:r w:rsidRPr="00DA2E10">
        <w:t>animalelor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programarea</w:t>
      </w:r>
      <w:proofErr w:type="spellEnd"/>
      <w:r w:rsidRPr="00DA2E10">
        <w:t xml:space="preserve"> </w:t>
      </w:r>
      <w:proofErr w:type="spellStart"/>
      <w:r w:rsidRPr="00DA2E10">
        <w:t>vizitelor</w:t>
      </w:r>
      <w:proofErr w:type="spellEnd"/>
      <w:r w:rsidRPr="00DA2E10">
        <w:t>.</w:t>
      </w:r>
    </w:p>
    <w:p w14:paraId="3E8F1D0E" w14:textId="77777777" w:rsidR="004E4C23" w:rsidRPr="00DA2E10" w:rsidRDefault="004E4C23" w:rsidP="004E4C23">
      <w:pPr>
        <w:numPr>
          <w:ilvl w:val="0"/>
          <w:numId w:val="42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Utilizatorii</w:t>
      </w:r>
      <w:proofErr w:type="spellEnd"/>
      <w:r w:rsidRPr="00DA2E10">
        <w:t xml:space="preserve"> </w:t>
      </w:r>
      <w:proofErr w:type="spellStart"/>
      <w:r w:rsidRPr="00DA2E10">
        <w:t>vor</w:t>
      </w:r>
      <w:proofErr w:type="spellEnd"/>
      <w:r w:rsidRPr="00DA2E10">
        <w:t xml:space="preserve"> </w:t>
      </w:r>
      <w:proofErr w:type="spellStart"/>
      <w:r w:rsidRPr="00DA2E10">
        <w:t>fi</w:t>
      </w:r>
      <w:proofErr w:type="spellEnd"/>
      <w:r w:rsidRPr="00DA2E10">
        <w:t xml:space="preserve"> </w:t>
      </w:r>
      <w:proofErr w:type="spellStart"/>
      <w:r w:rsidRPr="00DA2E10">
        <w:t>clasificați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funcție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rolurile</w:t>
      </w:r>
      <w:proofErr w:type="spellEnd"/>
      <w:r w:rsidRPr="00DA2E10">
        <w:t xml:space="preserve"> </w:t>
      </w:r>
      <w:proofErr w:type="spellStart"/>
      <w:r w:rsidRPr="00DA2E10">
        <w:t>lor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vor</w:t>
      </w:r>
      <w:proofErr w:type="spellEnd"/>
      <w:r w:rsidRPr="00DA2E10">
        <w:t xml:space="preserve"> </w:t>
      </w:r>
      <w:proofErr w:type="spellStart"/>
      <w:r w:rsidRPr="00DA2E10">
        <w:t>avea</w:t>
      </w:r>
      <w:proofErr w:type="spellEnd"/>
      <w:r w:rsidRPr="00DA2E10">
        <w:t xml:space="preserve"> </w:t>
      </w:r>
      <w:proofErr w:type="spellStart"/>
      <w:r w:rsidRPr="00DA2E10">
        <w:t>privilegii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niveluri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acces</w:t>
      </w:r>
      <w:proofErr w:type="spellEnd"/>
      <w:r w:rsidRPr="00DA2E10">
        <w:t xml:space="preserve"> </w:t>
      </w:r>
      <w:proofErr w:type="spellStart"/>
      <w:r w:rsidRPr="00DA2E10">
        <w:t>diferite</w:t>
      </w:r>
      <w:proofErr w:type="spellEnd"/>
      <w:r w:rsidRPr="00DA2E10">
        <w:t>.</w:t>
      </w:r>
    </w:p>
    <w:p w14:paraId="130D7288" w14:textId="77777777" w:rsidR="00535397" w:rsidRDefault="4FAFB364" w:rsidP="00535397">
      <w:pPr>
        <w:pStyle w:val="Heading2"/>
        <w:rPr>
          <w:rFonts w:eastAsia="system-ui"/>
          <w:lang w:val="en-IN"/>
        </w:rPr>
      </w:pPr>
      <w:bookmarkStart w:id="23" w:name="_Toc164107427"/>
      <w:proofErr w:type="spellStart"/>
      <w:r w:rsidRPr="0F3EDA96">
        <w:rPr>
          <w:rFonts w:eastAsia="system-ui"/>
          <w:lang w:val="en-IN"/>
        </w:rPr>
        <w:t>Mediul</w:t>
      </w:r>
      <w:proofErr w:type="spellEnd"/>
      <w:r w:rsidRPr="0F3EDA96">
        <w:rPr>
          <w:rFonts w:eastAsia="system-ui"/>
          <w:lang w:val="en-IN"/>
        </w:rPr>
        <w:t xml:space="preserve"> de </w:t>
      </w:r>
      <w:proofErr w:type="spellStart"/>
      <w:r w:rsidRPr="0F3EDA96">
        <w:rPr>
          <w:rFonts w:eastAsia="system-ui"/>
          <w:lang w:val="en-IN"/>
        </w:rPr>
        <w:t>operare</w:t>
      </w:r>
      <w:bookmarkEnd w:id="22"/>
      <w:bookmarkEnd w:id="23"/>
      <w:proofErr w:type="spellEnd"/>
    </w:p>
    <w:p w14:paraId="2A449380" w14:textId="77777777" w:rsidR="004E4C23" w:rsidRPr="00DA2E10" w:rsidRDefault="004E4C23" w:rsidP="004E4C23">
      <w:pPr>
        <w:autoSpaceDE w:val="0"/>
        <w:autoSpaceDN w:val="0"/>
        <w:adjustRightInd w:val="0"/>
        <w:spacing w:line="276" w:lineRule="auto"/>
        <w:ind w:firstLine="720"/>
      </w:pPr>
      <w:bookmarkStart w:id="24" w:name="_Toc159317963"/>
      <w:proofErr w:type="spellStart"/>
      <w:r w:rsidRPr="00DA2E10">
        <w:t>Software-ul</w:t>
      </w:r>
      <w:proofErr w:type="spellEnd"/>
      <w:r w:rsidRPr="00DA2E10">
        <w:t xml:space="preserve"> </w:t>
      </w:r>
      <w:proofErr w:type="spellStart"/>
      <w:r w:rsidRPr="00DA2E10">
        <w:t>este</w:t>
      </w:r>
      <w:proofErr w:type="spellEnd"/>
      <w:r w:rsidRPr="00DA2E10">
        <w:t xml:space="preserve"> </w:t>
      </w:r>
      <w:proofErr w:type="spellStart"/>
      <w:r w:rsidRPr="00DA2E10">
        <w:t>proiectat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opereze</w:t>
      </w:r>
      <w:proofErr w:type="spellEnd"/>
      <w:r w:rsidRPr="00DA2E10">
        <w:t xml:space="preserve"> </w:t>
      </w:r>
      <w:proofErr w:type="spellStart"/>
      <w:r w:rsidRPr="00DA2E10">
        <w:t>pe</w:t>
      </w:r>
      <w:proofErr w:type="spellEnd"/>
      <w:r w:rsidRPr="00DA2E10">
        <w:t xml:space="preserve"> o </w:t>
      </w:r>
      <w:proofErr w:type="spellStart"/>
      <w:r w:rsidRPr="00DA2E10">
        <w:t>varietate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platforme</w:t>
      </w:r>
      <w:proofErr w:type="spellEnd"/>
      <w:r w:rsidRPr="00DA2E10">
        <w:t xml:space="preserve"> </w:t>
      </w:r>
      <w:proofErr w:type="spellStart"/>
      <w:r w:rsidRPr="00DA2E10">
        <w:t>hardware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sisteme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operare</w:t>
      </w:r>
      <w:proofErr w:type="spellEnd"/>
      <w:r w:rsidRPr="00DA2E10">
        <w:t xml:space="preserve">, </w:t>
      </w:r>
      <w:proofErr w:type="spellStart"/>
      <w:r w:rsidRPr="00DA2E10">
        <w:t>inclusiv</w:t>
      </w:r>
      <w:proofErr w:type="spellEnd"/>
      <w:r w:rsidRPr="00DA2E10">
        <w:t>:</w:t>
      </w:r>
    </w:p>
    <w:p w14:paraId="23DB623B" w14:textId="77777777" w:rsidR="004E4C23" w:rsidRPr="00DA2E10" w:rsidRDefault="004E4C23" w:rsidP="004E4C23">
      <w:pPr>
        <w:numPr>
          <w:ilvl w:val="0"/>
          <w:numId w:val="43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Calculatoare</w:t>
      </w:r>
      <w:proofErr w:type="spellEnd"/>
      <w:r w:rsidRPr="00DA2E10">
        <w:t xml:space="preserve"> </w:t>
      </w:r>
      <w:proofErr w:type="spellStart"/>
      <w:r w:rsidRPr="00DA2E10">
        <w:t>desktop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laptop-uri</w:t>
      </w:r>
      <w:proofErr w:type="spellEnd"/>
      <w:r w:rsidRPr="00DA2E10">
        <w:t xml:space="preserve"> </w:t>
      </w:r>
      <w:proofErr w:type="spellStart"/>
      <w:r w:rsidRPr="00DA2E10">
        <w:t>cu</w:t>
      </w:r>
      <w:proofErr w:type="spellEnd"/>
      <w:r w:rsidRPr="00DA2E10">
        <w:t xml:space="preserve"> </w:t>
      </w:r>
      <w:proofErr w:type="spellStart"/>
      <w:r w:rsidRPr="00DA2E10">
        <w:t>sisteme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operare</w:t>
      </w:r>
      <w:proofErr w:type="spellEnd"/>
      <w:r w:rsidRPr="00DA2E10">
        <w:t xml:space="preserve"> </w:t>
      </w:r>
      <w:proofErr w:type="spellStart"/>
      <w:r w:rsidRPr="00DA2E10">
        <w:t>Windows</w:t>
      </w:r>
      <w:proofErr w:type="spellEnd"/>
      <w:r w:rsidRPr="00DA2E10">
        <w:t xml:space="preserve">, </w:t>
      </w:r>
      <w:proofErr w:type="spellStart"/>
      <w:r w:rsidRPr="00DA2E10">
        <w:t>MacOS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Linux</w:t>
      </w:r>
      <w:proofErr w:type="spellEnd"/>
      <w:r w:rsidRPr="00DA2E10">
        <w:t>.</w:t>
      </w:r>
    </w:p>
    <w:p w14:paraId="325424E9" w14:textId="77777777" w:rsidR="004E4C23" w:rsidRPr="00DA2E10" w:rsidRDefault="004E4C23" w:rsidP="004E4C23">
      <w:pPr>
        <w:numPr>
          <w:ilvl w:val="0"/>
          <w:numId w:val="43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Dispozitive</w:t>
      </w:r>
      <w:proofErr w:type="spellEnd"/>
      <w:r w:rsidRPr="00DA2E10">
        <w:t xml:space="preserve"> </w:t>
      </w:r>
      <w:proofErr w:type="spellStart"/>
      <w:r w:rsidRPr="00DA2E10">
        <w:t>mobile</w:t>
      </w:r>
      <w:proofErr w:type="spellEnd"/>
      <w:r w:rsidRPr="00DA2E10">
        <w:t xml:space="preserve"> </w:t>
      </w:r>
      <w:proofErr w:type="spellStart"/>
      <w:r w:rsidRPr="00DA2E10">
        <w:t>cu</w:t>
      </w:r>
      <w:proofErr w:type="spellEnd"/>
      <w:r w:rsidRPr="00DA2E10">
        <w:t xml:space="preserve"> </w:t>
      </w:r>
      <w:proofErr w:type="spellStart"/>
      <w:r w:rsidRPr="00DA2E10">
        <w:t>sisteme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operare</w:t>
      </w:r>
      <w:proofErr w:type="spellEnd"/>
      <w:r w:rsidRPr="00DA2E10">
        <w:t xml:space="preserve"> </w:t>
      </w:r>
      <w:proofErr w:type="spellStart"/>
      <w:r w:rsidRPr="00DA2E10">
        <w:t>iOS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Android</w:t>
      </w:r>
      <w:proofErr w:type="spellEnd"/>
      <w:r w:rsidRPr="00DA2E10">
        <w:t>.</w:t>
      </w:r>
    </w:p>
    <w:p w14:paraId="6118D051" w14:textId="77777777" w:rsidR="004E4C23" w:rsidRPr="00DA2E10" w:rsidRDefault="004E4C23" w:rsidP="004E4C23">
      <w:pPr>
        <w:autoSpaceDE w:val="0"/>
        <w:autoSpaceDN w:val="0"/>
        <w:adjustRightInd w:val="0"/>
        <w:spacing w:line="276" w:lineRule="auto"/>
        <w:ind w:firstLine="720"/>
      </w:pPr>
      <w:proofErr w:type="spellStart"/>
      <w:r w:rsidRPr="00DA2E10">
        <w:t>Nu</w:t>
      </w:r>
      <w:proofErr w:type="spellEnd"/>
      <w:r w:rsidRPr="00DA2E10">
        <w:t xml:space="preserve"> </w:t>
      </w:r>
      <w:proofErr w:type="spellStart"/>
      <w:r w:rsidRPr="00DA2E10">
        <w:t>sunt</w:t>
      </w:r>
      <w:proofErr w:type="spellEnd"/>
      <w:r w:rsidRPr="00DA2E10">
        <w:t xml:space="preserve"> </w:t>
      </w:r>
      <w:proofErr w:type="spellStart"/>
      <w:r w:rsidRPr="00DA2E10">
        <w:t>identificate</w:t>
      </w:r>
      <w:proofErr w:type="spellEnd"/>
      <w:r w:rsidRPr="00DA2E10">
        <w:t xml:space="preserve"> </w:t>
      </w:r>
      <w:proofErr w:type="spellStart"/>
      <w:r w:rsidRPr="00DA2E10">
        <w:t>conflicte</w:t>
      </w:r>
      <w:proofErr w:type="spellEnd"/>
      <w:r w:rsidRPr="00DA2E10">
        <w:t xml:space="preserve"> </w:t>
      </w:r>
      <w:proofErr w:type="spellStart"/>
      <w:r w:rsidRPr="00DA2E10">
        <w:t>majore</w:t>
      </w:r>
      <w:proofErr w:type="spellEnd"/>
      <w:r w:rsidRPr="00DA2E10">
        <w:t xml:space="preserve"> </w:t>
      </w:r>
      <w:proofErr w:type="spellStart"/>
      <w:r w:rsidRPr="00DA2E10">
        <w:t>cu</w:t>
      </w:r>
      <w:proofErr w:type="spellEnd"/>
      <w:r w:rsidRPr="00DA2E10">
        <w:t xml:space="preserve"> </w:t>
      </w:r>
      <w:proofErr w:type="spellStart"/>
      <w:r w:rsidRPr="00DA2E10">
        <w:t>alte</w:t>
      </w:r>
      <w:proofErr w:type="spellEnd"/>
      <w:r w:rsidRPr="00DA2E10">
        <w:t xml:space="preserve"> </w:t>
      </w:r>
      <w:proofErr w:type="spellStart"/>
      <w:r w:rsidRPr="00DA2E10">
        <w:t>componente</w:t>
      </w:r>
      <w:proofErr w:type="spellEnd"/>
      <w:r w:rsidRPr="00DA2E10">
        <w:t xml:space="preserve"> </w:t>
      </w:r>
      <w:proofErr w:type="spellStart"/>
      <w:r w:rsidRPr="00DA2E10">
        <w:t>software</w:t>
      </w:r>
      <w:proofErr w:type="spellEnd"/>
      <w:r w:rsidRPr="00DA2E10">
        <w:t xml:space="preserve"> </w:t>
      </w:r>
      <w:proofErr w:type="spellStart"/>
      <w:r w:rsidRPr="00DA2E10">
        <w:t>sau</w:t>
      </w:r>
      <w:proofErr w:type="spellEnd"/>
      <w:r w:rsidRPr="00DA2E10">
        <w:t xml:space="preserve"> </w:t>
      </w:r>
      <w:proofErr w:type="spellStart"/>
      <w:r w:rsidRPr="00DA2E10">
        <w:t>aplicații</w:t>
      </w:r>
      <w:proofErr w:type="spellEnd"/>
      <w:r w:rsidRPr="00DA2E10">
        <w:t>.</w:t>
      </w:r>
    </w:p>
    <w:p w14:paraId="0F6A8A26" w14:textId="1661D1EA" w:rsidR="00535397" w:rsidRDefault="4FAFB364" w:rsidP="00535397">
      <w:pPr>
        <w:pStyle w:val="Heading2"/>
        <w:rPr>
          <w:rFonts w:eastAsia="system-ui"/>
          <w:lang w:val="en-IN"/>
        </w:rPr>
      </w:pPr>
      <w:bookmarkStart w:id="25" w:name="_Toc164107428"/>
      <w:proofErr w:type="spellStart"/>
      <w:r w:rsidRPr="0F3EDA96">
        <w:rPr>
          <w:rFonts w:eastAsia="system-ui"/>
          <w:lang w:val="en-IN"/>
        </w:rPr>
        <w:t>Constrângeri</w:t>
      </w:r>
      <w:proofErr w:type="spellEnd"/>
      <w:r w:rsidR="009207AB">
        <w:rPr>
          <w:rFonts w:eastAsia="system-ui"/>
          <w:lang w:val="en-IN"/>
        </w:rPr>
        <w:t xml:space="preserve"> de </w:t>
      </w:r>
      <w:proofErr w:type="spellStart"/>
      <w:r w:rsidR="009207AB">
        <w:rPr>
          <w:rFonts w:eastAsia="system-ui"/>
          <w:lang w:val="en-IN"/>
        </w:rPr>
        <w:t>proiectare</w:t>
      </w:r>
      <w:proofErr w:type="spellEnd"/>
      <w:r w:rsidR="009207AB">
        <w:rPr>
          <w:rFonts w:eastAsia="system-ui"/>
          <w:lang w:val="en-IN"/>
        </w:rPr>
        <w:t xml:space="preserve"> </w:t>
      </w:r>
      <w:proofErr w:type="spellStart"/>
      <w:r w:rsidR="009207AB">
        <w:rPr>
          <w:rFonts w:eastAsia="system-ui"/>
          <w:lang w:val="en-IN"/>
        </w:rPr>
        <w:t>și</w:t>
      </w:r>
      <w:proofErr w:type="spellEnd"/>
      <w:r w:rsidR="009207AB">
        <w:rPr>
          <w:rFonts w:eastAsia="system-ui"/>
          <w:lang w:val="en-IN"/>
        </w:rPr>
        <w:t xml:space="preserve"> de </w:t>
      </w:r>
      <w:proofErr w:type="spellStart"/>
      <w:r w:rsidR="009207AB">
        <w:rPr>
          <w:rFonts w:eastAsia="system-ui"/>
          <w:lang w:val="en-IN"/>
        </w:rPr>
        <w:t>implementare</w:t>
      </w:r>
      <w:bookmarkEnd w:id="24"/>
      <w:bookmarkEnd w:id="25"/>
      <w:proofErr w:type="spellEnd"/>
    </w:p>
    <w:p w14:paraId="7CAB469C" w14:textId="77777777" w:rsidR="004E4C23" w:rsidRPr="00DA2E10" w:rsidRDefault="004E4C23" w:rsidP="004E4C23">
      <w:pPr>
        <w:autoSpaceDE w:val="0"/>
        <w:autoSpaceDN w:val="0"/>
        <w:adjustRightInd w:val="0"/>
        <w:spacing w:line="276" w:lineRule="auto"/>
        <w:ind w:firstLine="720"/>
      </w:pPr>
      <w:bookmarkStart w:id="26" w:name="_Toc159317964"/>
      <w:proofErr w:type="spellStart"/>
      <w:r w:rsidRPr="00DA2E10">
        <w:t>Constrângerile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proiectare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implementare</w:t>
      </w:r>
      <w:proofErr w:type="spellEnd"/>
      <w:r w:rsidRPr="00DA2E10">
        <w:t xml:space="preserve"> </w:t>
      </w:r>
      <w:proofErr w:type="spellStart"/>
      <w:r w:rsidRPr="00DA2E10">
        <w:t>includ</w:t>
      </w:r>
      <w:proofErr w:type="spellEnd"/>
      <w:r w:rsidRPr="00DA2E10">
        <w:t>:</w:t>
      </w:r>
    </w:p>
    <w:p w14:paraId="51C0BCBE" w14:textId="77777777" w:rsidR="004E4C23" w:rsidRPr="00DA2E10" w:rsidRDefault="004E4C23" w:rsidP="004E4C23">
      <w:pPr>
        <w:numPr>
          <w:ilvl w:val="0"/>
          <w:numId w:val="44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Respectarea</w:t>
      </w:r>
      <w:proofErr w:type="spellEnd"/>
      <w:r w:rsidRPr="00DA2E10">
        <w:t xml:space="preserve"> </w:t>
      </w:r>
      <w:proofErr w:type="spellStart"/>
      <w:r w:rsidRPr="00DA2E10">
        <w:t>legislației</w:t>
      </w:r>
      <w:proofErr w:type="spellEnd"/>
      <w:r w:rsidRPr="00DA2E10">
        <w:t xml:space="preserve"> </w:t>
      </w:r>
      <w:proofErr w:type="spellStart"/>
      <w:r w:rsidRPr="00DA2E10">
        <w:t>privind</w:t>
      </w:r>
      <w:proofErr w:type="spellEnd"/>
      <w:r w:rsidRPr="00DA2E10">
        <w:t xml:space="preserve"> </w:t>
      </w:r>
      <w:proofErr w:type="spellStart"/>
      <w:r w:rsidRPr="00DA2E10">
        <w:t>protecția</w:t>
      </w:r>
      <w:proofErr w:type="spellEnd"/>
      <w:r w:rsidRPr="00DA2E10">
        <w:t xml:space="preserve"> </w:t>
      </w:r>
      <w:proofErr w:type="spellStart"/>
      <w:r w:rsidRPr="00DA2E10">
        <w:t>datelor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etica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manipularea</w:t>
      </w:r>
      <w:proofErr w:type="spellEnd"/>
      <w:r w:rsidRPr="00DA2E10">
        <w:t xml:space="preserve"> </w:t>
      </w:r>
      <w:proofErr w:type="spellStart"/>
      <w:r w:rsidRPr="00DA2E10">
        <w:t>informațiilor</w:t>
      </w:r>
      <w:proofErr w:type="spellEnd"/>
      <w:r w:rsidRPr="00DA2E10">
        <w:t xml:space="preserve"> </w:t>
      </w:r>
      <w:proofErr w:type="spellStart"/>
      <w:r w:rsidRPr="00DA2E10">
        <w:t>despre</w:t>
      </w:r>
      <w:proofErr w:type="spellEnd"/>
      <w:r w:rsidRPr="00DA2E10">
        <w:t xml:space="preserve"> </w:t>
      </w:r>
      <w:proofErr w:type="spellStart"/>
      <w:r w:rsidRPr="00DA2E10">
        <w:t>animale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clienți</w:t>
      </w:r>
      <w:proofErr w:type="spellEnd"/>
      <w:r w:rsidRPr="00DA2E10">
        <w:t>.</w:t>
      </w:r>
    </w:p>
    <w:p w14:paraId="6A15986B" w14:textId="77777777" w:rsidR="004E4C23" w:rsidRPr="00DA2E10" w:rsidRDefault="004E4C23" w:rsidP="004E4C23">
      <w:pPr>
        <w:numPr>
          <w:ilvl w:val="0"/>
          <w:numId w:val="44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lastRenderedPageBreak/>
        <w:t>Limitări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performanță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memorie</w:t>
      </w:r>
      <w:proofErr w:type="spellEnd"/>
      <w:r w:rsidRPr="00DA2E10">
        <w:t xml:space="preserve">,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special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ceea</w:t>
      </w:r>
      <w:proofErr w:type="spellEnd"/>
      <w:r w:rsidRPr="00DA2E10">
        <w:t xml:space="preserve"> </w:t>
      </w:r>
      <w:proofErr w:type="spellStart"/>
      <w:r w:rsidRPr="00DA2E10">
        <w:t>ce</w:t>
      </w:r>
      <w:proofErr w:type="spellEnd"/>
      <w:r w:rsidRPr="00DA2E10">
        <w:t xml:space="preserve"> </w:t>
      </w:r>
      <w:proofErr w:type="spellStart"/>
      <w:r w:rsidRPr="00DA2E10">
        <w:t>privește</w:t>
      </w:r>
      <w:proofErr w:type="spellEnd"/>
      <w:r w:rsidRPr="00DA2E10">
        <w:t xml:space="preserve"> </w:t>
      </w:r>
      <w:proofErr w:type="spellStart"/>
      <w:r w:rsidRPr="00DA2E10">
        <w:t>manipularea</w:t>
      </w:r>
      <w:proofErr w:type="spellEnd"/>
      <w:r w:rsidRPr="00DA2E10">
        <w:t xml:space="preserve"> </w:t>
      </w:r>
      <w:proofErr w:type="spellStart"/>
      <w:r w:rsidRPr="00DA2E10">
        <w:t>volumelor</w:t>
      </w:r>
      <w:proofErr w:type="spellEnd"/>
      <w:r w:rsidRPr="00DA2E10">
        <w:t xml:space="preserve"> </w:t>
      </w:r>
      <w:proofErr w:type="spellStart"/>
      <w:r w:rsidRPr="00DA2E10">
        <w:t>mari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date</w:t>
      </w:r>
      <w:proofErr w:type="spellEnd"/>
      <w:r w:rsidRPr="00DA2E10">
        <w:t xml:space="preserve"> </w:t>
      </w:r>
      <w:proofErr w:type="spellStart"/>
      <w:r w:rsidRPr="00DA2E10">
        <w:t>despre</w:t>
      </w:r>
      <w:proofErr w:type="spellEnd"/>
      <w:r w:rsidRPr="00DA2E10">
        <w:t xml:space="preserve"> </w:t>
      </w:r>
      <w:proofErr w:type="spellStart"/>
      <w:r w:rsidRPr="00DA2E10">
        <w:t>stocuri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sănătatea</w:t>
      </w:r>
      <w:proofErr w:type="spellEnd"/>
      <w:r w:rsidRPr="00DA2E10">
        <w:t xml:space="preserve"> </w:t>
      </w:r>
      <w:proofErr w:type="spellStart"/>
      <w:r w:rsidRPr="00DA2E10">
        <w:t>animalelor</w:t>
      </w:r>
      <w:proofErr w:type="spellEnd"/>
      <w:r w:rsidRPr="00DA2E10">
        <w:t>.</w:t>
      </w:r>
    </w:p>
    <w:p w14:paraId="59852114" w14:textId="77777777" w:rsidR="004E4C23" w:rsidRPr="00DA2E10" w:rsidRDefault="004E4C23" w:rsidP="004E4C23">
      <w:pPr>
        <w:numPr>
          <w:ilvl w:val="0"/>
          <w:numId w:val="44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Integrarea</w:t>
      </w:r>
      <w:proofErr w:type="spellEnd"/>
      <w:r w:rsidRPr="00DA2E10">
        <w:t xml:space="preserve"> </w:t>
      </w:r>
      <w:proofErr w:type="spellStart"/>
      <w:r w:rsidRPr="00DA2E10">
        <w:t>cu</w:t>
      </w:r>
      <w:proofErr w:type="spellEnd"/>
      <w:r w:rsidRPr="00DA2E10">
        <w:t xml:space="preserve"> </w:t>
      </w:r>
      <w:proofErr w:type="spellStart"/>
      <w:r w:rsidRPr="00DA2E10">
        <w:t>sisteme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plată</w:t>
      </w:r>
      <w:proofErr w:type="spellEnd"/>
      <w:r w:rsidRPr="00DA2E10">
        <w:t xml:space="preserve"> </w:t>
      </w:r>
      <w:proofErr w:type="spellStart"/>
      <w:r w:rsidRPr="00DA2E10">
        <w:t>online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alte</w:t>
      </w:r>
      <w:proofErr w:type="spellEnd"/>
      <w:r w:rsidRPr="00DA2E10">
        <w:t xml:space="preserve"> </w:t>
      </w:r>
      <w:proofErr w:type="spellStart"/>
      <w:r w:rsidRPr="00DA2E10">
        <w:t>aplicații</w:t>
      </w:r>
      <w:proofErr w:type="spellEnd"/>
      <w:r w:rsidRPr="00DA2E10">
        <w:t xml:space="preserve"> </w:t>
      </w:r>
      <w:proofErr w:type="spellStart"/>
      <w:r w:rsidRPr="00DA2E10">
        <w:t>terțe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procesarea</w:t>
      </w:r>
      <w:proofErr w:type="spellEnd"/>
      <w:r w:rsidRPr="00DA2E10">
        <w:t xml:space="preserve"> </w:t>
      </w:r>
      <w:proofErr w:type="spellStart"/>
      <w:r w:rsidRPr="00DA2E10">
        <w:t>plăților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a </w:t>
      </w:r>
      <w:proofErr w:type="spellStart"/>
      <w:r w:rsidRPr="00DA2E10">
        <w:t>datelor</w:t>
      </w:r>
      <w:proofErr w:type="spellEnd"/>
      <w:r w:rsidRPr="00DA2E10">
        <w:t xml:space="preserve"> </w:t>
      </w:r>
      <w:proofErr w:type="spellStart"/>
      <w:r w:rsidRPr="00DA2E10">
        <w:t>financiare</w:t>
      </w:r>
      <w:proofErr w:type="spellEnd"/>
      <w:r w:rsidRPr="00DA2E10">
        <w:t>.</w:t>
      </w:r>
    </w:p>
    <w:p w14:paraId="66504A1B" w14:textId="77777777" w:rsidR="00535397" w:rsidRDefault="4FAFB364" w:rsidP="00535397">
      <w:pPr>
        <w:pStyle w:val="Heading2"/>
        <w:rPr>
          <w:rFonts w:eastAsia="system-ui"/>
          <w:lang w:val="en-IN"/>
        </w:rPr>
      </w:pPr>
      <w:bookmarkStart w:id="27" w:name="_Toc164107429"/>
      <w:proofErr w:type="spellStart"/>
      <w:r w:rsidRPr="0F3EDA96">
        <w:rPr>
          <w:rFonts w:eastAsia="system-ui"/>
          <w:lang w:val="en-IN"/>
        </w:rPr>
        <w:t>Presupuneri</w:t>
      </w:r>
      <w:proofErr w:type="spellEnd"/>
      <w:r w:rsidRPr="0F3EDA96">
        <w:rPr>
          <w:rFonts w:eastAsia="system-ui"/>
          <w:lang w:val="en-IN"/>
        </w:rPr>
        <w:t xml:space="preserve"> </w:t>
      </w:r>
      <w:proofErr w:type="spellStart"/>
      <w:r w:rsidRPr="0F3EDA96">
        <w:rPr>
          <w:rFonts w:eastAsia="system-ui"/>
          <w:lang w:val="en-IN"/>
        </w:rPr>
        <w:t>și</w:t>
      </w:r>
      <w:proofErr w:type="spellEnd"/>
      <w:r w:rsidRPr="0F3EDA96">
        <w:rPr>
          <w:rFonts w:eastAsia="system-ui"/>
          <w:lang w:val="en-IN"/>
        </w:rPr>
        <w:t xml:space="preserve"> </w:t>
      </w:r>
      <w:proofErr w:type="spellStart"/>
      <w:r w:rsidRPr="0F3EDA96">
        <w:rPr>
          <w:rFonts w:eastAsia="system-ui"/>
          <w:lang w:val="en-IN"/>
        </w:rPr>
        <w:t>dependențe</w:t>
      </w:r>
      <w:bookmarkEnd w:id="26"/>
      <w:bookmarkEnd w:id="27"/>
      <w:proofErr w:type="spellEnd"/>
    </w:p>
    <w:p w14:paraId="359A4301" w14:textId="77777777" w:rsidR="004E4C23" w:rsidRPr="00DA2E10" w:rsidRDefault="004E4C23" w:rsidP="004E4C23">
      <w:pPr>
        <w:autoSpaceDE w:val="0"/>
        <w:autoSpaceDN w:val="0"/>
        <w:adjustRightInd w:val="0"/>
        <w:spacing w:line="276" w:lineRule="auto"/>
        <w:ind w:firstLine="720"/>
      </w:pPr>
      <w:bookmarkStart w:id="28" w:name="_Toc244519335"/>
      <w:proofErr w:type="spellStart"/>
      <w:r w:rsidRPr="00DA2E10">
        <w:t>Presupunerile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dependențele</w:t>
      </w:r>
      <w:proofErr w:type="spellEnd"/>
      <w:r w:rsidRPr="00DA2E10">
        <w:t xml:space="preserve"> </w:t>
      </w:r>
      <w:proofErr w:type="spellStart"/>
      <w:r w:rsidRPr="00DA2E10">
        <w:t>includ</w:t>
      </w:r>
      <w:proofErr w:type="spellEnd"/>
      <w:r w:rsidRPr="00DA2E10">
        <w:t>:</w:t>
      </w:r>
    </w:p>
    <w:p w14:paraId="7A094511" w14:textId="77777777" w:rsidR="004E4C23" w:rsidRPr="00DA2E10" w:rsidRDefault="004E4C23" w:rsidP="004E4C23">
      <w:pPr>
        <w:numPr>
          <w:ilvl w:val="0"/>
          <w:numId w:val="45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Disponibilitatea</w:t>
      </w:r>
      <w:proofErr w:type="spellEnd"/>
      <w:r w:rsidRPr="00DA2E10">
        <w:t xml:space="preserve"> </w:t>
      </w:r>
      <w:proofErr w:type="spellStart"/>
      <w:r w:rsidRPr="00DA2E10">
        <w:t>unei</w:t>
      </w:r>
      <w:proofErr w:type="spellEnd"/>
      <w:r w:rsidRPr="00DA2E10">
        <w:t xml:space="preserve"> </w:t>
      </w:r>
      <w:proofErr w:type="spellStart"/>
      <w:r w:rsidRPr="00DA2E10">
        <w:t>conexiuni</w:t>
      </w:r>
      <w:proofErr w:type="spellEnd"/>
      <w:r w:rsidRPr="00DA2E10">
        <w:t xml:space="preserve"> </w:t>
      </w:r>
      <w:proofErr w:type="spellStart"/>
      <w:r w:rsidRPr="00DA2E10">
        <w:t>la</w:t>
      </w:r>
      <w:proofErr w:type="spellEnd"/>
      <w:r w:rsidRPr="00DA2E10">
        <w:t xml:space="preserve"> </w:t>
      </w:r>
      <w:proofErr w:type="spellStart"/>
      <w:r w:rsidRPr="00DA2E10">
        <w:t>internet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accesul</w:t>
      </w:r>
      <w:proofErr w:type="spellEnd"/>
      <w:r w:rsidRPr="00DA2E10">
        <w:t xml:space="preserve"> </w:t>
      </w:r>
      <w:proofErr w:type="spellStart"/>
      <w:r w:rsidRPr="00DA2E10">
        <w:t>la</w:t>
      </w:r>
      <w:proofErr w:type="spellEnd"/>
      <w:r w:rsidRPr="00DA2E10">
        <w:t xml:space="preserve"> </w:t>
      </w:r>
      <w:proofErr w:type="spellStart"/>
      <w:r w:rsidRPr="00DA2E10">
        <w:t>platformă</w:t>
      </w:r>
      <w:proofErr w:type="spellEnd"/>
      <w:r w:rsidRPr="00DA2E10">
        <w:t>.</w:t>
      </w:r>
    </w:p>
    <w:p w14:paraId="50AB96DC" w14:textId="77777777" w:rsidR="004E4C23" w:rsidRPr="00DA2E10" w:rsidRDefault="004E4C23" w:rsidP="004E4C23">
      <w:pPr>
        <w:numPr>
          <w:ilvl w:val="0"/>
          <w:numId w:val="45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Colaborarea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comunicarea</w:t>
      </w:r>
      <w:proofErr w:type="spellEnd"/>
      <w:r w:rsidRPr="00DA2E10">
        <w:t xml:space="preserve"> </w:t>
      </w:r>
      <w:proofErr w:type="spellStart"/>
      <w:r w:rsidRPr="00DA2E10">
        <w:t>constantă</w:t>
      </w:r>
      <w:proofErr w:type="spellEnd"/>
      <w:r w:rsidRPr="00DA2E10">
        <w:t xml:space="preserve"> </w:t>
      </w:r>
      <w:proofErr w:type="spellStart"/>
      <w:r w:rsidRPr="00DA2E10">
        <w:t>între</w:t>
      </w:r>
      <w:proofErr w:type="spellEnd"/>
      <w:r w:rsidRPr="00DA2E10">
        <w:t xml:space="preserve"> </w:t>
      </w:r>
      <w:proofErr w:type="spellStart"/>
      <w:r w:rsidRPr="00DA2E10">
        <w:t>echipa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dezvoltare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clienți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a </w:t>
      </w:r>
      <w:proofErr w:type="spellStart"/>
      <w:r w:rsidRPr="00DA2E10">
        <w:t>clarifica</w:t>
      </w:r>
      <w:proofErr w:type="spellEnd"/>
      <w:r w:rsidRPr="00DA2E10">
        <w:t xml:space="preserve"> </w:t>
      </w:r>
      <w:proofErr w:type="spellStart"/>
      <w:r w:rsidRPr="00DA2E10">
        <w:t>cerințele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a </w:t>
      </w:r>
      <w:proofErr w:type="spellStart"/>
      <w:r w:rsidRPr="00DA2E10">
        <w:t>soluționa</w:t>
      </w:r>
      <w:proofErr w:type="spellEnd"/>
      <w:r w:rsidRPr="00DA2E10">
        <w:t xml:space="preserve"> </w:t>
      </w:r>
      <w:proofErr w:type="spellStart"/>
      <w:r w:rsidRPr="00DA2E10">
        <w:t>problemele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timp</w:t>
      </w:r>
      <w:proofErr w:type="spellEnd"/>
      <w:r w:rsidRPr="00DA2E10">
        <w:t xml:space="preserve"> </w:t>
      </w:r>
      <w:proofErr w:type="spellStart"/>
      <w:r w:rsidRPr="00DA2E10">
        <w:t>util</w:t>
      </w:r>
      <w:proofErr w:type="spellEnd"/>
      <w:r w:rsidRPr="00DA2E10">
        <w:t>.</w:t>
      </w:r>
    </w:p>
    <w:p w14:paraId="61C74F29" w14:textId="77777777" w:rsidR="004E4C23" w:rsidRPr="00DA2E10" w:rsidRDefault="004E4C23" w:rsidP="004E4C23">
      <w:pPr>
        <w:numPr>
          <w:ilvl w:val="0"/>
          <w:numId w:val="45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Utilizarea</w:t>
      </w:r>
      <w:proofErr w:type="spellEnd"/>
      <w:r w:rsidRPr="00DA2E10">
        <w:t xml:space="preserve"> </w:t>
      </w:r>
      <w:proofErr w:type="spellStart"/>
      <w:r w:rsidRPr="00DA2E10">
        <w:t>unor</w:t>
      </w:r>
      <w:proofErr w:type="spellEnd"/>
      <w:r w:rsidRPr="00DA2E10">
        <w:t xml:space="preserve"> </w:t>
      </w:r>
      <w:proofErr w:type="spellStart"/>
      <w:r w:rsidRPr="00DA2E10">
        <w:t>tehnologii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securitate</w:t>
      </w:r>
      <w:proofErr w:type="spellEnd"/>
      <w:r w:rsidRPr="00DA2E10">
        <w:t xml:space="preserve"> </w:t>
      </w:r>
      <w:proofErr w:type="spellStart"/>
      <w:r w:rsidRPr="00DA2E10">
        <w:t>robuste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protejarea</w:t>
      </w:r>
      <w:proofErr w:type="spellEnd"/>
      <w:r w:rsidRPr="00DA2E10">
        <w:t xml:space="preserve"> </w:t>
      </w:r>
      <w:proofErr w:type="spellStart"/>
      <w:r w:rsidRPr="00DA2E10">
        <w:t>datelor</w:t>
      </w:r>
      <w:proofErr w:type="spellEnd"/>
      <w:r w:rsidRPr="00DA2E10">
        <w:t xml:space="preserve"> </w:t>
      </w:r>
      <w:proofErr w:type="spellStart"/>
      <w:r w:rsidRPr="00DA2E10">
        <w:t>sensibile</w:t>
      </w:r>
      <w:proofErr w:type="spellEnd"/>
      <w:r w:rsidRPr="00DA2E10">
        <w:t xml:space="preserve"> </w:t>
      </w:r>
      <w:proofErr w:type="spellStart"/>
      <w:r w:rsidRPr="00DA2E10">
        <w:t>ale</w:t>
      </w:r>
      <w:proofErr w:type="spellEnd"/>
      <w:r w:rsidRPr="00DA2E10">
        <w:t xml:space="preserve"> </w:t>
      </w:r>
      <w:proofErr w:type="spellStart"/>
      <w:r w:rsidRPr="00DA2E10">
        <w:t>clienților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ale</w:t>
      </w:r>
      <w:proofErr w:type="spellEnd"/>
      <w:r w:rsidRPr="00DA2E10">
        <w:t xml:space="preserve"> </w:t>
      </w:r>
      <w:proofErr w:type="spellStart"/>
      <w:r w:rsidRPr="00DA2E10">
        <w:t>animalelor</w:t>
      </w:r>
      <w:proofErr w:type="spellEnd"/>
      <w:r w:rsidRPr="00DA2E10">
        <w:t>.</w:t>
      </w:r>
    </w:p>
    <w:p w14:paraId="29FB12A1" w14:textId="0C71C3E9" w:rsidR="0F3EDA96" w:rsidRDefault="0F3EDA96" w:rsidP="0F3EDA96">
      <w:pPr>
        <w:spacing w:line="259" w:lineRule="auto"/>
        <w:rPr>
          <w:b/>
          <w:bCs/>
          <w:lang w:val="en-IN"/>
        </w:rPr>
      </w:pPr>
    </w:p>
    <w:p w14:paraId="235BFA63" w14:textId="59F6D5AD" w:rsidR="004346CE" w:rsidRPr="004346CE" w:rsidRDefault="60185C8D" w:rsidP="00535397">
      <w:pPr>
        <w:pStyle w:val="Heading1"/>
      </w:pPr>
      <w:bookmarkStart w:id="29" w:name="_Toc159317965"/>
      <w:bookmarkStart w:id="30" w:name="_Toc164107430"/>
      <w:proofErr w:type="spellStart"/>
      <w:r w:rsidRPr="0F3EDA96">
        <w:t>Cerințele</w:t>
      </w:r>
      <w:proofErr w:type="spellEnd"/>
      <w:r w:rsidRPr="0F3EDA96">
        <w:t xml:space="preserve"> </w:t>
      </w:r>
      <w:proofErr w:type="spellStart"/>
      <w:r w:rsidRPr="0F3EDA96">
        <w:t>sistemului</w:t>
      </w:r>
      <w:bookmarkEnd w:id="28"/>
      <w:bookmarkEnd w:id="29"/>
      <w:bookmarkEnd w:id="30"/>
      <w:proofErr w:type="spellEnd"/>
    </w:p>
    <w:p w14:paraId="48260C31" w14:textId="0CE12448" w:rsidR="0F3EDA96" w:rsidRDefault="0F3EDA96" w:rsidP="0F3EDA96">
      <w:pPr>
        <w:shd w:val="clear" w:color="auto" w:fill="FFFFFF" w:themeFill="background1"/>
      </w:pPr>
    </w:p>
    <w:p w14:paraId="6BE4AB6F" w14:textId="625694F7" w:rsidR="00EA619F" w:rsidRPr="00EA2449" w:rsidRDefault="004E4C23" w:rsidP="00EA619F">
      <w:pPr>
        <w:pStyle w:val="Heading2"/>
      </w:pPr>
      <w:bookmarkStart w:id="31" w:name="_Toc164107431"/>
      <w:r>
        <w:rPr>
          <w:rFonts w:eastAsia="system-ui"/>
          <w:lang w:val="ro-RO"/>
        </w:rPr>
        <w:t>Gestionarea inventarului</w:t>
      </w:r>
      <w:bookmarkEnd w:id="31"/>
    </w:p>
    <w:p w14:paraId="27122826" w14:textId="337E23BD" w:rsidR="00FC7845" w:rsidRDefault="00FC7845" w:rsidP="00CD75B3">
      <w:pPr>
        <w:pStyle w:val="Heading3"/>
      </w:pPr>
      <w:bookmarkStart w:id="32" w:name="_Toc159317967"/>
      <w:bookmarkStart w:id="33" w:name="_Toc164107432"/>
      <w:r>
        <w:t>Descriere și Prioritate</w:t>
      </w:r>
      <w:bookmarkEnd w:id="32"/>
      <w:bookmarkEnd w:id="33"/>
    </w:p>
    <w:p w14:paraId="0A823BD3" w14:textId="77777777" w:rsidR="004E4C23" w:rsidRPr="004E4C23" w:rsidRDefault="004E4C23" w:rsidP="004E4C23">
      <w:pPr>
        <w:autoSpaceDE w:val="0"/>
        <w:autoSpaceDN w:val="0"/>
        <w:adjustRightInd w:val="0"/>
        <w:spacing w:line="276" w:lineRule="auto"/>
        <w:ind w:firstLine="720"/>
      </w:pPr>
      <w:bookmarkStart w:id="34" w:name="_Toc159317968"/>
      <w:proofErr w:type="spellStart"/>
      <w:r w:rsidRPr="004E4C23">
        <w:t>Această</w:t>
      </w:r>
      <w:proofErr w:type="spellEnd"/>
      <w:r w:rsidRPr="004E4C23">
        <w:t xml:space="preserve"> </w:t>
      </w:r>
      <w:proofErr w:type="spellStart"/>
      <w:r w:rsidRPr="004E4C23">
        <w:t>funcționalitate</w:t>
      </w:r>
      <w:proofErr w:type="spellEnd"/>
      <w:r w:rsidRPr="004E4C23">
        <w:t xml:space="preserve"> </w:t>
      </w:r>
      <w:proofErr w:type="spellStart"/>
      <w:r w:rsidRPr="004E4C23">
        <w:t>permite</w:t>
      </w:r>
      <w:proofErr w:type="spellEnd"/>
      <w:r w:rsidRPr="004E4C23">
        <w:t xml:space="preserve"> </w:t>
      </w:r>
      <w:proofErr w:type="spellStart"/>
      <w:r w:rsidRPr="004E4C23">
        <w:t>utilizatorilor</w:t>
      </w:r>
      <w:proofErr w:type="spellEnd"/>
      <w:r w:rsidRPr="004E4C23">
        <w:t xml:space="preserve"> </w:t>
      </w:r>
      <w:proofErr w:type="spellStart"/>
      <w:r w:rsidRPr="004E4C23">
        <w:t>să</w:t>
      </w:r>
      <w:proofErr w:type="spellEnd"/>
      <w:r w:rsidRPr="004E4C23">
        <w:t xml:space="preserve"> </w:t>
      </w:r>
      <w:proofErr w:type="spellStart"/>
      <w:r w:rsidRPr="004E4C23">
        <w:t>gestioneze</w:t>
      </w:r>
      <w:proofErr w:type="spellEnd"/>
      <w:r w:rsidRPr="004E4C23">
        <w:t xml:space="preserve"> </w:t>
      </w:r>
      <w:proofErr w:type="spellStart"/>
      <w:r w:rsidRPr="004E4C23">
        <w:t>inventarul</w:t>
      </w:r>
      <w:proofErr w:type="spellEnd"/>
      <w:r w:rsidRPr="004E4C23">
        <w:t xml:space="preserve"> </w:t>
      </w:r>
      <w:proofErr w:type="spellStart"/>
      <w:r w:rsidRPr="004E4C23">
        <w:t>magazinului</w:t>
      </w:r>
      <w:proofErr w:type="spellEnd"/>
      <w:r w:rsidRPr="004E4C23">
        <w:t xml:space="preserve"> </w:t>
      </w:r>
      <w:proofErr w:type="spellStart"/>
      <w:r w:rsidRPr="004E4C23">
        <w:t>de</w:t>
      </w:r>
      <w:proofErr w:type="spellEnd"/>
      <w:r w:rsidRPr="004E4C23">
        <w:t xml:space="preserve"> </w:t>
      </w:r>
      <w:proofErr w:type="spellStart"/>
      <w:r w:rsidRPr="004E4C23">
        <w:t>animale</w:t>
      </w:r>
      <w:proofErr w:type="spellEnd"/>
      <w:r w:rsidRPr="004E4C23">
        <w:t xml:space="preserve">, </w:t>
      </w:r>
      <w:proofErr w:type="spellStart"/>
      <w:r w:rsidRPr="004E4C23">
        <w:t>incluzând</w:t>
      </w:r>
      <w:proofErr w:type="spellEnd"/>
      <w:r w:rsidRPr="004E4C23">
        <w:t xml:space="preserve"> </w:t>
      </w:r>
      <w:proofErr w:type="spellStart"/>
      <w:r w:rsidRPr="004E4C23">
        <w:t>adăugarea</w:t>
      </w:r>
      <w:proofErr w:type="spellEnd"/>
      <w:r w:rsidRPr="004E4C23">
        <w:t xml:space="preserve">, </w:t>
      </w:r>
      <w:proofErr w:type="spellStart"/>
      <w:r w:rsidRPr="004E4C23">
        <w:t>modificarea</w:t>
      </w:r>
      <w:proofErr w:type="spellEnd"/>
      <w:r w:rsidRPr="004E4C23">
        <w:t xml:space="preserve"> </w:t>
      </w:r>
      <w:proofErr w:type="spellStart"/>
      <w:r w:rsidRPr="004E4C23">
        <w:t>și</w:t>
      </w:r>
      <w:proofErr w:type="spellEnd"/>
      <w:r w:rsidRPr="004E4C23">
        <w:t xml:space="preserve"> </w:t>
      </w:r>
      <w:proofErr w:type="spellStart"/>
      <w:r w:rsidRPr="004E4C23">
        <w:t>ștergerea</w:t>
      </w:r>
      <w:proofErr w:type="spellEnd"/>
      <w:r w:rsidRPr="004E4C23">
        <w:t xml:space="preserve"> </w:t>
      </w:r>
      <w:proofErr w:type="spellStart"/>
      <w:r w:rsidRPr="004E4C23">
        <w:t>articolelor</w:t>
      </w:r>
      <w:proofErr w:type="spellEnd"/>
      <w:r w:rsidRPr="004E4C23">
        <w:t xml:space="preserve"> </w:t>
      </w:r>
      <w:proofErr w:type="spellStart"/>
      <w:r w:rsidRPr="004E4C23">
        <w:t>din</w:t>
      </w:r>
      <w:proofErr w:type="spellEnd"/>
      <w:r w:rsidRPr="004E4C23">
        <w:t xml:space="preserve"> </w:t>
      </w:r>
      <w:proofErr w:type="spellStart"/>
      <w:r w:rsidRPr="004E4C23">
        <w:t>stoc</w:t>
      </w:r>
      <w:proofErr w:type="spellEnd"/>
      <w:r w:rsidRPr="004E4C23">
        <w:t xml:space="preserve">. </w:t>
      </w:r>
    </w:p>
    <w:p w14:paraId="413DB118" w14:textId="77777777" w:rsidR="004E4C23" w:rsidRPr="004E4C23" w:rsidRDefault="004E4C23" w:rsidP="004E4C23">
      <w:pPr>
        <w:autoSpaceDE w:val="0"/>
        <w:autoSpaceDN w:val="0"/>
        <w:adjustRightInd w:val="0"/>
        <w:spacing w:line="276" w:lineRule="auto"/>
        <w:ind w:firstLine="720"/>
      </w:pPr>
      <w:proofErr w:type="spellStart"/>
      <w:r w:rsidRPr="004E4C23">
        <w:t>Prioritate</w:t>
      </w:r>
      <w:proofErr w:type="spellEnd"/>
      <w:r w:rsidRPr="004E4C23">
        <w:t xml:space="preserve">: </w:t>
      </w:r>
      <w:proofErr w:type="spellStart"/>
      <w:r w:rsidRPr="004E4C23">
        <w:t>Ridicată</w:t>
      </w:r>
      <w:proofErr w:type="spellEnd"/>
      <w:r w:rsidRPr="004E4C23">
        <w:t xml:space="preserve">. </w:t>
      </w:r>
      <w:proofErr w:type="spellStart"/>
      <w:r w:rsidRPr="004E4C23">
        <w:t>Beneficiul</w:t>
      </w:r>
      <w:proofErr w:type="spellEnd"/>
      <w:r w:rsidRPr="004E4C23">
        <w:t xml:space="preserve">: 8, </w:t>
      </w:r>
      <w:proofErr w:type="spellStart"/>
      <w:r w:rsidRPr="004E4C23">
        <w:t>Penalizarea</w:t>
      </w:r>
      <w:proofErr w:type="spellEnd"/>
      <w:r w:rsidRPr="004E4C23">
        <w:t xml:space="preserve">: 3, </w:t>
      </w:r>
      <w:proofErr w:type="spellStart"/>
      <w:r w:rsidRPr="004E4C23">
        <w:t>Costul</w:t>
      </w:r>
      <w:proofErr w:type="spellEnd"/>
      <w:r w:rsidRPr="004E4C23">
        <w:t xml:space="preserve">: 6, </w:t>
      </w:r>
      <w:proofErr w:type="spellStart"/>
      <w:r w:rsidRPr="004E4C23">
        <w:t>Risc</w:t>
      </w:r>
      <w:proofErr w:type="spellEnd"/>
      <w:r w:rsidRPr="004E4C23">
        <w:t>: 7.</w:t>
      </w:r>
    </w:p>
    <w:p w14:paraId="6D180BC2" w14:textId="42D177EC" w:rsidR="00FC7845" w:rsidRDefault="00FC7845" w:rsidP="00CD75B3">
      <w:pPr>
        <w:pStyle w:val="Heading3"/>
      </w:pPr>
      <w:bookmarkStart w:id="35" w:name="_Toc164107433"/>
      <w:proofErr w:type="spellStart"/>
      <w:r>
        <w:t>Secvențe</w:t>
      </w:r>
      <w:proofErr w:type="spellEnd"/>
      <w:r>
        <w:t xml:space="preserve"> </w:t>
      </w:r>
      <w:proofErr w:type="spellStart"/>
      <w:r>
        <w:t>Stimul</w:t>
      </w:r>
      <w:proofErr w:type="spellEnd"/>
      <w:r>
        <w:t>/</w:t>
      </w:r>
      <w:proofErr w:type="spellStart"/>
      <w:r>
        <w:t>Răspuns</w:t>
      </w:r>
      <w:bookmarkEnd w:id="34"/>
      <w:bookmarkEnd w:id="35"/>
      <w:proofErr w:type="spellEnd"/>
    </w:p>
    <w:p w14:paraId="0D52A63E" w14:textId="77777777" w:rsidR="004E4C23" w:rsidRPr="00DA2E10" w:rsidRDefault="004E4C23" w:rsidP="004E4C23">
      <w:pPr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0" w:firstLine="720"/>
      </w:pPr>
      <w:bookmarkStart w:id="36" w:name="_Toc159317969"/>
      <w:proofErr w:type="spellStart"/>
      <w:r w:rsidRPr="00DA2E10">
        <w:t>Utilizatorul</w:t>
      </w:r>
      <w:proofErr w:type="spellEnd"/>
      <w:r w:rsidRPr="00DA2E10">
        <w:t xml:space="preserve"> </w:t>
      </w:r>
      <w:proofErr w:type="spellStart"/>
      <w:r w:rsidRPr="00DA2E10">
        <w:t>selectează</w:t>
      </w:r>
      <w:proofErr w:type="spellEnd"/>
      <w:r w:rsidRPr="00DA2E10">
        <w:t xml:space="preserve"> </w:t>
      </w:r>
      <w:proofErr w:type="spellStart"/>
      <w:r w:rsidRPr="00DA2E10">
        <w:t>opțiunea</w:t>
      </w:r>
      <w:proofErr w:type="spellEnd"/>
      <w:r w:rsidRPr="00DA2E10">
        <w:t xml:space="preserve"> "</w:t>
      </w:r>
      <w:proofErr w:type="spellStart"/>
      <w:r w:rsidRPr="00DA2E10">
        <w:t>Gestionare</w:t>
      </w:r>
      <w:proofErr w:type="spellEnd"/>
      <w:r w:rsidRPr="00DA2E10">
        <w:t xml:space="preserve"> </w:t>
      </w:r>
      <w:proofErr w:type="spellStart"/>
      <w:r w:rsidRPr="00DA2E10">
        <w:t>inventar</w:t>
      </w:r>
      <w:proofErr w:type="spellEnd"/>
      <w:r w:rsidRPr="00DA2E10">
        <w:t xml:space="preserve">" </w:t>
      </w:r>
      <w:proofErr w:type="spellStart"/>
      <w:r w:rsidRPr="00DA2E10">
        <w:t>din</w:t>
      </w:r>
      <w:proofErr w:type="spellEnd"/>
      <w:r w:rsidRPr="00DA2E10">
        <w:t xml:space="preserve"> </w:t>
      </w:r>
      <w:proofErr w:type="spellStart"/>
      <w:r w:rsidRPr="00DA2E10">
        <w:t>meniul</w:t>
      </w:r>
      <w:proofErr w:type="spellEnd"/>
      <w:r w:rsidRPr="00DA2E10">
        <w:t xml:space="preserve"> </w:t>
      </w:r>
      <w:proofErr w:type="spellStart"/>
      <w:r w:rsidRPr="00DA2E10">
        <w:t>principal</w:t>
      </w:r>
      <w:proofErr w:type="spellEnd"/>
      <w:r w:rsidRPr="00DA2E10">
        <w:t>.</w:t>
      </w:r>
    </w:p>
    <w:p w14:paraId="36C05C69" w14:textId="77777777" w:rsidR="004E4C23" w:rsidRPr="00DA2E10" w:rsidRDefault="004E4C23" w:rsidP="004E4C23">
      <w:pPr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Sistemul</w:t>
      </w:r>
      <w:proofErr w:type="spellEnd"/>
      <w:r w:rsidRPr="00DA2E10">
        <w:t xml:space="preserve"> </w:t>
      </w:r>
      <w:proofErr w:type="spellStart"/>
      <w:r w:rsidRPr="00DA2E10">
        <w:t>afișează</w:t>
      </w:r>
      <w:proofErr w:type="spellEnd"/>
      <w:r w:rsidRPr="00DA2E10">
        <w:t xml:space="preserve"> </w:t>
      </w:r>
      <w:proofErr w:type="spellStart"/>
      <w:r w:rsidRPr="00DA2E10">
        <w:t>lista</w:t>
      </w:r>
      <w:proofErr w:type="spellEnd"/>
      <w:r w:rsidRPr="00DA2E10">
        <w:t xml:space="preserve"> </w:t>
      </w:r>
      <w:proofErr w:type="spellStart"/>
      <w:r w:rsidRPr="00DA2E10">
        <w:t>actuală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articole</w:t>
      </w:r>
      <w:proofErr w:type="spellEnd"/>
      <w:r w:rsidRPr="00DA2E10">
        <w:t xml:space="preserve"> </w:t>
      </w:r>
      <w:proofErr w:type="spellStart"/>
      <w:r w:rsidRPr="00DA2E10">
        <w:t>din</w:t>
      </w:r>
      <w:proofErr w:type="spellEnd"/>
      <w:r w:rsidRPr="00DA2E10">
        <w:t xml:space="preserve"> </w:t>
      </w:r>
      <w:proofErr w:type="spellStart"/>
      <w:r w:rsidRPr="00DA2E10">
        <w:t>stoc</w:t>
      </w:r>
      <w:proofErr w:type="spellEnd"/>
      <w:r w:rsidRPr="00DA2E10">
        <w:t>.</w:t>
      </w:r>
    </w:p>
    <w:p w14:paraId="0CA5F15A" w14:textId="77777777" w:rsidR="004E4C23" w:rsidRPr="00DA2E10" w:rsidRDefault="004E4C23" w:rsidP="004E4C23">
      <w:pPr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Utilizatorul</w:t>
      </w:r>
      <w:proofErr w:type="spellEnd"/>
      <w:r w:rsidRPr="00DA2E10">
        <w:t xml:space="preserve"> </w:t>
      </w:r>
      <w:proofErr w:type="spellStart"/>
      <w:r w:rsidRPr="00DA2E10">
        <w:t>adaugă</w:t>
      </w:r>
      <w:proofErr w:type="spellEnd"/>
      <w:r w:rsidRPr="00DA2E10">
        <w:t xml:space="preserve"> </w:t>
      </w:r>
      <w:proofErr w:type="spellStart"/>
      <w:r w:rsidRPr="00DA2E10">
        <w:t>un</w:t>
      </w:r>
      <w:proofErr w:type="spellEnd"/>
      <w:r w:rsidRPr="00DA2E10">
        <w:t xml:space="preserve"> </w:t>
      </w:r>
      <w:proofErr w:type="spellStart"/>
      <w:r w:rsidRPr="00DA2E10">
        <w:t>nou</w:t>
      </w:r>
      <w:proofErr w:type="spellEnd"/>
      <w:r w:rsidRPr="00DA2E10">
        <w:t xml:space="preserve"> </w:t>
      </w:r>
      <w:proofErr w:type="spellStart"/>
      <w:r w:rsidRPr="00DA2E10">
        <w:t>articol</w:t>
      </w:r>
      <w:proofErr w:type="spellEnd"/>
      <w:r w:rsidRPr="00DA2E10">
        <w:t xml:space="preserve"> </w:t>
      </w:r>
      <w:proofErr w:type="spellStart"/>
      <w:r w:rsidRPr="00DA2E10">
        <w:t>specificând</w:t>
      </w:r>
      <w:proofErr w:type="spellEnd"/>
      <w:r w:rsidRPr="00DA2E10">
        <w:t xml:space="preserve"> </w:t>
      </w:r>
      <w:proofErr w:type="spellStart"/>
      <w:r w:rsidRPr="00DA2E10">
        <w:t>detalii</w:t>
      </w:r>
      <w:proofErr w:type="spellEnd"/>
      <w:r w:rsidRPr="00DA2E10">
        <w:t xml:space="preserve"> </w:t>
      </w:r>
      <w:proofErr w:type="spellStart"/>
      <w:r w:rsidRPr="00DA2E10">
        <w:t>precum</w:t>
      </w:r>
      <w:proofErr w:type="spellEnd"/>
      <w:r w:rsidRPr="00DA2E10">
        <w:t xml:space="preserve"> </w:t>
      </w:r>
      <w:proofErr w:type="spellStart"/>
      <w:r w:rsidRPr="00DA2E10">
        <w:t>nume</w:t>
      </w:r>
      <w:proofErr w:type="spellEnd"/>
      <w:r w:rsidRPr="00DA2E10">
        <w:t xml:space="preserve">, </w:t>
      </w:r>
      <w:proofErr w:type="spellStart"/>
      <w:r w:rsidRPr="00DA2E10">
        <w:t>categorie</w:t>
      </w:r>
      <w:proofErr w:type="spellEnd"/>
      <w:r w:rsidRPr="00DA2E10">
        <w:t xml:space="preserve">, </w:t>
      </w:r>
      <w:proofErr w:type="spellStart"/>
      <w:r w:rsidRPr="00DA2E10">
        <w:t>preț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cantitate</w:t>
      </w:r>
      <w:proofErr w:type="spellEnd"/>
      <w:r w:rsidRPr="00DA2E10">
        <w:t xml:space="preserve"> </w:t>
      </w:r>
      <w:proofErr w:type="spellStart"/>
      <w:r w:rsidRPr="00DA2E10">
        <w:t>disponibilă</w:t>
      </w:r>
      <w:proofErr w:type="spellEnd"/>
      <w:r w:rsidRPr="00DA2E10">
        <w:t>.</w:t>
      </w:r>
    </w:p>
    <w:p w14:paraId="5528CEEE" w14:textId="77777777" w:rsidR="004E4C23" w:rsidRPr="00DA2E10" w:rsidRDefault="004E4C23" w:rsidP="004E4C23">
      <w:pPr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Sistemul</w:t>
      </w:r>
      <w:proofErr w:type="spellEnd"/>
      <w:r w:rsidRPr="00DA2E10">
        <w:t xml:space="preserve"> </w:t>
      </w:r>
      <w:proofErr w:type="spellStart"/>
      <w:r w:rsidRPr="00DA2E10">
        <w:t>validează</w:t>
      </w:r>
      <w:proofErr w:type="spellEnd"/>
      <w:r w:rsidRPr="00DA2E10">
        <w:t xml:space="preserve"> </w:t>
      </w:r>
      <w:proofErr w:type="spellStart"/>
      <w:r w:rsidRPr="00DA2E10">
        <w:t>informațiile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actualizează</w:t>
      </w:r>
      <w:proofErr w:type="spellEnd"/>
      <w:r w:rsidRPr="00DA2E10">
        <w:t xml:space="preserve"> </w:t>
      </w:r>
      <w:proofErr w:type="spellStart"/>
      <w:r w:rsidRPr="00DA2E10">
        <w:t>inventarul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consecință</w:t>
      </w:r>
      <w:proofErr w:type="spellEnd"/>
      <w:r w:rsidRPr="00DA2E10">
        <w:t>.</w:t>
      </w:r>
    </w:p>
    <w:p w14:paraId="19975402" w14:textId="77777777" w:rsidR="004E4C23" w:rsidRPr="00DA2E10" w:rsidRDefault="004E4C23" w:rsidP="004E4C23">
      <w:pPr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Utilizatorul</w:t>
      </w:r>
      <w:proofErr w:type="spellEnd"/>
      <w:r w:rsidRPr="00DA2E10">
        <w:t xml:space="preserve"> </w:t>
      </w:r>
      <w:proofErr w:type="spellStart"/>
      <w:r w:rsidRPr="00DA2E10">
        <w:t>poate</w:t>
      </w:r>
      <w:proofErr w:type="spellEnd"/>
      <w:r w:rsidRPr="00DA2E10">
        <w:t xml:space="preserve"> </w:t>
      </w:r>
      <w:proofErr w:type="spellStart"/>
      <w:r w:rsidRPr="00DA2E10">
        <w:t>modifica</w:t>
      </w:r>
      <w:proofErr w:type="spellEnd"/>
      <w:r w:rsidRPr="00DA2E10">
        <w:t xml:space="preserve"> </w:t>
      </w:r>
      <w:proofErr w:type="spellStart"/>
      <w:r w:rsidRPr="00DA2E10">
        <w:t>sau</w:t>
      </w:r>
      <w:proofErr w:type="spellEnd"/>
      <w:r w:rsidRPr="00DA2E10">
        <w:t xml:space="preserve"> </w:t>
      </w:r>
      <w:proofErr w:type="spellStart"/>
      <w:r w:rsidRPr="00DA2E10">
        <w:t>șterge</w:t>
      </w:r>
      <w:proofErr w:type="spellEnd"/>
      <w:r w:rsidRPr="00DA2E10">
        <w:t xml:space="preserve"> </w:t>
      </w:r>
      <w:proofErr w:type="spellStart"/>
      <w:r w:rsidRPr="00DA2E10">
        <w:t>articole</w:t>
      </w:r>
      <w:proofErr w:type="spellEnd"/>
      <w:r w:rsidRPr="00DA2E10">
        <w:t xml:space="preserve"> </w:t>
      </w:r>
      <w:proofErr w:type="spellStart"/>
      <w:r w:rsidRPr="00DA2E10">
        <w:t>existente</w:t>
      </w:r>
      <w:proofErr w:type="spellEnd"/>
      <w:r w:rsidRPr="00DA2E10">
        <w:t xml:space="preserve"> </w:t>
      </w:r>
      <w:proofErr w:type="spellStart"/>
      <w:r w:rsidRPr="00DA2E10">
        <w:t>din</w:t>
      </w:r>
      <w:proofErr w:type="spellEnd"/>
      <w:r w:rsidRPr="00DA2E10">
        <w:t xml:space="preserve"> </w:t>
      </w:r>
      <w:proofErr w:type="spellStart"/>
      <w:r w:rsidRPr="00DA2E10">
        <w:t>stoc</w:t>
      </w:r>
      <w:proofErr w:type="spellEnd"/>
      <w:r w:rsidRPr="00DA2E10">
        <w:t xml:space="preserve">, </w:t>
      </w:r>
      <w:proofErr w:type="spellStart"/>
      <w:r w:rsidRPr="00DA2E10">
        <w:t>iar</w:t>
      </w:r>
      <w:proofErr w:type="spellEnd"/>
      <w:r w:rsidRPr="00DA2E10">
        <w:t xml:space="preserve"> </w:t>
      </w:r>
      <w:proofErr w:type="spellStart"/>
      <w:r w:rsidRPr="00DA2E10">
        <w:t>sistemul</w:t>
      </w:r>
      <w:proofErr w:type="spellEnd"/>
      <w:r w:rsidRPr="00DA2E10">
        <w:t xml:space="preserve"> </w:t>
      </w:r>
      <w:proofErr w:type="spellStart"/>
      <w:r w:rsidRPr="00DA2E10">
        <w:t>va</w:t>
      </w:r>
      <w:proofErr w:type="spellEnd"/>
      <w:r w:rsidRPr="00DA2E10">
        <w:t xml:space="preserve"> </w:t>
      </w:r>
      <w:proofErr w:type="spellStart"/>
      <w:r w:rsidRPr="00DA2E10">
        <w:t>reflecta</w:t>
      </w:r>
      <w:proofErr w:type="spellEnd"/>
      <w:r w:rsidRPr="00DA2E10">
        <w:t xml:space="preserve"> </w:t>
      </w:r>
      <w:proofErr w:type="spellStart"/>
      <w:r w:rsidRPr="00DA2E10">
        <w:t>aceste</w:t>
      </w:r>
      <w:proofErr w:type="spellEnd"/>
      <w:r w:rsidRPr="00DA2E10">
        <w:t xml:space="preserve"> </w:t>
      </w:r>
      <w:proofErr w:type="spellStart"/>
      <w:r w:rsidRPr="00DA2E10">
        <w:t>modificări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mod</w:t>
      </w:r>
      <w:proofErr w:type="spellEnd"/>
      <w:r w:rsidRPr="00DA2E10">
        <w:t xml:space="preserve"> </w:t>
      </w:r>
      <w:proofErr w:type="spellStart"/>
      <w:r w:rsidRPr="00DA2E10">
        <w:t>corespunzător</w:t>
      </w:r>
      <w:proofErr w:type="spellEnd"/>
      <w:r w:rsidRPr="00DA2E10">
        <w:t>.</w:t>
      </w:r>
    </w:p>
    <w:p w14:paraId="7990BCC3" w14:textId="4741AB4E" w:rsidR="00FC7845" w:rsidRDefault="00FC7845" w:rsidP="00CD75B3">
      <w:pPr>
        <w:pStyle w:val="Heading3"/>
      </w:pPr>
      <w:bookmarkStart w:id="37" w:name="_Toc164107434"/>
      <w:proofErr w:type="spellStart"/>
      <w:r>
        <w:t>Cerințe</w:t>
      </w:r>
      <w:proofErr w:type="spellEnd"/>
      <w:r>
        <w:t xml:space="preserve"> </w:t>
      </w:r>
      <w:proofErr w:type="spellStart"/>
      <w:r>
        <w:t>Funcționale</w:t>
      </w:r>
      <w:bookmarkEnd w:id="36"/>
      <w:bookmarkEnd w:id="37"/>
      <w:proofErr w:type="spellEnd"/>
    </w:p>
    <w:p w14:paraId="73B51FD4" w14:textId="77777777" w:rsidR="004E4C23" w:rsidRPr="00DA2E10" w:rsidRDefault="004E4C23" w:rsidP="004E4C23">
      <w:pPr>
        <w:autoSpaceDE w:val="0"/>
        <w:autoSpaceDN w:val="0"/>
        <w:adjustRightInd w:val="0"/>
        <w:spacing w:line="276" w:lineRule="auto"/>
        <w:ind w:firstLine="1008"/>
      </w:pPr>
      <w:r w:rsidRPr="00DA2E10">
        <w:t xml:space="preserve">REQ-1: </w:t>
      </w:r>
      <w:proofErr w:type="spellStart"/>
      <w:r w:rsidRPr="00DA2E10">
        <w:t>Sistemul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permită</w:t>
      </w:r>
      <w:proofErr w:type="spellEnd"/>
      <w:r w:rsidRPr="00DA2E10">
        <w:t xml:space="preserve"> </w:t>
      </w:r>
      <w:proofErr w:type="spellStart"/>
      <w:r w:rsidRPr="00DA2E10">
        <w:t>utilizatorului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adauge</w:t>
      </w:r>
      <w:proofErr w:type="spellEnd"/>
      <w:r w:rsidRPr="00DA2E10">
        <w:t xml:space="preserve"> </w:t>
      </w:r>
      <w:proofErr w:type="spellStart"/>
      <w:r w:rsidRPr="00DA2E10">
        <w:t>noi</w:t>
      </w:r>
      <w:proofErr w:type="spellEnd"/>
      <w:r w:rsidRPr="00DA2E10">
        <w:t xml:space="preserve"> </w:t>
      </w:r>
      <w:proofErr w:type="spellStart"/>
      <w:r w:rsidRPr="00DA2E10">
        <w:t>articole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inventar</w:t>
      </w:r>
      <w:proofErr w:type="spellEnd"/>
      <w:r w:rsidRPr="00DA2E10">
        <w:t>.</w:t>
      </w:r>
    </w:p>
    <w:p w14:paraId="06930C58" w14:textId="77777777" w:rsidR="004E4C23" w:rsidRPr="00DA2E10" w:rsidRDefault="004E4C23" w:rsidP="004E4C23">
      <w:pPr>
        <w:autoSpaceDE w:val="0"/>
        <w:autoSpaceDN w:val="0"/>
        <w:adjustRightInd w:val="0"/>
        <w:spacing w:line="276" w:lineRule="auto"/>
        <w:ind w:firstLine="1008"/>
      </w:pPr>
      <w:r w:rsidRPr="00DA2E10">
        <w:t xml:space="preserve">REQ-2: </w:t>
      </w:r>
      <w:proofErr w:type="spellStart"/>
      <w:r w:rsidRPr="00DA2E10">
        <w:t>Sistemul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valideze</w:t>
      </w:r>
      <w:proofErr w:type="spellEnd"/>
      <w:r w:rsidRPr="00DA2E10">
        <w:t xml:space="preserve"> </w:t>
      </w:r>
      <w:proofErr w:type="spellStart"/>
      <w:r w:rsidRPr="00DA2E10">
        <w:t>datele</w:t>
      </w:r>
      <w:proofErr w:type="spellEnd"/>
      <w:r w:rsidRPr="00DA2E10">
        <w:t xml:space="preserve"> </w:t>
      </w:r>
      <w:proofErr w:type="spellStart"/>
      <w:r w:rsidRPr="00DA2E10">
        <w:t>introduse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noul</w:t>
      </w:r>
      <w:proofErr w:type="spellEnd"/>
      <w:r w:rsidRPr="00DA2E10">
        <w:t xml:space="preserve"> </w:t>
      </w:r>
      <w:proofErr w:type="spellStart"/>
      <w:r w:rsidRPr="00DA2E10">
        <w:t>articol</w:t>
      </w:r>
      <w:proofErr w:type="spellEnd"/>
      <w:r w:rsidRPr="00DA2E10">
        <w:t xml:space="preserve"> (</w:t>
      </w:r>
      <w:proofErr w:type="spellStart"/>
      <w:r w:rsidRPr="00DA2E10">
        <w:t>nume</w:t>
      </w:r>
      <w:proofErr w:type="spellEnd"/>
      <w:r w:rsidRPr="00DA2E10">
        <w:t xml:space="preserve">, </w:t>
      </w:r>
      <w:proofErr w:type="spellStart"/>
      <w:r w:rsidRPr="00DA2E10">
        <w:t>categorie</w:t>
      </w:r>
      <w:proofErr w:type="spellEnd"/>
      <w:r w:rsidRPr="00DA2E10">
        <w:t xml:space="preserve">, </w:t>
      </w:r>
      <w:proofErr w:type="spellStart"/>
      <w:r w:rsidRPr="00DA2E10">
        <w:t>preț</w:t>
      </w:r>
      <w:proofErr w:type="spellEnd"/>
      <w:r w:rsidRPr="00DA2E10">
        <w:t xml:space="preserve">, </w:t>
      </w:r>
      <w:proofErr w:type="spellStart"/>
      <w:r w:rsidRPr="00DA2E10">
        <w:t>cantitate</w:t>
      </w:r>
      <w:proofErr w:type="spellEnd"/>
      <w:r w:rsidRPr="00DA2E10">
        <w:t xml:space="preserve">) </w:t>
      </w:r>
      <w:proofErr w:type="spellStart"/>
      <w:r w:rsidRPr="00DA2E10">
        <w:t>pentru</w:t>
      </w:r>
      <w:proofErr w:type="spellEnd"/>
      <w:r w:rsidRPr="00DA2E10">
        <w:t xml:space="preserve"> a </w:t>
      </w:r>
      <w:proofErr w:type="spellStart"/>
      <w:r w:rsidRPr="00DA2E10">
        <w:t>preveni</w:t>
      </w:r>
      <w:proofErr w:type="spellEnd"/>
      <w:r w:rsidRPr="00DA2E10">
        <w:t xml:space="preserve"> </w:t>
      </w:r>
      <w:proofErr w:type="spellStart"/>
      <w:r w:rsidRPr="00DA2E10">
        <w:t>erorile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introducere</w:t>
      </w:r>
      <w:proofErr w:type="spellEnd"/>
      <w:r w:rsidRPr="00DA2E10">
        <w:t xml:space="preserve"> a </w:t>
      </w:r>
      <w:proofErr w:type="spellStart"/>
      <w:r w:rsidRPr="00DA2E10">
        <w:t>datelor</w:t>
      </w:r>
      <w:proofErr w:type="spellEnd"/>
      <w:r w:rsidRPr="00DA2E10">
        <w:t>.</w:t>
      </w:r>
    </w:p>
    <w:p w14:paraId="524D4DFB" w14:textId="77777777" w:rsidR="004E4C23" w:rsidRPr="00DA2E10" w:rsidRDefault="004E4C23" w:rsidP="004E4C23">
      <w:pPr>
        <w:autoSpaceDE w:val="0"/>
        <w:autoSpaceDN w:val="0"/>
        <w:adjustRightInd w:val="0"/>
        <w:spacing w:line="276" w:lineRule="auto"/>
        <w:ind w:firstLine="1008"/>
      </w:pPr>
      <w:r w:rsidRPr="00DA2E10">
        <w:t xml:space="preserve">REQ-3: </w:t>
      </w:r>
      <w:proofErr w:type="spellStart"/>
      <w:r w:rsidRPr="00DA2E10">
        <w:t>Sistemul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permită</w:t>
      </w:r>
      <w:proofErr w:type="spellEnd"/>
      <w:r w:rsidRPr="00DA2E10">
        <w:t xml:space="preserve"> </w:t>
      </w:r>
      <w:proofErr w:type="spellStart"/>
      <w:r w:rsidRPr="00DA2E10">
        <w:t>utilizatorului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modifice</w:t>
      </w:r>
      <w:proofErr w:type="spellEnd"/>
      <w:r w:rsidRPr="00DA2E10">
        <w:t xml:space="preserve"> </w:t>
      </w:r>
      <w:proofErr w:type="spellStart"/>
      <w:r w:rsidRPr="00DA2E10">
        <w:t>detaliile</w:t>
      </w:r>
      <w:proofErr w:type="spellEnd"/>
      <w:r w:rsidRPr="00DA2E10">
        <w:t xml:space="preserve"> </w:t>
      </w:r>
      <w:proofErr w:type="spellStart"/>
      <w:r w:rsidRPr="00DA2E10">
        <w:t>unui</w:t>
      </w:r>
      <w:proofErr w:type="spellEnd"/>
      <w:r w:rsidRPr="00DA2E10">
        <w:t xml:space="preserve"> </w:t>
      </w:r>
      <w:proofErr w:type="spellStart"/>
      <w:r w:rsidRPr="00DA2E10">
        <w:t>articol</w:t>
      </w:r>
      <w:proofErr w:type="spellEnd"/>
      <w:r w:rsidRPr="00DA2E10">
        <w:t xml:space="preserve"> </w:t>
      </w:r>
      <w:proofErr w:type="spellStart"/>
      <w:r w:rsidRPr="00DA2E10">
        <w:t>existent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inventar</w:t>
      </w:r>
      <w:proofErr w:type="spellEnd"/>
      <w:r w:rsidRPr="00DA2E10">
        <w:t>.</w:t>
      </w:r>
    </w:p>
    <w:p w14:paraId="7AB570FE" w14:textId="77777777" w:rsidR="004E4C23" w:rsidRPr="00DA2E10" w:rsidRDefault="004E4C23" w:rsidP="004E4C23">
      <w:pPr>
        <w:autoSpaceDE w:val="0"/>
        <w:autoSpaceDN w:val="0"/>
        <w:adjustRightInd w:val="0"/>
        <w:spacing w:line="276" w:lineRule="auto"/>
        <w:ind w:firstLine="1008"/>
      </w:pPr>
      <w:r w:rsidRPr="00DA2E10">
        <w:t xml:space="preserve">REQ-4: </w:t>
      </w:r>
      <w:proofErr w:type="spellStart"/>
      <w:r w:rsidRPr="00DA2E10">
        <w:t>Sistemul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permită</w:t>
      </w:r>
      <w:proofErr w:type="spellEnd"/>
      <w:r w:rsidRPr="00DA2E10">
        <w:t xml:space="preserve"> </w:t>
      </w:r>
      <w:proofErr w:type="spellStart"/>
      <w:r w:rsidRPr="00DA2E10">
        <w:t>utilizatorului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șteargă</w:t>
      </w:r>
      <w:proofErr w:type="spellEnd"/>
      <w:r w:rsidRPr="00DA2E10">
        <w:t xml:space="preserve"> </w:t>
      </w:r>
      <w:proofErr w:type="spellStart"/>
      <w:r w:rsidRPr="00DA2E10">
        <w:t>un</w:t>
      </w:r>
      <w:proofErr w:type="spellEnd"/>
      <w:r w:rsidRPr="00DA2E10">
        <w:t xml:space="preserve"> </w:t>
      </w:r>
      <w:proofErr w:type="spellStart"/>
      <w:r w:rsidRPr="00DA2E10">
        <w:t>articol</w:t>
      </w:r>
      <w:proofErr w:type="spellEnd"/>
      <w:r w:rsidRPr="00DA2E10">
        <w:t xml:space="preserve"> </w:t>
      </w:r>
      <w:proofErr w:type="spellStart"/>
      <w:r w:rsidRPr="00DA2E10">
        <w:t>din</w:t>
      </w:r>
      <w:proofErr w:type="spellEnd"/>
      <w:r w:rsidRPr="00DA2E10">
        <w:t xml:space="preserve"> </w:t>
      </w:r>
      <w:proofErr w:type="spellStart"/>
      <w:r w:rsidRPr="00DA2E10">
        <w:t>inventar</w:t>
      </w:r>
      <w:proofErr w:type="spellEnd"/>
      <w:r w:rsidRPr="00DA2E10">
        <w:t>.</w:t>
      </w:r>
    </w:p>
    <w:p w14:paraId="1DBCC62C" w14:textId="77777777" w:rsidR="004E4C23" w:rsidRPr="00DA2E10" w:rsidRDefault="004E4C23" w:rsidP="004E4C23">
      <w:pPr>
        <w:autoSpaceDE w:val="0"/>
        <w:autoSpaceDN w:val="0"/>
        <w:adjustRightInd w:val="0"/>
        <w:spacing w:line="276" w:lineRule="auto"/>
        <w:ind w:firstLine="1008"/>
      </w:pPr>
      <w:r w:rsidRPr="00DA2E10">
        <w:t xml:space="preserve">REQ-5: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cazul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care</w:t>
      </w:r>
      <w:proofErr w:type="spellEnd"/>
      <w:r w:rsidRPr="00DA2E10">
        <w:t xml:space="preserve"> </w:t>
      </w:r>
      <w:proofErr w:type="spellStart"/>
      <w:r w:rsidRPr="00DA2E10">
        <w:t>apare</w:t>
      </w:r>
      <w:proofErr w:type="spellEnd"/>
      <w:r w:rsidRPr="00DA2E10">
        <w:t xml:space="preserve"> o </w:t>
      </w:r>
      <w:proofErr w:type="spellStart"/>
      <w:r w:rsidRPr="00DA2E10">
        <w:t>eroare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timpul</w:t>
      </w:r>
      <w:proofErr w:type="spellEnd"/>
      <w:r w:rsidRPr="00DA2E10">
        <w:t xml:space="preserve"> </w:t>
      </w:r>
      <w:proofErr w:type="spellStart"/>
      <w:r w:rsidRPr="00DA2E10">
        <w:t>adăugării</w:t>
      </w:r>
      <w:proofErr w:type="spellEnd"/>
      <w:r w:rsidRPr="00DA2E10">
        <w:t xml:space="preserve">, </w:t>
      </w:r>
      <w:proofErr w:type="spellStart"/>
      <w:r w:rsidRPr="00DA2E10">
        <w:t>modificării</w:t>
      </w:r>
      <w:proofErr w:type="spellEnd"/>
      <w:r w:rsidRPr="00DA2E10">
        <w:t xml:space="preserve"> </w:t>
      </w:r>
      <w:proofErr w:type="spellStart"/>
      <w:r w:rsidRPr="00DA2E10">
        <w:t>sau</w:t>
      </w:r>
      <w:proofErr w:type="spellEnd"/>
      <w:r w:rsidRPr="00DA2E10">
        <w:t xml:space="preserve"> </w:t>
      </w:r>
      <w:proofErr w:type="spellStart"/>
      <w:r w:rsidRPr="00DA2E10">
        <w:t>ștergerii</w:t>
      </w:r>
      <w:proofErr w:type="spellEnd"/>
      <w:r w:rsidRPr="00DA2E10">
        <w:t xml:space="preserve"> </w:t>
      </w:r>
      <w:proofErr w:type="spellStart"/>
      <w:r w:rsidRPr="00DA2E10">
        <w:t>unui</w:t>
      </w:r>
      <w:proofErr w:type="spellEnd"/>
      <w:r w:rsidRPr="00DA2E10">
        <w:t xml:space="preserve"> </w:t>
      </w:r>
      <w:proofErr w:type="spellStart"/>
      <w:r w:rsidRPr="00DA2E10">
        <w:t>articol</w:t>
      </w:r>
      <w:proofErr w:type="spellEnd"/>
      <w:r w:rsidRPr="00DA2E10">
        <w:t xml:space="preserve">, </w:t>
      </w:r>
      <w:proofErr w:type="spellStart"/>
      <w:r w:rsidRPr="00DA2E10">
        <w:t>sistemul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afișeze</w:t>
      </w:r>
      <w:proofErr w:type="spellEnd"/>
      <w:r w:rsidRPr="00DA2E10">
        <w:t xml:space="preserve"> </w:t>
      </w:r>
      <w:proofErr w:type="spellStart"/>
      <w:r w:rsidRPr="00DA2E10">
        <w:t>un</w:t>
      </w:r>
      <w:proofErr w:type="spellEnd"/>
      <w:r w:rsidRPr="00DA2E10">
        <w:t xml:space="preserve"> </w:t>
      </w:r>
      <w:proofErr w:type="spellStart"/>
      <w:r w:rsidRPr="00DA2E10">
        <w:t>mesaj</w:t>
      </w:r>
      <w:proofErr w:type="spellEnd"/>
      <w:r w:rsidRPr="00DA2E10">
        <w:t xml:space="preserve"> </w:t>
      </w:r>
      <w:proofErr w:type="spellStart"/>
      <w:r w:rsidRPr="00DA2E10">
        <w:t>corespunzător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ofere</w:t>
      </w:r>
      <w:proofErr w:type="spellEnd"/>
      <w:r w:rsidRPr="00DA2E10">
        <w:t xml:space="preserve"> </w:t>
      </w:r>
      <w:proofErr w:type="spellStart"/>
      <w:r w:rsidRPr="00DA2E10">
        <w:t>opțiuni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remedierea</w:t>
      </w:r>
      <w:proofErr w:type="spellEnd"/>
      <w:r w:rsidRPr="00DA2E10">
        <w:t xml:space="preserve"> </w:t>
      </w:r>
      <w:proofErr w:type="spellStart"/>
      <w:r w:rsidRPr="00DA2E10">
        <w:t>erorii</w:t>
      </w:r>
      <w:proofErr w:type="spellEnd"/>
      <w:r w:rsidRPr="00DA2E10">
        <w:t>.</w:t>
      </w:r>
    </w:p>
    <w:p w14:paraId="4C26EAB7" w14:textId="77777777" w:rsidR="00276233" w:rsidRPr="00276233" w:rsidRDefault="00276233" w:rsidP="00CD75B3">
      <w:pPr>
        <w:rPr>
          <w:lang w:val="ro-RO"/>
        </w:rPr>
      </w:pPr>
    </w:p>
    <w:p w14:paraId="7BDD975D" w14:textId="77777777" w:rsidR="00FC7845" w:rsidRPr="00EA619F" w:rsidRDefault="00FC7845" w:rsidP="00FC7845">
      <w:pPr>
        <w:pStyle w:val="Heading2"/>
        <w:numPr>
          <w:ilvl w:val="0"/>
          <w:numId w:val="0"/>
        </w:numPr>
        <w:ind w:left="576"/>
      </w:pPr>
    </w:p>
    <w:p w14:paraId="3171F203" w14:textId="5DDE2D2F" w:rsidR="00EA619F" w:rsidRPr="004E4C23" w:rsidRDefault="004E4C23" w:rsidP="00EA619F">
      <w:pPr>
        <w:pStyle w:val="Heading2"/>
      </w:pPr>
      <w:bookmarkStart w:id="38" w:name="_Toc164107435"/>
      <w:r>
        <w:rPr>
          <w:rFonts w:eastAsia="system-ui"/>
          <w:lang w:val="ro-RO"/>
        </w:rPr>
        <w:t>Procesul de vânzare</w:t>
      </w:r>
      <w:bookmarkEnd w:id="38"/>
    </w:p>
    <w:p w14:paraId="454998E6" w14:textId="77777777" w:rsidR="004E4C23" w:rsidRDefault="004E4C23" w:rsidP="004E4C23">
      <w:pPr>
        <w:pStyle w:val="Heading3"/>
      </w:pPr>
      <w:bookmarkStart w:id="39" w:name="_Toc164107436"/>
      <w:proofErr w:type="spellStart"/>
      <w:r>
        <w:t>Descriere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Prioritate</w:t>
      </w:r>
      <w:bookmarkEnd w:id="39"/>
      <w:proofErr w:type="spellEnd"/>
    </w:p>
    <w:p w14:paraId="40690B80" w14:textId="77777777" w:rsidR="004E4C23" w:rsidRPr="004E4C23" w:rsidRDefault="004E4C23" w:rsidP="004E4C23">
      <w:pPr>
        <w:autoSpaceDE w:val="0"/>
        <w:autoSpaceDN w:val="0"/>
        <w:adjustRightInd w:val="0"/>
        <w:spacing w:line="276" w:lineRule="auto"/>
        <w:ind w:firstLine="720"/>
      </w:pPr>
      <w:proofErr w:type="spellStart"/>
      <w:r w:rsidRPr="004E4C23">
        <w:t>Această</w:t>
      </w:r>
      <w:proofErr w:type="spellEnd"/>
      <w:r w:rsidRPr="004E4C23">
        <w:t xml:space="preserve"> </w:t>
      </w:r>
      <w:proofErr w:type="spellStart"/>
      <w:r w:rsidRPr="004E4C23">
        <w:t>funcționalitate</w:t>
      </w:r>
      <w:proofErr w:type="spellEnd"/>
      <w:r w:rsidRPr="004E4C23">
        <w:t xml:space="preserve"> </w:t>
      </w:r>
      <w:proofErr w:type="spellStart"/>
      <w:r w:rsidRPr="004E4C23">
        <w:t>permite</w:t>
      </w:r>
      <w:proofErr w:type="spellEnd"/>
      <w:r w:rsidRPr="004E4C23">
        <w:t xml:space="preserve"> </w:t>
      </w:r>
      <w:proofErr w:type="spellStart"/>
      <w:r w:rsidRPr="004E4C23">
        <w:t>utilizatorilor</w:t>
      </w:r>
      <w:proofErr w:type="spellEnd"/>
      <w:r w:rsidRPr="004E4C23">
        <w:t xml:space="preserve"> </w:t>
      </w:r>
      <w:proofErr w:type="spellStart"/>
      <w:r w:rsidRPr="004E4C23">
        <w:t>să</w:t>
      </w:r>
      <w:proofErr w:type="spellEnd"/>
      <w:r w:rsidRPr="004E4C23">
        <w:t xml:space="preserve"> </w:t>
      </w:r>
      <w:proofErr w:type="spellStart"/>
      <w:r w:rsidRPr="004E4C23">
        <w:t>efectueze</w:t>
      </w:r>
      <w:proofErr w:type="spellEnd"/>
      <w:r w:rsidRPr="004E4C23">
        <w:t xml:space="preserve"> </w:t>
      </w:r>
      <w:proofErr w:type="spellStart"/>
      <w:r w:rsidRPr="004E4C23">
        <w:t>tranzacții</w:t>
      </w:r>
      <w:proofErr w:type="spellEnd"/>
      <w:r w:rsidRPr="004E4C23">
        <w:t xml:space="preserve"> </w:t>
      </w:r>
      <w:proofErr w:type="spellStart"/>
      <w:r w:rsidRPr="004E4C23">
        <w:t>de</w:t>
      </w:r>
      <w:proofErr w:type="spellEnd"/>
      <w:r w:rsidRPr="004E4C23">
        <w:t xml:space="preserve"> </w:t>
      </w:r>
      <w:proofErr w:type="spellStart"/>
      <w:r w:rsidRPr="004E4C23">
        <w:t>vânzare</w:t>
      </w:r>
      <w:proofErr w:type="spellEnd"/>
      <w:r w:rsidRPr="004E4C23">
        <w:t xml:space="preserve"> </w:t>
      </w:r>
      <w:proofErr w:type="spellStart"/>
      <w:r w:rsidRPr="004E4C23">
        <w:t>în</w:t>
      </w:r>
      <w:proofErr w:type="spellEnd"/>
      <w:r w:rsidRPr="004E4C23">
        <w:t xml:space="preserve"> </w:t>
      </w:r>
      <w:proofErr w:type="spellStart"/>
      <w:r w:rsidRPr="004E4C23">
        <w:t>magazinul</w:t>
      </w:r>
      <w:proofErr w:type="spellEnd"/>
      <w:r w:rsidRPr="004E4C23">
        <w:t xml:space="preserve"> </w:t>
      </w:r>
      <w:proofErr w:type="spellStart"/>
      <w:r w:rsidRPr="004E4C23">
        <w:t>de</w:t>
      </w:r>
      <w:proofErr w:type="spellEnd"/>
      <w:r w:rsidRPr="004E4C23">
        <w:t xml:space="preserve"> </w:t>
      </w:r>
      <w:proofErr w:type="spellStart"/>
      <w:r w:rsidRPr="004E4C23">
        <w:t>animale</w:t>
      </w:r>
      <w:proofErr w:type="spellEnd"/>
      <w:r w:rsidRPr="004E4C23">
        <w:t xml:space="preserve">. </w:t>
      </w:r>
    </w:p>
    <w:p w14:paraId="18EAFF53" w14:textId="77777777" w:rsidR="004E4C23" w:rsidRPr="004E4C23" w:rsidRDefault="004E4C23" w:rsidP="004E4C23">
      <w:pPr>
        <w:autoSpaceDE w:val="0"/>
        <w:autoSpaceDN w:val="0"/>
        <w:adjustRightInd w:val="0"/>
        <w:spacing w:line="276" w:lineRule="auto"/>
        <w:ind w:firstLine="720"/>
      </w:pPr>
      <w:proofErr w:type="spellStart"/>
      <w:r w:rsidRPr="004E4C23">
        <w:t>Prioritate</w:t>
      </w:r>
      <w:proofErr w:type="spellEnd"/>
      <w:r w:rsidRPr="004E4C23">
        <w:t xml:space="preserve">: </w:t>
      </w:r>
      <w:proofErr w:type="spellStart"/>
      <w:r w:rsidRPr="004E4C23">
        <w:t>Ridicată</w:t>
      </w:r>
      <w:proofErr w:type="spellEnd"/>
      <w:r w:rsidRPr="004E4C23">
        <w:t xml:space="preserve">. </w:t>
      </w:r>
      <w:proofErr w:type="spellStart"/>
      <w:r w:rsidRPr="004E4C23">
        <w:t>Beneficiul</w:t>
      </w:r>
      <w:proofErr w:type="spellEnd"/>
      <w:r w:rsidRPr="004E4C23">
        <w:t xml:space="preserve">: 9, </w:t>
      </w:r>
      <w:proofErr w:type="spellStart"/>
      <w:r w:rsidRPr="004E4C23">
        <w:t>Penalizarea</w:t>
      </w:r>
      <w:proofErr w:type="spellEnd"/>
      <w:r w:rsidRPr="004E4C23">
        <w:t xml:space="preserve">: 4, </w:t>
      </w:r>
      <w:proofErr w:type="spellStart"/>
      <w:r w:rsidRPr="004E4C23">
        <w:t>Costul</w:t>
      </w:r>
      <w:proofErr w:type="spellEnd"/>
      <w:r w:rsidRPr="004E4C23">
        <w:t xml:space="preserve">: 7, </w:t>
      </w:r>
      <w:proofErr w:type="spellStart"/>
      <w:r w:rsidRPr="004E4C23">
        <w:t>Risc</w:t>
      </w:r>
      <w:proofErr w:type="spellEnd"/>
      <w:r w:rsidRPr="004E4C23">
        <w:t>: 8.</w:t>
      </w:r>
    </w:p>
    <w:p w14:paraId="4FF298EA" w14:textId="77777777" w:rsidR="004E4C23" w:rsidRDefault="004E4C23" w:rsidP="004E4C23">
      <w:pPr>
        <w:pStyle w:val="Heading3"/>
      </w:pPr>
      <w:bookmarkStart w:id="40" w:name="_Toc164107437"/>
      <w:proofErr w:type="spellStart"/>
      <w:r>
        <w:t>Secvențe</w:t>
      </w:r>
      <w:proofErr w:type="spellEnd"/>
      <w:r>
        <w:t xml:space="preserve"> </w:t>
      </w:r>
      <w:proofErr w:type="spellStart"/>
      <w:r>
        <w:t>Stimul</w:t>
      </w:r>
      <w:proofErr w:type="spellEnd"/>
      <w:r>
        <w:t>/</w:t>
      </w:r>
      <w:proofErr w:type="spellStart"/>
      <w:r>
        <w:t>Răspuns</w:t>
      </w:r>
      <w:bookmarkEnd w:id="40"/>
      <w:proofErr w:type="spellEnd"/>
    </w:p>
    <w:p w14:paraId="4A6AB0EA" w14:textId="77777777" w:rsidR="004E4C23" w:rsidRPr="00DA2E10" w:rsidRDefault="004E4C23" w:rsidP="004E4C23">
      <w:pPr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Utilizatorul</w:t>
      </w:r>
      <w:proofErr w:type="spellEnd"/>
      <w:r w:rsidRPr="00DA2E10">
        <w:t xml:space="preserve"> </w:t>
      </w:r>
      <w:proofErr w:type="spellStart"/>
      <w:r w:rsidRPr="00DA2E10">
        <w:t>selectează</w:t>
      </w:r>
      <w:proofErr w:type="spellEnd"/>
      <w:r w:rsidRPr="00DA2E10">
        <w:t xml:space="preserve"> </w:t>
      </w:r>
      <w:proofErr w:type="spellStart"/>
      <w:r w:rsidRPr="00DA2E10">
        <w:t>opțiunea</w:t>
      </w:r>
      <w:proofErr w:type="spellEnd"/>
      <w:r w:rsidRPr="00DA2E10">
        <w:t xml:space="preserve"> "</w:t>
      </w:r>
      <w:proofErr w:type="spellStart"/>
      <w:r w:rsidRPr="00DA2E10">
        <w:t>Vânzare</w:t>
      </w:r>
      <w:proofErr w:type="spellEnd"/>
      <w:r w:rsidRPr="00DA2E10">
        <w:t xml:space="preserve">" </w:t>
      </w:r>
      <w:proofErr w:type="spellStart"/>
      <w:r w:rsidRPr="00DA2E10">
        <w:t>din</w:t>
      </w:r>
      <w:proofErr w:type="spellEnd"/>
      <w:r w:rsidRPr="00DA2E10">
        <w:t xml:space="preserve"> </w:t>
      </w:r>
      <w:proofErr w:type="spellStart"/>
      <w:r w:rsidRPr="00DA2E10">
        <w:t>meniul</w:t>
      </w:r>
      <w:proofErr w:type="spellEnd"/>
      <w:r w:rsidRPr="00DA2E10">
        <w:t xml:space="preserve"> </w:t>
      </w:r>
      <w:proofErr w:type="spellStart"/>
      <w:r w:rsidRPr="00DA2E10">
        <w:t>principal</w:t>
      </w:r>
      <w:proofErr w:type="spellEnd"/>
      <w:r w:rsidRPr="00DA2E10">
        <w:t>.</w:t>
      </w:r>
    </w:p>
    <w:p w14:paraId="7A11EB67" w14:textId="77777777" w:rsidR="004E4C23" w:rsidRPr="00DA2E10" w:rsidRDefault="004E4C23" w:rsidP="004E4C23">
      <w:pPr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Sistemul</w:t>
      </w:r>
      <w:proofErr w:type="spellEnd"/>
      <w:r w:rsidRPr="00DA2E10">
        <w:t xml:space="preserve"> </w:t>
      </w:r>
      <w:proofErr w:type="spellStart"/>
      <w:r w:rsidRPr="00DA2E10">
        <w:t>afișează</w:t>
      </w:r>
      <w:proofErr w:type="spellEnd"/>
      <w:r w:rsidRPr="00DA2E10">
        <w:t xml:space="preserve"> </w:t>
      </w:r>
      <w:proofErr w:type="spellStart"/>
      <w:r w:rsidRPr="00DA2E10">
        <w:t>interfața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procesul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vânzare</w:t>
      </w:r>
      <w:proofErr w:type="spellEnd"/>
      <w:r w:rsidRPr="00DA2E10">
        <w:t xml:space="preserve">, </w:t>
      </w:r>
      <w:proofErr w:type="spellStart"/>
      <w:r w:rsidRPr="00DA2E10">
        <w:t>inclusiv</w:t>
      </w:r>
      <w:proofErr w:type="spellEnd"/>
      <w:r w:rsidRPr="00DA2E10">
        <w:t xml:space="preserve"> </w:t>
      </w:r>
      <w:proofErr w:type="spellStart"/>
      <w:r w:rsidRPr="00DA2E10">
        <w:t>lista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produse</w:t>
      </w:r>
      <w:proofErr w:type="spellEnd"/>
      <w:r w:rsidRPr="00DA2E10">
        <w:t xml:space="preserve"> </w:t>
      </w:r>
      <w:proofErr w:type="spellStart"/>
      <w:r w:rsidRPr="00DA2E10">
        <w:t>disponibile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opțiunile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plată</w:t>
      </w:r>
      <w:proofErr w:type="spellEnd"/>
      <w:r w:rsidRPr="00DA2E10">
        <w:t>.</w:t>
      </w:r>
    </w:p>
    <w:p w14:paraId="1C80CBED" w14:textId="77777777" w:rsidR="004E4C23" w:rsidRPr="00DA2E10" w:rsidRDefault="004E4C23" w:rsidP="004E4C23">
      <w:pPr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Utilizatorul</w:t>
      </w:r>
      <w:proofErr w:type="spellEnd"/>
      <w:r w:rsidRPr="00DA2E10">
        <w:t xml:space="preserve"> </w:t>
      </w:r>
      <w:proofErr w:type="spellStart"/>
      <w:r w:rsidRPr="00DA2E10">
        <w:t>adaugă</w:t>
      </w:r>
      <w:proofErr w:type="spellEnd"/>
      <w:r w:rsidRPr="00DA2E10">
        <w:t xml:space="preserve"> </w:t>
      </w:r>
      <w:proofErr w:type="spellStart"/>
      <w:r w:rsidRPr="00DA2E10">
        <w:t>produsele</w:t>
      </w:r>
      <w:proofErr w:type="spellEnd"/>
      <w:r w:rsidRPr="00DA2E10">
        <w:t xml:space="preserve"> </w:t>
      </w:r>
      <w:proofErr w:type="spellStart"/>
      <w:r w:rsidRPr="00DA2E10">
        <w:t>dorite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coșul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cumpărături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specifică</w:t>
      </w:r>
      <w:proofErr w:type="spellEnd"/>
      <w:r w:rsidRPr="00DA2E10">
        <w:t xml:space="preserve"> </w:t>
      </w:r>
      <w:proofErr w:type="spellStart"/>
      <w:r w:rsidRPr="00DA2E10">
        <w:t>cantitatea</w:t>
      </w:r>
      <w:proofErr w:type="spellEnd"/>
      <w:r w:rsidRPr="00DA2E10">
        <w:t>.</w:t>
      </w:r>
    </w:p>
    <w:p w14:paraId="141C002B" w14:textId="77777777" w:rsidR="004E4C23" w:rsidRPr="00DA2E10" w:rsidRDefault="004E4C23" w:rsidP="004E4C23">
      <w:pPr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Sistemul</w:t>
      </w:r>
      <w:proofErr w:type="spellEnd"/>
      <w:r w:rsidRPr="00DA2E10">
        <w:t xml:space="preserve"> </w:t>
      </w:r>
      <w:proofErr w:type="spellStart"/>
      <w:r w:rsidRPr="00DA2E10">
        <w:t>calculează</w:t>
      </w:r>
      <w:proofErr w:type="spellEnd"/>
      <w:r w:rsidRPr="00DA2E10">
        <w:t xml:space="preserve"> </w:t>
      </w:r>
      <w:proofErr w:type="spellStart"/>
      <w:r w:rsidRPr="00DA2E10">
        <w:t>totalul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oferă</w:t>
      </w:r>
      <w:proofErr w:type="spellEnd"/>
      <w:r w:rsidRPr="00DA2E10">
        <w:t xml:space="preserve"> </w:t>
      </w:r>
      <w:proofErr w:type="spellStart"/>
      <w:r w:rsidRPr="00DA2E10">
        <w:t>opțiuni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plată</w:t>
      </w:r>
      <w:proofErr w:type="spellEnd"/>
      <w:r w:rsidRPr="00DA2E10">
        <w:t>.</w:t>
      </w:r>
    </w:p>
    <w:p w14:paraId="113F2686" w14:textId="77777777" w:rsidR="004E4C23" w:rsidRPr="00DA2E10" w:rsidRDefault="004E4C23" w:rsidP="004E4C23">
      <w:pPr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După</w:t>
      </w:r>
      <w:proofErr w:type="spellEnd"/>
      <w:r w:rsidRPr="00DA2E10">
        <w:t xml:space="preserve"> </w:t>
      </w:r>
      <w:proofErr w:type="spellStart"/>
      <w:r w:rsidRPr="00DA2E10">
        <w:t>finalizarea</w:t>
      </w:r>
      <w:proofErr w:type="spellEnd"/>
      <w:r w:rsidRPr="00DA2E10">
        <w:t xml:space="preserve"> </w:t>
      </w:r>
      <w:proofErr w:type="spellStart"/>
      <w:r w:rsidRPr="00DA2E10">
        <w:t>plății</w:t>
      </w:r>
      <w:proofErr w:type="spellEnd"/>
      <w:r w:rsidRPr="00DA2E10">
        <w:t xml:space="preserve">, </w:t>
      </w:r>
      <w:proofErr w:type="spellStart"/>
      <w:r w:rsidRPr="00DA2E10">
        <w:t>sistemul</w:t>
      </w:r>
      <w:proofErr w:type="spellEnd"/>
      <w:r w:rsidRPr="00DA2E10">
        <w:t xml:space="preserve"> </w:t>
      </w:r>
      <w:proofErr w:type="spellStart"/>
      <w:r w:rsidRPr="00DA2E10">
        <w:t>actualizează</w:t>
      </w:r>
      <w:proofErr w:type="spellEnd"/>
      <w:r w:rsidRPr="00DA2E10">
        <w:t xml:space="preserve"> </w:t>
      </w:r>
      <w:proofErr w:type="spellStart"/>
      <w:r w:rsidRPr="00DA2E10">
        <w:t>inventarul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generează</w:t>
      </w:r>
      <w:proofErr w:type="spellEnd"/>
      <w:r w:rsidRPr="00DA2E10">
        <w:t xml:space="preserve"> o </w:t>
      </w:r>
      <w:proofErr w:type="spellStart"/>
      <w:r w:rsidRPr="00DA2E10">
        <w:t>factură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client</w:t>
      </w:r>
      <w:proofErr w:type="spellEnd"/>
      <w:r w:rsidRPr="00DA2E10">
        <w:t>.</w:t>
      </w:r>
    </w:p>
    <w:p w14:paraId="5726DA32" w14:textId="77777777" w:rsidR="004E4C23" w:rsidRDefault="004E4C23" w:rsidP="004E4C23">
      <w:pPr>
        <w:pStyle w:val="Heading3"/>
      </w:pPr>
      <w:bookmarkStart w:id="41" w:name="_Toc164107438"/>
      <w:proofErr w:type="spellStart"/>
      <w:r>
        <w:t>Cerințe</w:t>
      </w:r>
      <w:proofErr w:type="spellEnd"/>
      <w:r>
        <w:t xml:space="preserve"> </w:t>
      </w:r>
      <w:proofErr w:type="spellStart"/>
      <w:r>
        <w:t>Funcționale</w:t>
      </w:r>
      <w:bookmarkEnd w:id="41"/>
      <w:proofErr w:type="spellEnd"/>
    </w:p>
    <w:p w14:paraId="503CDFC9" w14:textId="77777777" w:rsidR="004E4C23" w:rsidRPr="00DA2E10" w:rsidRDefault="004E4C23" w:rsidP="004E4C23">
      <w:pPr>
        <w:autoSpaceDE w:val="0"/>
        <w:autoSpaceDN w:val="0"/>
        <w:adjustRightInd w:val="0"/>
        <w:spacing w:line="276" w:lineRule="auto"/>
        <w:ind w:firstLine="1008"/>
      </w:pPr>
      <w:r w:rsidRPr="00DA2E10">
        <w:t xml:space="preserve">REQ-6: </w:t>
      </w:r>
      <w:proofErr w:type="spellStart"/>
      <w:r w:rsidRPr="00DA2E10">
        <w:t>Sistemul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permită</w:t>
      </w:r>
      <w:proofErr w:type="spellEnd"/>
      <w:r w:rsidRPr="00DA2E10">
        <w:t xml:space="preserve"> </w:t>
      </w:r>
      <w:proofErr w:type="spellStart"/>
      <w:r w:rsidRPr="00DA2E10">
        <w:t>utilizatorului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vizualizeze</w:t>
      </w:r>
      <w:proofErr w:type="spellEnd"/>
      <w:r w:rsidRPr="00DA2E10">
        <w:t xml:space="preserve"> </w:t>
      </w:r>
      <w:proofErr w:type="spellStart"/>
      <w:r w:rsidRPr="00DA2E10">
        <w:t>lista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produse</w:t>
      </w:r>
      <w:proofErr w:type="spellEnd"/>
      <w:r w:rsidRPr="00DA2E10">
        <w:t xml:space="preserve"> </w:t>
      </w:r>
      <w:proofErr w:type="spellStart"/>
      <w:r w:rsidRPr="00DA2E10">
        <w:t>disponibile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vânzare</w:t>
      </w:r>
      <w:proofErr w:type="spellEnd"/>
      <w:r w:rsidRPr="00DA2E10">
        <w:t>.</w:t>
      </w:r>
    </w:p>
    <w:p w14:paraId="4A620586" w14:textId="77777777" w:rsidR="004E4C23" w:rsidRPr="00DA2E10" w:rsidRDefault="004E4C23" w:rsidP="004E4C23">
      <w:pPr>
        <w:autoSpaceDE w:val="0"/>
        <w:autoSpaceDN w:val="0"/>
        <w:adjustRightInd w:val="0"/>
        <w:spacing w:line="276" w:lineRule="auto"/>
        <w:ind w:firstLine="1008"/>
      </w:pPr>
      <w:r w:rsidRPr="00DA2E10">
        <w:t xml:space="preserve">REQ-7: </w:t>
      </w:r>
      <w:proofErr w:type="spellStart"/>
      <w:r w:rsidRPr="00DA2E10">
        <w:t>Utilizatorul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poată</w:t>
      </w:r>
      <w:proofErr w:type="spellEnd"/>
      <w:r w:rsidRPr="00DA2E10">
        <w:t xml:space="preserve"> </w:t>
      </w:r>
      <w:proofErr w:type="spellStart"/>
      <w:r w:rsidRPr="00DA2E10">
        <w:t>adăuga</w:t>
      </w:r>
      <w:proofErr w:type="spellEnd"/>
      <w:r w:rsidRPr="00DA2E10">
        <w:t xml:space="preserve"> </w:t>
      </w:r>
      <w:proofErr w:type="spellStart"/>
      <w:r w:rsidRPr="00DA2E10">
        <w:t>produse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coșul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cumpărături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specifice</w:t>
      </w:r>
      <w:proofErr w:type="spellEnd"/>
      <w:r w:rsidRPr="00DA2E10">
        <w:t xml:space="preserve"> </w:t>
      </w:r>
      <w:proofErr w:type="spellStart"/>
      <w:r w:rsidRPr="00DA2E10">
        <w:t>cantitatea</w:t>
      </w:r>
      <w:proofErr w:type="spellEnd"/>
      <w:r w:rsidRPr="00DA2E10">
        <w:t xml:space="preserve"> </w:t>
      </w:r>
      <w:proofErr w:type="spellStart"/>
      <w:r w:rsidRPr="00DA2E10">
        <w:t>dorită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fiecare</w:t>
      </w:r>
      <w:proofErr w:type="spellEnd"/>
      <w:r w:rsidRPr="00DA2E10">
        <w:t xml:space="preserve"> </w:t>
      </w:r>
      <w:proofErr w:type="spellStart"/>
      <w:r w:rsidRPr="00DA2E10">
        <w:t>produs</w:t>
      </w:r>
      <w:proofErr w:type="spellEnd"/>
      <w:r w:rsidRPr="00DA2E10">
        <w:t>.</w:t>
      </w:r>
    </w:p>
    <w:p w14:paraId="2D7AC7EA" w14:textId="77777777" w:rsidR="004E4C23" w:rsidRPr="00DA2E10" w:rsidRDefault="004E4C23" w:rsidP="004E4C23">
      <w:pPr>
        <w:autoSpaceDE w:val="0"/>
        <w:autoSpaceDN w:val="0"/>
        <w:adjustRightInd w:val="0"/>
        <w:spacing w:line="276" w:lineRule="auto"/>
        <w:ind w:firstLine="1008"/>
      </w:pPr>
      <w:r w:rsidRPr="00DA2E10">
        <w:t xml:space="preserve">REQ-8: </w:t>
      </w:r>
      <w:proofErr w:type="spellStart"/>
      <w:r w:rsidRPr="00DA2E10">
        <w:t>Sistemul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calculeze</w:t>
      </w:r>
      <w:proofErr w:type="spellEnd"/>
      <w:r w:rsidRPr="00DA2E10">
        <w:t xml:space="preserve"> </w:t>
      </w:r>
      <w:proofErr w:type="spellStart"/>
      <w:r w:rsidRPr="00DA2E10">
        <w:t>totalul</w:t>
      </w:r>
      <w:proofErr w:type="spellEnd"/>
      <w:r w:rsidRPr="00DA2E10">
        <w:t xml:space="preserve"> </w:t>
      </w:r>
      <w:proofErr w:type="spellStart"/>
      <w:r w:rsidRPr="00DA2E10">
        <w:t>coșului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cumpărături</w:t>
      </w:r>
      <w:proofErr w:type="spellEnd"/>
      <w:r w:rsidRPr="00DA2E10">
        <w:t xml:space="preserve">, </w:t>
      </w:r>
      <w:proofErr w:type="spellStart"/>
      <w:r w:rsidRPr="00DA2E10">
        <w:t>inclusiv</w:t>
      </w:r>
      <w:proofErr w:type="spellEnd"/>
      <w:r w:rsidRPr="00DA2E10">
        <w:t xml:space="preserve"> </w:t>
      </w:r>
      <w:proofErr w:type="spellStart"/>
      <w:r w:rsidRPr="00DA2E10">
        <w:t>taxele</w:t>
      </w:r>
      <w:proofErr w:type="spellEnd"/>
      <w:r w:rsidRPr="00DA2E10">
        <w:t xml:space="preserve"> </w:t>
      </w:r>
      <w:proofErr w:type="spellStart"/>
      <w:r w:rsidRPr="00DA2E10">
        <w:t>aplicabile</w:t>
      </w:r>
      <w:proofErr w:type="spellEnd"/>
      <w:r w:rsidRPr="00DA2E10">
        <w:t>.</w:t>
      </w:r>
    </w:p>
    <w:p w14:paraId="5A541481" w14:textId="77777777" w:rsidR="004E4C23" w:rsidRPr="00DA2E10" w:rsidRDefault="004E4C23" w:rsidP="004E4C23">
      <w:pPr>
        <w:autoSpaceDE w:val="0"/>
        <w:autoSpaceDN w:val="0"/>
        <w:adjustRightInd w:val="0"/>
        <w:spacing w:line="276" w:lineRule="auto"/>
        <w:ind w:firstLine="1008"/>
      </w:pPr>
      <w:r w:rsidRPr="00DA2E10">
        <w:t xml:space="preserve">REQ-9: </w:t>
      </w:r>
      <w:proofErr w:type="spellStart"/>
      <w:r w:rsidRPr="00DA2E10">
        <w:t>Sistemul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ofere</w:t>
      </w:r>
      <w:proofErr w:type="spellEnd"/>
      <w:r w:rsidRPr="00DA2E10">
        <w:t xml:space="preserve"> </w:t>
      </w:r>
      <w:proofErr w:type="spellStart"/>
      <w:r w:rsidRPr="00DA2E10">
        <w:t>opțiuni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plată</w:t>
      </w:r>
      <w:proofErr w:type="spellEnd"/>
      <w:r w:rsidRPr="00DA2E10">
        <w:t xml:space="preserve">, </w:t>
      </w:r>
      <w:proofErr w:type="spellStart"/>
      <w:r w:rsidRPr="00DA2E10">
        <w:t>inclusiv</w:t>
      </w:r>
      <w:proofErr w:type="spellEnd"/>
      <w:r w:rsidRPr="00DA2E10">
        <w:t xml:space="preserve"> </w:t>
      </w:r>
      <w:proofErr w:type="spellStart"/>
      <w:r w:rsidRPr="00DA2E10">
        <w:t>plata</w:t>
      </w:r>
      <w:proofErr w:type="spellEnd"/>
      <w:r w:rsidRPr="00DA2E10">
        <w:t xml:space="preserve"> </w:t>
      </w:r>
      <w:proofErr w:type="spellStart"/>
      <w:r w:rsidRPr="00DA2E10">
        <w:t>cu</w:t>
      </w:r>
      <w:proofErr w:type="spellEnd"/>
      <w:r w:rsidRPr="00DA2E10">
        <w:t xml:space="preserve"> </w:t>
      </w:r>
      <w:proofErr w:type="spellStart"/>
      <w:r w:rsidRPr="00DA2E10">
        <w:t>cardul</w:t>
      </w:r>
      <w:proofErr w:type="spellEnd"/>
      <w:r w:rsidRPr="00DA2E10">
        <w:t xml:space="preserve">, </w:t>
      </w:r>
      <w:proofErr w:type="spellStart"/>
      <w:r w:rsidRPr="00DA2E10">
        <w:t>plata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numerar</w:t>
      </w:r>
      <w:proofErr w:type="spellEnd"/>
      <w:r w:rsidRPr="00DA2E10">
        <w:t xml:space="preserve"> </w:t>
      </w:r>
      <w:proofErr w:type="spellStart"/>
      <w:r w:rsidRPr="00DA2E10">
        <w:t>sau</w:t>
      </w:r>
      <w:proofErr w:type="spellEnd"/>
      <w:r w:rsidRPr="00DA2E10">
        <w:t xml:space="preserve"> </w:t>
      </w:r>
      <w:proofErr w:type="spellStart"/>
      <w:r w:rsidRPr="00DA2E10">
        <w:t>alte</w:t>
      </w:r>
      <w:proofErr w:type="spellEnd"/>
      <w:r w:rsidRPr="00DA2E10">
        <w:t xml:space="preserve"> </w:t>
      </w:r>
      <w:proofErr w:type="spellStart"/>
      <w:r w:rsidRPr="00DA2E10">
        <w:t>metode</w:t>
      </w:r>
      <w:proofErr w:type="spellEnd"/>
      <w:r w:rsidRPr="00DA2E10">
        <w:t xml:space="preserve"> </w:t>
      </w:r>
      <w:proofErr w:type="spellStart"/>
      <w:r w:rsidRPr="00DA2E10">
        <w:t>acceptate</w:t>
      </w:r>
      <w:proofErr w:type="spellEnd"/>
      <w:r w:rsidRPr="00DA2E10">
        <w:t>.</w:t>
      </w:r>
    </w:p>
    <w:p w14:paraId="2F784495" w14:textId="2D8FE222" w:rsidR="004E4C23" w:rsidRDefault="004E4C23" w:rsidP="004E4C23">
      <w:pPr>
        <w:autoSpaceDE w:val="0"/>
        <w:autoSpaceDN w:val="0"/>
        <w:adjustRightInd w:val="0"/>
        <w:spacing w:line="276" w:lineRule="auto"/>
        <w:ind w:firstLine="1008"/>
      </w:pPr>
      <w:r w:rsidRPr="00DA2E10">
        <w:t xml:space="preserve">REQ-10: </w:t>
      </w:r>
      <w:proofErr w:type="spellStart"/>
      <w:r w:rsidRPr="00DA2E10">
        <w:t>După</w:t>
      </w:r>
      <w:proofErr w:type="spellEnd"/>
      <w:r w:rsidRPr="00DA2E10">
        <w:t xml:space="preserve"> </w:t>
      </w:r>
      <w:proofErr w:type="spellStart"/>
      <w:r w:rsidRPr="00DA2E10">
        <w:t>finalizarea</w:t>
      </w:r>
      <w:proofErr w:type="spellEnd"/>
      <w:r w:rsidRPr="00DA2E10">
        <w:t xml:space="preserve"> </w:t>
      </w:r>
      <w:proofErr w:type="spellStart"/>
      <w:r w:rsidRPr="00DA2E10">
        <w:t>plății</w:t>
      </w:r>
      <w:proofErr w:type="spellEnd"/>
      <w:r w:rsidRPr="00DA2E10">
        <w:t xml:space="preserve">, </w:t>
      </w:r>
      <w:proofErr w:type="spellStart"/>
      <w:r w:rsidRPr="00DA2E10">
        <w:t>sistemul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actualizeze</w:t>
      </w:r>
      <w:proofErr w:type="spellEnd"/>
      <w:r w:rsidRPr="00DA2E10">
        <w:t xml:space="preserve"> </w:t>
      </w:r>
      <w:proofErr w:type="spellStart"/>
      <w:r w:rsidRPr="00DA2E10">
        <w:t>stocurile</w:t>
      </w:r>
      <w:proofErr w:type="spellEnd"/>
      <w:r w:rsidRPr="00DA2E10">
        <w:t xml:space="preserve"> </w:t>
      </w:r>
      <w:proofErr w:type="spellStart"/>
      <w:r w:rsidRPr="00DA2E10">
        <w:t>disponibile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inventar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genereze</w:t>
      </w:r>
      <w:proofErr w:type="spellEnd"/>
      <w:r w:rsidRPr="00DA2E10">
        <w:t xml:space="preserve"> o </w:t>
      </w:r>
      <w:proofErr w:type="spellStart"/>
      <w:r w:rsidRPr="00DA2E10">
        <w:t>factură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client</w:t>
      </w:r>
      <w:proofErr w:type="spellEnd"/>
      <w:r w:rsidRPr="00DA2E10">
        <w:t>.</w:t>
      </w:r>
    </w:p>
    <w:p w14:paraId="03E2FD0F" w14:textId="77777777" w:rsidR="004E4C23" w:rsidRPr="00EA619F" w:rsidRDefault="004E4C23" w:rsidP="004E4C23">
      <w:pPr>
        <w:autoSpaceDE w:val="0"/>
        <w:autoSpaceDN w:val="0"/>
        <w:adjustRightInd w:val="0"/>
        <w:spacing w:line="276" w:lineRule="auto"/>
        <w:ind w:firstLine="1008"/>
      </w:pPr>
    </w:p>
    <w:p w14:paraId="58B8D91D" w14:textId="5E40AE24" w:rsidR="00EA619F" w:rsidRPr="004E4C23" w:rsidRDefault="004E4C23" w:rsidP="00EA619F">
      <w:pPr>
        <w:pStyle w:val="Heading2"/>
      </w:pPr>
      <w:bookmarkStart w:id="42" w:name="_Toc164107439"/>
      <w:r>
        <w:rPr>
          <w:rFonts w:eastAsia="system-ui"/>
          <w:lang w:val="ro-RO"/>
        </w:rPr>
        <w:t>Interacțiunea cu clienții</w:t>
      </w:r>
      <w:bookmarkEnd w:id="42"/>
    </w:p>
    <w:p w14:paraId="585F7220" w14:textId="77777777" w:rsidR="004E4C23" w:rsidRDefault="004E4C23" w:rsidP="004E4C23">
      <w:pPr>
        <w:pStyle w:val="Heading3"/>
      </w:pPr>
      <w:bookmarkStart w:id="43" w:name="_Toc164107440"/>
      <w:proofErr w:type="spellStart"/>
      <w:r>
        <w:t>Descriere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Prioritate</w:t>
      </w:r>
      <w:bookmarkEnd w:id="43"/>
      <w:proofErr w:type="spellEnd"/>
    </w:p>
    <w:p w14:paraId="094E779A" w14:textId="77777777" w:rsidR="004E4C23" w:rsidRPr="004E4C23" w:rsidRDefault="004E4C23" w:rsidP="004E4C23">
      <w:pPr>
        <w:autoSpaceDE w:val="0"/>
        <w:autoSpaceDN w:val="0"/>
        <w:adjustRightInd w:val="0"/>
        <w:spacing w:line="276" w:lineRule="auto"/>
        <w:ind w:firstLine="720"/>
      </w:pPr>
      <w:proofErr w:type="spellStart"/>
      <w:r w:rsidRPr="004E4C23">
        <w:t>Această</w:t>
      </w:r>
      <w:proofErr w:type="spellEnd"/>
      <w:r w:rsidRPr="004E4C23">
        <w:t xml:space="preserve"> </w:t>
      </w:r>
      <w:proofErr w:type="spellStart"/>
      <w:r w:rsidRPr="004E4C23">
        <w:t>funcționalitate</w:t>
      </w:r>
      <w:proofErr w:type="spellEnd"/>
      <w:r w:rsidRPr="004E4C23">
        <w:t xml:space="preserve"> </w:t>
      </w:r>
      <w:proofErr w:type="spellStart"/>
      <w:r w:rsidRPr="004E4C23">
        <w:t>facilitează</w:t>
      </w:r>
      <w:proofErr w:type="spellEnd"/>
      <w:r w:rsidRPr="004E4C23">
        <w:t xml:space="preserve"> </w:t>
      </w:r>
      <w:proofErr w:type="spellStart"/>
      <w:r w:rsidRPr="004E4C23">
        <w:t>interacțiunea</w:t>
      </w:r>
      <w:proofErr w:type="spellEnd"/>
      <w:r w:rsidRPr="004E4C23">
        <w:t xml:space="preserve"> </w:t>
      </w:r>
      <w:proofErr w:type="spellStart"/>
      <w:r w:rsidRPr="004E4C23">
        <w:t>dintre</w:t>
      </w:r>
      <w:proofErr w:type="spellEnd"/>
      <w:r w:rsidRPr="004E4C23">
        <w:t xml:space="preserve"> </w:t>
      </w:r>
      <w:proofErr w:type="spellStart"/>
      <w:r w:rsidRPr="004E4C23">
        <w:t>magazin</w:t>
      </w:r>
      <w:proofErr w:type="spellEnd"/>
      <w:r w:rsidRPr="004E4C23">
        <w:t xml:space="preserve"> </w:t>
      </w:r>
      <w:proofErr w:type="spellStart"/>
      <w:r w:rsidRPr="004E4C23">
        <w:t>și</w:t>
      </w:r>
      <w:proofErr w:type="spellEnd"/>
      <w:r w:rsidRPr="004E4C23">
        <w:t xml:space="preserve"> </w:t>
      </w:r>
      <w:proofErr w:type="spellStart"/>
      <w:r w:rsidRPr="004E4C23">
        <w:t>clienți</w:t>
      </w:r>
      <w:proofErr w:type="spellEnd"/>
      <w:r w:rsidRPr="004E4C23">
        <w:t xml:space="preserve">, </w:t>
      </w:r>
      <w:proofErr w:type="spellStart"/>
      <w:r w:rsidRPr="004E4C23">
        <w:t>inclusiv</w:t>
      </w:r>
      <w:proofErr w:type="spellEnd"/>
      <w:r w:rsidRPr="004E4C23">
        <w:t xml:space="preserve"> </w:t>
      </w:r>
      <w:proofErr w:type="spellStart"/>
      <w:r w:rsidRPr="004E4C23">
        <w:t>crearea</w:t>
      </w:r>
      <w:proofErr w:type="spellEnd"/>
      <w:r w:rsidRPr="004E4C23">
        <w:t xml:space="preserve"> </w:t>
      </w:r>
      <w:proofErr w:type="spellStart"/>
      <w:r w:rsidRPr="004E4C23">
        <w:t>de</w:t>
      </w:r>
      <w:proofErr w:type="spellEnd"/>
      <w:r w:rsidRPr="004E4C23">
        <w:t xml:space="preserve"> </w:t>
      </w:r>
      <w:proofErr w:type="spellStart"/>
      <w:r w:rsidRPr="004E4C23">
        <w:t>profile</w:t>
      </w:r>
      <w:proofErr w:type="spellEnd"/>
      <w:r w:rsidRPr="004E4C23">
        <w:t xml:space="preserve"> </w:t>
      </w:r>
      <w:proofErr w:type="spellStart"/>
      <w:r w:rsidRPr="004E4C23">
        <w:t>de</w:t>
      </w:r>
      <w:proofErr w:type="spellEnd"/>
      <w:r w:rsidRPr="004E4C23">
        <w:t xml:space="preserve"> </w:t>
      </w:r>
      <w:proofErr w:type="spellStart"/>
      <w:r w:rsidRPr="004E4C23">
        <w:t>clienți</w:t>
      </w:r>
      <w:proofErr w:type="spellEnd"/>
      <w:r w:rsidRPr="004E4C23">
        <w:t xml:space="preserve">, </w:t>
      </w:r>
      <w:proofErr w:type="spellStart"/>
      <w:r w:rsidRPr="004E4C23">
        <w:t>gestionarea</w:t>
      </w:r>
      <w:proofErr w:type="spellEnd"/>
      <w:r w:rsidRPr="004E4C23">
        <w:t xml:space="preserve"> </w:t>
      </w:r>
      <w:proofErr w:type="spellStart"/>
      <w:r w:rsidRPr="004E4C23">
        <w:t>feedback-ului</w:t>
      </w:r>
      <w:proofErr w:type="spellEnd"/>
      <w:r w:rsidRPr="004E4C23">
        <w:t xml:space="preserve"> </w:t>
      </w:r>
      <w:proofErr w:type="spellStart"/>
      <w:r w:rsidRPr="004E4C23">
        <w:t>și</w:t>
      </w:r>
      <w:proofErr w:type="spellEnd"/>
      <w:r w:rsidRPr="004E4C23">
        <w:t xml:space="preserve"> </w:t>
      </w:r>
      <w:proofErr w:type="spellStart"/>
      <w:r w:rsidRPr="004E4C23">
        <w:t>oferirea</w:t>
      </w:r>
      <w:proofErr w:type="spellEnd"/>
      <w:r w:rsidRPr="004E4C23">
        <w:t xml:space="preserve"> </w:t>
      </w:r>
      <w:proofErr w:type="spellStart"/>
      <w:r w:rsidRPr="004E4C23">
        <w:t>de</w:t>
      </w:r>
      <w:proofErr w:type="spellEnd"/>
      <w:r w:rsidRPr="004E4C23">
        <w:t xml:space="preserve"> </w:t>
      </w:r>
      <w:proofErr w:type="spellStart"/>
      <w:r w:rsidRPr="004E4C23">
        <w:t>recomandări</w:t>
      </w:r>
      <w:proofErr w:type="spellEnd"/>
      <w:r w:rsidRPr="004E4C23">
        <w:t xml:space="preserve"> </w:t>
      </w:r>
      <w:proofErr w:type="spellStart"/>
      <w:r w:rsidRPr="004E4C23">
        <w:t>personalizate</w:t>
      </w:r>
      <w:proofErr w:type="spellEnd"/>
      <w:r w:rsidRPr="004E4C23">
        <w:t xml:space="preserve">. </w:t>
      </w:r>
    </w:p>
    <w:p w14:paraId="224F092B" w14:textId="77777777" w:rsidR="004E4C23" w:rsidRPr="004E4C23" w:rsidRDefault="004E4C23" w:rsidP="004E4C23">
      <w:pPr>
        <w:autoSpaceDE w:val="0"/>
        <w:autoSpaceDN w:val="0"/>
        <w:adjustRightInd w:val="0"/>
        <w:spacing w:line="276" w:lineRule="auto"/>
        <w:ind w:firstLine="720"/>
      </w:pPr>
      <w:proofErr w:type="spellStart"/>
      <w:r w:rsidRPr="004E4C23">
        <w:t>Prioritate</w:t>
      </w:r>
      <w:proofErr w:type="spellEnd"/>
      <w:r w:rsidRPr="004E4C23">
        <w:t xml:space="preserve">: </w:t>
      </w:r>
      <w:proofErr w:type="spellStart"/>
      <w:r w:rsidRPr="004E4C23">
        <w:t>Ridicată</w:t>
      </w:r>
      <w:proofErr w:type="spellEnd"/>
      <w:r w:rsidRPr="004E4C23">
        <w:t xml:space="preserve">. </w:t>
      </w:r>
      <w:proofErr w:type="spellStart"/>
      <w:r w:rsidRPr="004E4C23">
        <w:t>Beneficiul</w:t>
      </w:r>
      <w:proofErr w:type="spellEnd"/>
      <w:r w:rsidRPr="004E4C23">
        <w:t xml:space="preserve">: 8, </w:t>
      </w:r>
      <w:proofErr w:type="spellStart"/>
      <w:r w:rsidRPr="004E4C23">
        <w:t>Penalizarea</w:t>
      </w:r>
      <w:proofErr w:type="spellEnd"/>
      <w:r w:rsidRPr="004E4C23">
        <w:t xml:space="preserve">: 3, </w:t>
      </w:r>
      <w:proofErr w:type="spellStart"/>
      <w:r w:rsidRPr="004E4C23">
        <w:t>Costul</w:t>
      </w:r>
      <w:proofErr w:type="spellEnd"/>
      <w:r w:rsidRPr="004E4C23">
        <w:t xml:space="preserve">: 7, </w:t>
      </w:r>
      <w:proofErr w:type="spellStart"/>
      <w:r w:rsidRPr="004E4C23">
        <w:t>Risc</w:t>
      </w:r>
      <w:proofErr w:type="spellEnd"/>
      <w:r w:rsidRPr="004E4C23">
        <w:t>: 6.</w:t>
      </w:r>
    </w:p>
    <w:p w14:paraId="2CADA823" w14:textId="77777777" w:rsidR="004E4C23" w:rsidRDefault="004E4C23" w:rsidP="004E4C23">
      <w:pPr>
        <w:pStyle w:val="Heading3"/>
      </w:pPr>
      <w:bookmarkStart w:id="44" w:name="_Toc164107441"/>
      <w:proofErr w:type="spellStart"/>
      <w:r>
        <w:t>Secvențe</w:t>
      </w:r>
      <w:proofErr w:type="spellEnd"/>
      <w:r>
        <w:t xml:space="preserve"> </w:t>
      </w:r>
      <w:proofErr w:type="spellStart"/>
      <w:r>
        <w:t>Stimul</w:t>
      </w:r>
      <w:proofErr w:type="spellEnd"/>
      <w:r>
        <w:t>/</w:t>
      </w:r>
      <w:proofErr w:type="spellStart"/>
      <w:r>
        <w:t>Răspuns</w:t>
      </w:r>
      <w:bookmarkEnd w:id="44"/>
      <w:proofErr w:type="spellEnd"/>
    </w:p>
    <w:p w14:paraId="5FF3E93C" w14:textId="77777777" w:rsidR="004E4C23" w:rsidRPr="00DA2E10" w:rsidRDefault="004E4C23" w:rsidP="004E4C23">
      <w:pPr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0" w:firstLine="1008"/>
      </w:pPr>
      <w:proofErr w:type="spellStart"/>
      <w:r w:rsidRPr="00DA2E10">
        <w:t>Utilizatorul</w:t>
      </w:r>
      <w:proofErr w:type="spellEnd"/>
      <w:r w:rsidRPr="00DA2E10">
        <w:t xml:space="preserve"> </w:t>
      </w:r>
      <w:proofErr w:type="spellStart"/>
      <w:r w:rsidRPr="00DA2E10">
        <w:t>accesează</w:t>
      </w:r>
      <w:proofErr w:type="spellEnd"/>
      <w:r w:rsidRPr="00DA2E10">
        <w:t xml:space="preserve"> </w:t>
      </w:r>
      <w:proofErr w:type="spellStart"/>
      <w:r w:rsidRPr="00DA2E10">
        <w:t>secțiunea</w:t>
      </w:r>
      <w:proofErr w:type="spellEnd"/>
      <w:r w:rsidRPr="00DA2E10">
        <w:t xml:space="preserve"> "</w:t>
      </w:r>
      <w:proofErr w:type="spellStart"/>
      <w:r w:rsidRPr="00DA2E10">
        <w:t>Interacțiune</w:t>
      </w:r>
      <w:proofErr w:type="spellEnd"/>
      <w:r w:rsidRPr="00DA2E10">
        <w:t xml:space="preserve"> </w:t>
      </w:r>
      <w:proofErr w:type="spellStart"/>
      <w:r w:rsidRPr="00DA2E10">
        <w:t>cu</w:t>
      </w:r>
      <w:proofErr w:type="spellEnd"/>
      <w:r w:rsidRPr="00DA2E10">
        <w:t xml:space="preserve"> </w:t>
      </w:r>
      <w:proofErr w:type="spellStart"/>
      <w:r w:rsidRPr="00DA2E10">
        <w:t>clienții</w:t>
      </w:r>
      <w:proofErr w:type="spellEnd"/>
      <w:r w:rsidRPr="00DA2E10">
        <w:t xml:space="preserve">" </w:t>
      </w:r>
      <w:proofErr w:type="spellStart"/>
      <w:r w:rsidRPr="00DA2E10">
        <w:t>din</w:t>
      </w:r>
      <w:proofErr w:type="spellEnd"/>
      <w:r w:rsidRPr="00DA2E10">
        <w:t xml:space="preserve"> </w:t>
      </w:r>
      <w:proofErr w:type="spellStart"/>
      <w:r w:rsidRPr="00DA2E10">
        <w:t>meniul</w:t>
      </w:r>
      <w:proofErr w:type="spellEnd"/>
      <w:r w:rsidRPr="00DA2E10">
        <w:t xml:space="preserve"> </w:t>
      </w:r>
      <w:proofErr w:type="spellStart"/>
      <w:r w:rsidRPr="00DA2E10">
        <w:t>principal</w:t>
      </w:r>
      <w:proofErr w:type="spellEnd"/>
      <w:r w:rsidRPr="00DA2E10">
        <w:t>.</w:t>
      </w:r>
    </w:p>
    <w:p w14:paraId="2B47845B" w14:textId="77777777" w:rsidR="004E4C23" w:rsidRPr="00DA2E10" w:rsidRDefault="004E4C23" w:rsidP="004E4C23">
      <w:pPr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0" w:firstLine="1008"/>
      </w:pPr>
      <w:proofErr w:type="spellStart"/>
      <w:r w:rsidRPr="00DA2E10">
        <w:t>Sistemul</w:t>
      </w:r>
      <w:proofErr w:type="spellEnd"/>
      <w:r w:rsidRPr="00DA2E10">
        <w:t xml:space="preserve"> </w:t>
      </w:r>
      <w:proofErr w:type="spellStart"/>
      <w:r w:rsidRPr="00DA2E10">
        <w:t>permite</w:t>
      </w:r>
      <w:proofErr w:type="spellEnd"/>
      <w:r w:rsidRPr="00DA2E10">
        <w:t xml:space="preserve"> </w:t>
      </w:r>
      <w:proofErr w:type="spellStart"/>
      <w:r w:rsidRPr="00DA2E10">
        <w:t>utilizatorului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creeze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gestioneze</w:t>
      </w:r>
      <w:proofErr w:type="spellEnd"/>
      <w:r w:rsidRPr="00DA2E10">
        <w:t xml:space="preserve"> </w:t>
      </w:r>
      <w:proofErr w:type="spellStart"/>
      <w:r w:rsidRPr="00DA2E10">
        <w:t>profilele</w:t>
      </w:r>
      <w:proofErr w:type="spellEnd"/>
      <w:r w:rsidRPr="00DA2E10">
        <w:t xml:space="preserve"> </w:t>
      </w:r>
      <w:proofErr w:type="spellStart"/>
      <w:r w:rsidRPr="00DA2E10">
        <w:t>clienților</w:t>
      </w:r>
      <w:proofErr w:type="spellEnd"/>
      <w:r w:rsidRPr="00DA2E10">
        <w:t xml:space="preserve">, </w:t>
      </w:r>
      <w:proofErr w:type="spellStart"/>
      <w:r w:rsidRPr="00DA2E10">
        <w:t>inclusiv</w:t>
      </w:r>
      <w:proofErr w:type="spellEnd"/>
      <w:r w:rsidRPr="00DA2E10">
        <w:t xml:space="preserve"> </w:t>
      </w:r>
      <w:proofErr w:type="spellStart"/>
      <w:r w:rsidRPr="00DA2E10">
        <w:t>informații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contact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preferințe</w:t>
      </w:r>
      <w:proofErr w:type="spellEnd"/>
      <w:r w:rsidRPr="00DA2E10">
        <w:t>.</w:t>
      </w:r>
    </w:p>
    <w:p w14:paraId="71AD5D90" w14:textId="77777777" w:rsidR="004E4C23" w:rsidRPr="00DA2E10" w:rsidRDefault="004E4C23" w:rsidP="004E4C23">
      <w:pPr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0" w:firstLine="1008"/>
      </w:pPr>
      <w:proofErr w:type="spellStart"/>
      <w:r w:rsidRPr="00DA2E10">
        <w:t>Utilizatorul</w:t>
      </w:r>
      <w:proofErr w:type="spellEnd"/>
      <w:r w:rsidRPr="00DA2E10">
        <w:t xml:space="preserve"> </w:t>
      </w:r>
      <w:proofErr w:type="spellStart"/>
      <w:r w:rsidRPr="00DA2E10">
        <w:t>poate</w:t>
      </w:r>
      <w:proofErr w:type="spellEnd"/>
      <w:r w:rsidRPr="00DA2E10">
        <w:t xml:space="preserve"> </w:t>
      </w:r>
      <w:proofErr w:type="spellStart"/>
      <w:r w:rsidRPr="00DA2E10">
        <w:t>înregistra</w:t>
      </w:r>
      <w:proofErr w:type="spellEnd"/>
      <w:r w:rsidRPr="00DA2E10">
        <w:t xml:space="preserve"> </w:t>
      </w:r>
      <w:proofErr w:type="spellStart"/>
      <w:r w:rsidRPr="00DA2E10">
        <w:t>feedback-ul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evaluările</w:t>
      </w:r>
      <w:proofErr w:type="spellEnd"/>
      <w:r w:rsidRPr="00DA2E10">
        <w:t xml:space="preserve"> </w:t>
      </w:r>
      <w:proofErr w:type="spellStart"/>
      <w:r w:rsidRPr="00DA2E10">
        <w:t>clienților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poate</w:t>
      </w:r>
      <w:proofErr w:type="spellEnd"/>
      <w:r w:rsidRPr="00DA2E10">
        <w:t xml:space="preserve"> </w:t>
      </w:r>
      <w:proofErr w:type="spellStart"/>
      <w:r w:rsidRPr="00DA2E10">
        <w:t>răspunde</w:t>
      </w:r>
      <w:proofErr w:type="spellEnd"/>
      <w:r w:rsidRPr="00DA2E10">
        <w:t xml:space="preserve"> </w:t>
      </w:r>
      <w:proofErr w:type="spellStart"/>
      <w:r w:rsidRPr="00DA2E10">
        <w:t>la</w:t>
      </w:r>
      <w:proofErr w:type="spellEnd"/>
      <w:r w:rsidRPr="00DA2E10">
        <w:t xml:space="preserve"> </w:t>
      </w:r>
      <w:proofErr w:type="spellStart"/>
      <w:r w:rsidRPr="00DA2E10">
        <w:t>întrebările</w:t>
      </w:r>
      <w:proofErr w:type="spellEnd"/>
      <w:r w:rsidRPr="00DA2E10">
        <w:t xml:space="preserve"> </w:t>
      </w:r>
      <w:proofErr w:type="spellStart"/>
      <w:r w:rsidRPr="00DA2E10">
        <w:t>sau</w:t>
      </w:r>
      <w:proofErr w:type="spellEnd"/>
      <w:r w:rsidRPr="00DA2E10">
        <w:t xml:space="preserve"> </w:t>
      </w:r>
      <w:proofErr w:type="spellStart"/>
      <w:r w:rsidRPr="00DA2E10">
        <w:t>preocupările</w:t>
      </w:r>
      <w:proofErr w:type="spellEnd"/>
      <w:r w:rsidRPr="00DA2E10">
        <w:t xml:space="preserve"> </w:t>
      </w:r>
      <w:proofErr w:type="spellStart"/>
      <w:r w:rsidRPr="00DA2E10">
        <w:t>acestora</w:t>
      </w:r>
      <w:proofErr w:type="spellEnd"/>
      <w:r w:rsidRPr="00DA2E10">
        <w:t>.</w:t>
      </w:r>
    </w:p>
    <w:p w14:paraId="22EB5A98" w14:textId="77777777" w:rsidR="004E4C23" w:rsidRPr="00DA2E10" w:rsidRDefault="004E4C23" w:rsidP="004E4C23">
      <w:pPr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0" w:firstLine="1008"/>
      </w:pPr>
      <w:proofErr w:type="spellStart"/>
      <w:r w:rsidRPr="00DA2E10">
        <w:t>Sistemul</w:t>
      </w:r>
      <w:proofErr w:type="spellEnd"/>
      <w:r w:rsidRPr="00DA2E10">
        <w:t xml:space="preserve"> </w:t>
      </w:r>
      <w:proofErr w:type="spellStart"/>
      <w:r w:rsidRPr="00DA2E10">
        <w:t>utilizează</w:t>
      </w:r>
      <w:proofErr w:type="spellEnd"/>
      <w:r w:rsidRPr="00DA2E10">
        <w:t xml:space="preserve"> </w:t>
      </w:r>
      <w:proofErr w:type="spellStart"/>
      <w:r w:rsidRPr="00DA2E10">
        <w:t>informațiile</w:t>
      </w:r>
      <w:proofErr w:type="spellEnd"/>
      <w:r w:rsidRPr="00DA2E10">
        <w:t xml:space="preserve"> </w:t>
      </w:r>
      <w:proofErr w:type="spellStart"/>
      <w:r w:rsidRPr="00DA2E10">
        <w:t>despre</w:t>
      </w:r>
      <w:proofErr w:type="spellEnd"/>
      <w:r w:rsidRPr="00DA2E10">
        <w:t xml:space="preserve"> </w:t>
      </w:r>
      <w:proofErr w:type="spellStart"/>
      <w:r w:rsidRPr="00DA2E10">
        <w:t>clienți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a </w:t>
      </w:r>
      <w:proofErr w:type="spellStart"/>
      <w:r w:rsidRPr="00DA2E10">
        <w:t>oferi</w:t>
      </w:r>
      <w:proofErr w:type="spellEnd"/>
      <w:r w:rsidRPr="00DA2E10">
        <w:t xml:space="preserve"> </w:t>
      </w:r>
      <w:proofErr w:type="spellStart"/>
      <w:r w:rsidRPr="00DA2E10">
        <w:t>recomandări</w:t>
      </w:r>
      <w:proofErr w:type="spellEnd"/>
      <w:r w:rsidRPr="00DA2E10">
        <w:t xml:space="preserve"> </w:t>
      </w:r>
      <w:proofErr w:type="spellStart"/>
      <w:r w:rsidRPr="00DA2E10">
        <w:t>personalizate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oferte</w:t>
      </w:r>
      <w:proofErr w:type="spellEnd"/>
      <w:r w:rsidRPr="00DA2E10">
        <w:t xml:space="preserve"> </w:t>
      </w:r>
      <w:proofErr w:type="spellStart"/>
      <w:r w:rsidRPr="00DA2E10">
        <w:t>speciale</w:t>
      </w:r>
      <w:proofErr w:type="spellEnd"/>
      <w:r w:rsidRPr="00DA2E10">
        <w:t>.</w:t>
      </w:r>
    </w:p>
    <w:p w14:paraId="3A6ACF7E" w14:textId="77777777" w:rsidR="004E4C23" w:rsidRDefault="004E4C23" w:rsidP="004E4C23">
      <w:pPr>
        <w:pStyle w:val="Heading3"/>
      </w:pPr>
      <w:bookmarkStart w:id="45" w:name="_Toc164107442"/>
      <w:proofErr w:type="spellStart"/>
      <w:r>
        <w:lastRenderedPageBreak/>
        <w:t>Cerințe</w:t>
      </w:r>
      <w:proofErr w:type="spellEnd"/>
      <w:r>
        <w:t xml:space="preserve"> </w:t>
      </w:r>
      <w:proofErr w:type="spellStart"/>
      <w:r>
        <w:t>Funcționale</w:t>
      </w:r>
      <w:bookmarkEnd w:id="45"/>
      <w:proofErr w:type="spellEnd"/>
    </w:p>
    <w:p w14:paraId="4FB73D3B" w14:textId="40AAA31C" w:rsidR="004E4C23" w:rsidRPr="00DA2E10" w:rsidRDefault="004E4C23" w:rsidP="004E4C23">
      <w:pPr>
        <w:autoSpaceDE w:val="0"/>
        <w:autoSpaceDN w:val="0"/>
        <w:adjustRightInd w:val="0"/>
        <w:spacing w:line="276" w:lineRule="auto"/>
        <w:ind w:firstLine="720"/>
      </w:pPr>
      <w:r w:rsidRPr="00DA2E10">
        <w:t>REQ-1</w:t>
      </w:r>
      <w:r>
        <w:rPr>
          <w:lang w:val="ro-RO"/>
        </w:rPr>
        <w:t>1</w:t>
      </w:r>
      <w:r w:rsidRPr="00DA2E10">
        <w:t xml:space="preserve">: </w:t>
      </w:r>
      <w:proofErr w:type="spellStart"/>
      <w:r w:rsidRPr="00DA2E10">
        <w:t>Utilizatorul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poată</w:t>
      </w:r>
      <w:proofErr w:type="spellEnd"/>
      <w:r w:rsidRPr="00DA2E10">
        <w:t xml:space="preserve"> </w:t>
      </w:r>
      <w:proofErr w:type="spellStart"/>
      <w:r w:rsidRPr="00DA2E10">
        <w:t>crea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actualiza</w:t>
      </w:r>
      <w:proofErr w:type="spellEnd"/>
      <w:r w:rsidRPr="00DA2E10">
        <w:t xml:space="preserve"> </w:t>
      </w:r>
      <w:proofErr w:type="spellStart"/>
      <w:r w:rsidRPr="00DA2E10">
        <w:t>profilele</w:t>
      </w:r>
      <w:proofErr w:type="spellEnd"/>
      <w:r w:rsidRPr="00DA2E10">
        <w:t xml:space="preserve"> </w:t>
      </w:r>
      <w:proofErr w:type="spellStart"/>
      <w:r w:rsidRPr="00DA2E10">
        <w:t>clienților</w:t>
      </w:r>
      <w:proofErr w:type="spellEnd"/>
      <w:r w:rsidRPr="00DA2E10">
        <w:t xml:space="preserve">, </w:t>
      </w:r>
      <w:proofErr w:type="spellStart"/>
      <w:r w:rsidRPr="00DA2E10">
        <w:t>inclusiv</w:t>
      </w:r>
      <w:proofErr w:type="spellEnd"/>
      <w:r w:rsidRPr="00DA2E10">
        <w:t xml:space="preserve"> </w:t>
      </w:r>
      <w:proofErr w:type="spellStart"/>
      <w:r w:rsidRPr="00DA2E10">
        <w:t>detalii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contact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preferințe</w:t>
      </w:r>
      <w:proofErr w:type="spellEnd"/>
      <w:r w:rsidRPr="00DA2E10">
        <w:t>.</w:t>
      </w:r>
    </w:p>
    <w:p w14:paraId="43B4F253" w14:textId="54D64195" w:rsidR="004E4C23" w:rsidRPr="00DA2E10" w:rsidRDefault="004E4C23" w:rsidP="004E4C23">
      <w:pPr>
        <w:autoSpaceDE w:val="0"/>
        <w:autoSpaceDN w:val="0"/>
        <w:adjustRightInd w:val="0"/>
        <w:spacing w:line="276" w:lineRule="auto"/>
        <w:ind w:firstLine="720"/>
      </w:pPr>
      <w:r w:rsidRPr="00DA2E10">
        <w:t>REQ-1</w:t>
      </w:r>
      <w:r>
        <w:rPr>
          <w:lang w:val="ro-RO"/>
        </w:rPr>
        <w:t>2</w:t>
      </w:r>
      <w:r w:rsidRPr="00DA2E10">
        <w:t xml:space="preserve">: </w:t>
      </w:r>
      <w:proofErr w:type="spellStart"/>
      <w:r w:rsidRPr="00DA2E10">
        <w:t>Utilizatorul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poată</w:t>
      </w:r>
      <w:proofErr w:type="spellEnd"/>
      <w:r w:rsidRPr="00DA2E10">
        <w:t xml:space="preserve"> </w:t>
      </w:r>
      <w:proofErr w:type="spellStart"/>
      <w:r w:rsidRPr="00DA2E10">
        <w:t>înregistra</w:t>
      </w:r>
      <w:proofErr w:type="spellEnd"/>
      <w:r w:rsidRPr="00DA2E10">
        <w:t xml:space="preserve"> </w:t>
      </w:r>
      <w:proofErr w:type="spellStart"/>
      <w:r w:rsidRPr="00DA2E10">
        <w:t>feedback-ul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evaluările</w:t>
      </w:r>
      <w:proofErr w:type="spellEnd"/>
      <w:r w:rsidRPr="00DA2E10">
        <w:t xml:space="preserve"> </w:t>
      </w:r>
      <w:proofErr w:type="spellStart"/>
      <w:r w:rsidRPr="00DA2E10">
        <w:t>clienților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gestioneze</w:t>
      </w:r>
      <w:proofErr w:type="spellEnd"/>
      <w:r w:rsidRPr="00DA2E10">
        <w:t xml:space="preserve"> </w:t>
      </w:r>
      <w:proofErr w:type="spellStart"/>
      <w:r w:rsidRPr="00DA2E10">
        <w:t>comunicarea</w:t>
      </w:r>
      <w:proofErr w:type="spellEnd"/>
      <w:r w:rsidRPr="00DA2E10">
        <w:t xml:space="preserve"> </w:t>
      </w:r>
      <w:proofErr w:type="spellStart"/>
      <w:r w:rsidRPr="00DA2E10">
        <w:t>cu</w:t>
      </w:r>
      <w:proofErr w:type="spellEnd"/>
      <w:r w:rsidRPr="00DA2E10">
        <w:t xml:space="preserve"> </w:t>
      </w:r>
      <w:proofErr w:type="spellStart"/>
      <w:r w:rsidRPr="00DA2E10">
        <w:t>aceștia</w:t>
      </w:r>
      <w:proofErr w:type="spellEnd"/>
      <w:r w:rsidRPr="00DA2E10">
        <w:t>.</w:t>
      </w:r>
    </w:p>
    <w:p w14:paraId="0FC13797" w14:textId="77DAA967" w:rsidR="004E4C23" w:rsidRPr="00DA2E10" w:rsidRDefault="004E4C23" w:rsidP="004E4C23">
      <w:pPr>
        <w:autoSpaceDE w:val="0"/>
        <w:autoSpaceDN w:val="0"/>
        <w:adjustRightInd w:val="0"/>
        <w:spacing w:line="276" w:lineRule="auto"/>
        <w:ind w:firstLine="720"/>
      </w:pPr>
      <w:r w:rsidRPr="00DA2E10">
        <w:t>REQ-1</w:t>
      </w:r>
      <w:r>
        <w:rPr>
          <w:lang w:val="ro-RO"/>
        </w:rPr>
        <w:t>3</w:t>
      </w:r>
      <w:r w:rsidRPr="00DA2E10">
        <w:t xml:space="preserve">: </w:t>
      </w:r>
      <w:proofErr w:type="spellStart"/>
      <w:r w:rsidRPr="00DA2E10">
        <w:t>Sistemul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utilizeze</w:t>
      </w:r>
      <w:proofErr w:type="spellEnd"/>
      <w:r w:rsidRPr="00DA2E10">
        <w:t xml:space="preserve"> </w:t>
      </w:r>
      <w:proofErr w:type="spellStart"/>
      <w:r w:rsidRPr="00DA2E10">
        <w:t>informațiile</w:t>
      </w:r>
      <w:proofErr w:type="spellEnd"/>
      <w:r w:rsidRPr="00DA2E10">
        <w:t xml:space="preserve"> </w:t>
      </w:r>
      <w:proofErr w:type="spellStart"/>
      <w:r w:rsidRPr="00DA2E10">
        <w:t>din</w:t>
      </w:r>
      <w:proofErr w:type="spellEnd"/>
      <w:r w:rsidRPr="00DA2E10">
        <w:t xml:space="preserve"> </w:t>
      </w:r>
      <w:proofErr w:type="spellStart"/>
      <w:r w:rsidRPr="00DA2E10">
        <w:t>profilele</w:t>
      </w:r>
      <w:proofErr w:type="spellEnd"/>
      <w:r w:rsidRPr="00DA2E10">
        <w:t xml:space="preserve"> </w:t>
      </w:r>
      <w:proofErr w:type="spellStart"/>
      <w:r w:rsidRPr="00DA2E10">
        <w:t>clienților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a </w:t>
      </w:r>
      <w:proofErr w:type="spellStart"/>
      <w:r w:rsidRPr="00DA2E10">
        <w:t>oferi</w:t>
      </w:r>
      <w:proofErr w:type="spellEnd"/>
      <w:r w:rsidRPr="00DA2E10">
        <w:t xml:space="preserve"> </w:t>
      </w:r>
      <w:proofErr w:type="spellStart"/>
      <w:r w:rsidRPr="00DA2E10">
        <w:t>recomandări</w:t>
      </w:r>
      <w:proofErr w:type="spellEnd"/>
      <w:r w:rsidRPr="00DA2E10">
        <w:t xml:space="preserve"> </w:t>
      </w:r>
      <w:proofErr w:type="spellStart"/>
      <w:r w:rsidRPr="00DA2E10">
        <w:t>personalizate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oferte</w:t>
      </w:r>
      <w:proofErr w:type="spellEnd"/>
      <w:r w:rsidRPr="00DA2E10">
        <w:t xml:space="preserve"> </w:t>
      </w:r>
      <w:proofErr w:type="spellStart"/>
      <w:r w:rsidRPr="00DA2E10">
        <w:t>speciale</w:t>
      </w:r>
      <w:proofErr w:type="spellEnd"/>
      <w:r w:rsidRPr="00DA2E10">
        <w:t>.</w:t>
      </w:r>
    </w:p>
    <w:p w14:paraId="72658267" w14:textId="2618F3D4" w:rsidR="004E4C23" w:rsidRDefault="004E4C23" w:rsidP="004E4C23">
      <w:pPr>
        <w:autoSpaceDE w:val="0"/>
        <w:autoSpaceDN w:val="0"/>
        <w:adjustRightInd w:val="0"/>
        <w:spacing w:line="276" w:lineRule="auto"/>
        <w:ind w:firstLine="720"/>
      </w:pPr>
      <w:r w:rsidRPr="00DA2E10">
        <w:t>REQ-1</w:t>
      </w:r>
      <w:r>
        <w:rPr>
          <w:lang w:val="ro-RO"/>
        </w:rPr>
        <w:t>4</w:t>
      </w:r>
      <w:r w:rsidRPr="00DA2E10">
        <w:t xml:space="preserve">: </w:t>
      </w:r>
      <w:proofErr w:type="spellStart"/>
      <w:r w:rsidRPr="00DA2E10">
        <w:t>Toate</w:t>
      </w:r>
      <w:proofErr w:type="spellEnd"/>
      <w:r w:rsidRPr="00DA2E10">
        <w:t xml:space="preserve"> </w:t>
      </w:r>
      <w:proofErr w:type="spellStart"/>
      <w:r w:rsidRPr="00DA2E10">
        <w:t>interacțiunile</w:t>
      </w:r>
      <w:proofErr w:type="spellEnd"/>
      <w:r w:rsidRPr="00DA2E10">
        <w:t xml:space="preserve"> </w:t>
      </w:r>
      <w:proofErr w:type="spellStart"/>
      <w:r w:rsidRPr="00DA2E10">
        <w:t>cu</w:t>
      </w:r>
      <w:proofErr w:type="spellEnd"/>
      <w:r w:rsidRPr="00DA2E10">
        <w:t xml:space="preserve"> </w:t>
      </w:r>
      <w:proofErr w:type="spellStart"/>
      <w:r w:rsidRPr="00DA2E10">
        <w:t>clienții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fie</w:t>
      </w:r>
      <w:proofErr w:type="spellEnd"/>
      <w:r w:rsidRPr="00DA2E10">
        <w:t xml:space="preserve"> </w:t>
      </w:r>
      <w:proofErr w:type="spellStart"/>
      <w:r w:rsidRPr="00DA2E10">
        <w:t>gestionate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mod</w:t>
      </w:r>
      <w:proofErr w:type="spellEnd"/>
      <w:r w:rsidRPr="00DA2E10">
        <w:t xml:space="preserve"> </w:t>
      </w:r>
      <w:proofErr w:type="spellStart"/>
      <w:r w:rsidRPr="00DA2E10">
        <w:t>securizat</w:t>
      </w:r>
      <w:proofErr w:type="spellEnd"/>
      <w:r w:rsidRPr="00DA2E10">
        <w:t xml:space="preserve">, </w:t>
      </w:r>
      <w:proofErr w:type="spellStart"/>
      <w:r w:rsidRPr="00DA2E10">
        <w:t>iar</w:t>
      </w:r>
      <w:proofErr w:type="spellEnd"/>
      <w:r w:rsidRPr="00DA2E10">
        <w:t xml:space="preserve"> </w:t>
      </w:r>
      <w:proofErr w:type="spellStart"/>
      <w:r w:rsidRPr="00DA2E10">
        <w:t>informațiile</w:t>
      </w:r>
      <w:proofErr w:type="spellEnd"/>
      <w:r w:rsidRPr="00DA2E10">
        <w:t xml:space="preserve"> </w:t>
      </w:r>
      <w:proofErr w:type="spellStart"/>
      <w:r w:rsidRPr="00DA2E10">
        <w:t>personale</w:t>
      </w:r>
      <w:proofErr w:type="spellEnd"/>
      <w:r w:rsidRPr="00DA2E10">
        <w:t xml:space="preserve"> </w:t>
      </w:r>
      <w:proofErr w:type="spellStart"/>
      <w:r w:rsidRPr="00DA2E10">
        <w:t>ale</w:t>
      </w:r>
      <w:proofErr w:type="spellEnd"/>
      <w:r w:rsidRPr="00DA2E10">
        <w:t xml:space="preserve"> </w:t>
      </w:r>
      <w:proofErr w:type="spellStart"/>
      <w:r w:rsidRPr="00DA2E10">
        <w:t>clienților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fie</w:t>
      </w:r>
      <w:proofErr w:type="spellEnd"/>
      <w:r w:rsidRPr="00DA2E10">
        <w:t xml:space="preserve"> </w:t>
      </w:r>
      <w:proofErr w:type="spellStart"/>
      <w:r w:rsidRPr="00DA2E10">
        <w:t>protejate</w:t>
      </w:r>
      <w:proofErr w:type="spellEnd"/>
      <w:r w:rsidRPr="00DA2E10">
        <w:t xml:space="preserve"> </w:t>
      </w:r>
      <w:proofErr w:type="spellStart"/>
      <w:r w:rsidRPr="00DA2E10">
        <w:t>conform</w:t>
      </w:r>
      <w:proofErr w:type="spellEnd"/>
      <w:r w:rsidRPr="00DA2E10">
        <w:t xml:space="preserve"> </w:t>
      </w:r>
      <w:proofErr w:type="spellStart"/>
      <w:r w:rsidRPr="00DA2E10">
        <w:t>standardelor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confidențialitate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securitate</w:t>
      </w:r>
      <w:proofErr w:type="spellEnd"/>
      <w:r w:rsidRPr="00DA2E10">
        <w:t>.</w:t>
      </w:r>
    </w:p>
    <w:p w14:paraId="1CFB331D" w14:textId="77777777" w:rsidR="00EA619F" w:rsidRDefault="00EA619F" w:rsidP="0F3EDA96">
      <w:pPr>
        <w:shd w:val="clear" w:color="auto" w:fill="FFFFFF" w:themeFill="background1"/>
      </w:pPr>
    </w:p>
    <w:p w14:paraId="752C9A98" w14:textId="09283522" w:rsidR="005547DD" w:rsidRPr="009D2676" w:rsidRDefault="009D2676" w:rsidP="00351587">
      <w:r>
        <w:t xml:space="preserve"> </w:t>
      </w:r>
    </w:p>
    <w:p w14:paraId="4B33A20B" w14:textId="32C90145" w:rsidR="004346CE" w:rsidRPr="004346CE" w:rsidRDefault="1553F898" w:rsidP="00535397">
      <w:pPr>
        <w:pStyle w:val="Heading1"/>
      </w:pPr>
      <w:bookmarkStart w:id="46" w:name="_Toc244519336"/>
      <w:bookmarkStart w:id="47" w:name="_Toc159317972"/>
      <w:bookmarkStart w:id="48" w:name="_Toc164107443"/>
      <w:proofErr w:type="spellStart"/>
      <w:r w:rsidRPr="0F3EDA96">
        <w:t>Cerințe</w:t>
      </w:r>
      <w:proofErr w:type="spellEnd"/>
      <w:r w:rsidRPr="0F3EDA96">
        <w:t xml:space="preserve"> </w:t>
      </w:r>
      <w:proofErr w:type="spellStart"/>
      <w:r w:rsidRPr="0F3EDA96">
        <w:t>pentru</w:t>
      </w:r>
      <w:proofErr w:type="spellEnd"/>
      <w:r w:rsidRPr="0F3EDA96">
        <w:t xml:space="preserve"> </w:t>
      </w:r>
      <w:proofErr w:type="spellStart"/>
      <w:r w:rsidRPr="0F3EDA96">
        <w:t>interfețe</w:t>
      </w:r>
      <w:proofErr w:type="spellEnd"/>
      <w:r w:rsidRPr="0F3EDA96">
        <w:t xml:space="preserve"> </w:t>
      </w:r>
      <w:proofErr w:type="spellStart"/>
      <w:r w:rsidRPr="0F3EDA96">
        <w:t>externe</w:t>
      </w:r>
      <w:bookmarkEnd w:id="46"/>
      <w:bookmarkEnd w:id="47"/>
      <w:bookmarkEnd w:id="48"/>
      <w:proofErr w:type="spellEnd"/>
    </w:p>
    <w:p w14:paraId="20C3878E" w14:textId="583D7A9C" w:rsidR="0E549896" w:rsidRDefault="0E549896" w:rsidP="00535397">
      <w:pPr>
        <w:pStyle w:val="Heading2"/>
      </w:pPr>
      <w:bookmarkStart w:id="49" w:name="_Toc159317973"/>
      <w:bookmarkStart w:id="50" w:name="_Toc164107444"/>
      <w:proofErr w:type="spellStart"/>
      <w:r w:rsidRPr="0F3EDA96">
        <w:rPr>
          <w:rFonts w:eastAsia="system-ui"/>
          <w:lang w:val="en-US"/>
        </w:rPr>
        <w:t>Interfețe</w:t>
      </w:r>
      <w:proofErr w:type="spellEnd"/>
      <w:r w:rsidRPr="0F3EDA96">
        <w:rPr>
          <w:rFonts w:eastAsia="system-ui"/>
          <w:lang w:val="en-US"/>
        </w:rPr>
        <w:t xml:space="preserve"> </w:t>
      </w:r>
      <w:r w:rsidR="007C5B2D">
        <w:rPr>
          <w:rFonts w:eastAsia="system-ui"/>
          <w:lang w:val="en-US"/>
        </w:rPr>
        <w:t>cu</w:t>
      </w:r>
      <w:r w:rsidRPr="0F3EDA96">
        <w:rPr>
          <w:rFonts w:eastAsia="system-ui"/>
          <w:lang w:val="en-US"/>
        </w:rPr>
        <w:t xml:space="preserve"> </w:t>
      </w:r>
      <w:proofErr w:type="spellStart"/>
      <w:r w:rsidR="007C5B2D">
        <w:rPr>
          <w:rFonts w:eastAsia="system-ui"/>
          <w:lang w:val="en-US"/>
        </w:rPr>
        <w:t>u</w:t>
      </w:r>
      <w:r w:rsidRPr="0F3EDA96">
        <w:rPr>
          <w:rFonts w:eastAsia="system-ui"/>
          <w:lang w:val="en-US"/>
        </w:rPr>
        <w:t>tilizatorul</w:t>
      </w:r>
      <w:bookmarkEnd w:id="49"/>
      <w:bookmarkEnd w:id="50"/>
      <w:proofErr w:type="spellEnd"/>
    </w:p>
    <w:p w14:paraId="3B171CC4" w14:textId="77777777" w:rsidR="004E4C23" w:rsidRPr="00DA2E10" w:rsidRDefault="004E4C23" w:rsidP="004E4C23">
      <w:pPr>
        <w:autoSpaceDE w:val="0"/>
        <w:autoSpaceDN w:val="0"/>
        <w:adjustRightInd w:val="0"/>
        <w:spacing w:line="276" w:lineRule="auto"/>
        <w:ind w:firstLine="1008"/>
      </w:pPr>
      <w:bookmarkStart w:id="51" w:name="_Toc159317974"/>
      <w:proofErr w:type="spellStart"/>
      <w:r w:rsidRPr="00DA2E10">
        <w:t>Interfețele</w:t>
      </w:r>
      <w:proofErr w:type="spellEnd"/>
      <w:r w:rsidRPr="00DA2E10">
        <w:t xml:space="preserve"> </w:t>
      </w:r>
      <w:proofErr w:type="spellStart"/>
      <w:r w:rsidRPr="00DA2E10">
        <w:t>cu</w:t>
      </w:r>
      <w:proofErr w:type="spellEnd"/>
      <w:r w:rsidRPr="00DA2E10">
        <w:t xml:space="preserve"> </w:t>
      </w:r>
      <w:proofErr w:type="spellStart"/>
      <w:r w:rsidRPr="00DA2E10">
        <w:t>utilizatorul</w:t>
      </w:r>
      <w:proofErr w:type="spellEnd"/>
      <w:r w:rsidRPr="00DA2E10">
        <w:t xml:space="preserve"> </w:t>
      </w:r>
      <w:proofErr w:type="spellStart"/>
      <w:r w:rsidRPr="00DA2E10">
        <w:t>sunt</w:t>
      </w:r>
      <w:proofErr w:type="spellEnd"/>
      <w:r w:rsidRPr="00DA2E10">
        <w:t xml:space="preserve"> </w:t>
      </w:r>
      <w:proofErr w:type="spellStart"/>
      <w:r w:rsidRPr="00DA2E10">
        <w:t>concepute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a </w:t>
      </w:r>
      <w:proofErr w:type="spellStart"/>
      <w:r w:rsidRPr="00DA2E10">
        <w:t>facilita</w:t>
      </w:r>
      <w:proofErr w:type="spellEnd"/>
      <w:r w:rsidRPr="00DA2E10">
        <w:t xml:space="preserve"> </w:t>
      </w:r>
      <w:proofErr w:type="spellStart"/>
      <w:r w:rsidRPr="00DA2E10">
        <w:t>interacțiunea</w:t>
      </w:r>
      <w:proofErr w:type="spellEnd"/>
      <w:r w:rsidRPr="00DA2E10">
        <w:t xml:space="preserve"> </w:t>
      </w:r>
      <w:proofErr w:type="spellStart"/>
      <w:r w:rsidRPr="00DA2E10">
        <w:t>dintre</w:t>
      </w:r>
      <w:proofErr w:type="spellEnd"/>
      <w:r w:rsidRPr="00DA2E10">
        <w:t xml:space="preserve"> </w:t>
      </w:r>
      <w:proofErr w:type="spellStart"/>
      <w:r w:rsidRPr="00DA2E10">
        <w:t>utilizatori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software</w:t>
      </w:r>
      <w:proofErr w:type="spellEnd"/>
      <w:r w:rsidRPr="00DA2E10">
        <w:t xml:space="preserve">. </w:t>
      </w:r>
      <w:proofErr w:type="spellStart"/>
      <w:r w:rsidRPr="00DA2E10">
        <w:t>Acestea</w:t>
      </w:r>
      <w:proofErr w:type="spellEnd"/>
      <w:r w:rsidRPr="00DA2E10">
        <w:t xml:space="preserve"> </w:t>
      </w:r>
      <w:proofErr w:type="spellStart"/>
      <w:r w:rsidRPr="00DA2E10">
        <w:t>includ</w:t>
      </w:r>
      <w:proofErr w:type="spellEnd"/>
      <w:r w:rsidRPr="00DA2E10">
        <w:t xml:space="preserve"> </w:t>
      </w:r>
      <w:proofErr w:type="spellStart"/>
      <w:r w:rsidRPr="00DA2E10">
        <w:t>ecranele</w:t>
      </w:r>
      <w:proofErr w:type="spellEnd"/>
      <w:r w:rsidRPr="00DA2E10">
        <w:t xml:space="preserve"> </w:t>
      </w:r>
      <w:proofErr w:type="spellStart"/>
      <w:r w:rsidRPr="00DA2E10">
        <w:t>demonstrative</w:t>
      </w:r>
      <w:proofErr w:type="spellEnd"/>
      <w:r w:rsidRPr="00DA2E10">
        <w:t xml:space="preserve">, </w:t>
      </w:r>
      <w:proofErr w:type="spellStart"/>
      <w:r w:rsidRPr="00DA2E10">
        <w:t>butoanele</w:t>
      </w:r>
      <w:proofErr w:type="spellEnd"/>
      <w:r w:rsidRPr="00DA2E10">
        <w:t xml:space="preserve">, </w:t>
      </w:r>
      <w:proofErr w:type="spellStart"/>
      <w:r w:rsidRPr="00DA2E10">
        <w:t>funcțiile</w:t>
      </w:r>
      <w:proofErr w:type="spellEnd"/>
      <w:r w:rsidRPr="00DA2E10">
        <w:t xml:space="preserve">, </w:t>
      </w:r>
      <w:proofErr w:type="spellStart"/>
      <w:r w:rsidRPr="00DA2E10">
        <w:t>mesajele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ghidurile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stil</w:t>
      </w:r>
      <w:proofErr w:type="spellEnd"/>
      <w:r w:rsidRPr="00DA2E10">
        <w:t xml:space="preserve"> </w:t>
      </w:r>
      <w:proofErr w:type="spellStart"/>
      <w:r w:rsidRPr="00DA2E10">
        <w:t>care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fie</w:t>
      </w:r>
      <w:proofErr w:type="spellEnd"/>
      <w:r w:rsidRPr="00DA2E10">
        <w:t xml:space="preserve"> </w:t>
      </w:r>
      <w:proofErr w:type="spellStart"/>
      <w:r w:rsidRPr="00DA2E10">
        <w:t>utilizate</w:t>
      </w:r>
      <w:proofErr w:type="spellEnd"/>
      <w:r w:rsidRPr="00DA2E10">
        <w:t xml:space="preserve">. </w:t>
      </w:r>
      <w:proofErr w:type="spellStart"/>
      <w:r w:rsidRPr="00DA2E10">
        <w:t>Detaliile</w:t>
      </w:r>
      <w:proofErr w:type="spellEnd"/>
      <w:r w:rsidRPr="00DA2E10">
        <w:t xml:space="preserve"> </w:t>
      </w:r>
      <w:proofErr w:type="spellStart"/>
      <w:r w:rsidRPr="00DA2E10">
        <w:t>designului</w:t>
      </w:r>
      <w:proofErr w:type="spellEnd"/>
      <w:r w:rsidRPr="00DA2E10">
        <w:t xml:space="preserve"> </w:t>
      </w:r>
      <w:proofErr w:type="spellStart"/>
      <w:r w:rsidRPr="00DA2E10">
        <w:t>interfeței</w:t>
      </w:r>
      <w:proofErr w:type="spellEnd"/>
      <w:r w:rsidRPr="00DA2E10">
        <w:t xml:space="preserve"> </w:t>
      </w:r>
      <w:proofErr w:type="spellStart"/>
      <w:r w:rsidRPr="00DA2E10">
        <w:t>utilizatorului</w:t>
      </w:r>
      <w:proofErr w:type="spellEnd"/>
      <w:r w:rsidRPr="00DA2E10">
        <w:t xml:space="preserve"> </w:t>
      </w:r>
      <w:proofErr w:type="spellStart"/>
      <w:r w:rsidRPr="00DA2E10">
        <w:t>ar</w:t>
      </w:r>
      <w:proofErr w:type="spellEnd"/>
      <w:r w:rsidRPr="00DA2E10">
        <w:t xml:space="preserve"> </w:t>
      </w:r>
      <w:proofErr w:type="spellStart"/>
      <w:r w:rsidRPr="00DA2E10">
        <w:t>trebui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fie</w:t>
      </w:r>
      <w:proofErr w:type="spellEnd"/>
      <w:r w:rsidRPr="00DA2E10">
        <w:t xml:space="preserve"> </w:t>
      </w:r>
      <w:proofErr w:type="spellStart"/>
      <w:r w:rsidRPr="00DA2E10">
        <w:t>documentate</w:t>
      </w:r>
      <w:proofErr w:type="spellEnd"/>
      <w:r w:rsidRPr="00DA2E10">
        <w:t xml:space="preserve"> </w:t>
      </w:r>
      <w:proofErr w:type="spellStart"/>
      <w:r w:rsidRPr="00DA2E10">
        <w:t>într</w:t>
      </w:r>
      <w:proofErr w:type="spellEnd"/>
      <w:r w:rsidRPr="00DA2E10">
        <w:t xml:space="preserve">-o </w:t>
      </w:r>
      <w:proofErr w:type="spellStart"/>
      <w:r w:rsidRPr="00DA2E10">
        <w:t>specificație</w:t>
      </w:r>
      <w:proofErr w:type="spellEnd"/>
      <w:r w:rsidRPr="00DA2E10">
        <w:t xml:space="preserve"> </w:t>
      </w:r>
      <w:proofErr w:type="spellStart"/>
      <w:r w:rsidRPr="00DA2E10">
        <w:t>separată</w:t>
      </w:r>
      <w:proofErr w:type="spellEnd"/>
      <w:r w:rsidRPr="00DA2E10">
        <w:t xml:space="preserve"> a </w:t>
      </w:r>
      <w:proofErr w:type="spellStart"/>
      <w:r w:rsidRPr="00DA2E10">
        <w:t>interfeței</w:t>
      </w:r>
      <w:proofErr w:type="spellEnd"/>
      <w:r w:rsidRPr="00DA2E10">
        <w:t xml:space="preserve"> </w:t>
      </w:r>
      <w:proofErr w:type="spellStart"/>
      <w:r w:rsidRPr="00DA2E10">
        <w:t>utilizatorului</w:t>
      </w:r>
      <w:proofErr w:type="spellEnd"/>
      <w:r w:rsidRPr="00DA2E10">
        <w:t>.</w:t>
      </w:r>
    </w:p>
    <w:p w14:paraId="2E070961" w14:textId="47E694E4" w:rsidR="0E549896" w:rsidRDefault="0E549896" w:rsidP="00535397">
      <w:pPr>
        <w:pStyle w:val="Heading2"/>
      </w:pPr>
      <w:bookmarkStart w:id="52" w:name="_Toc164107445"/>
      <w:proofErr w:type="spellStart"/>
      <w:r w:rsidRPr="0F3EDA96">
        <w:rPr>
          <w:rFonts w:eastAsia="system-ui"/>
          <w:lang w:val="en-US"/>
        </w:rPr>
        <w:t>Interfețe</w:t>
      </w:r>
      <w:proofErr w:type="spellEnd"/>
      <w:r w:rsidRPr="0F3EDA96">
        <w:rPr>
          <w:rFonts w:eastAsia="system-ui"/>
          <w:lang w:val="en-US"/>
        </w:rPr>
        <w:t xml:space="preserve"> </w:t>
      </w:r>
      <w:r w:rsidR="007C5B2D">
        <w:rPr>
          <w:rFonts w:eastAsia="system-ui"/>
          <w:lang w:val="en-US"/>
        </w:rPr>
        <w:t>h</w:t>
      </w:r>
      <w:r w:rsidRPr="0F3EDA96">
        <w:rPr>
          <w:rFonts w:eastAsia="system-ui"/>
          <w:lang w:val="en-US"/>
        </w:rPr>
        <w:t>ardware</w:t>
      </w:r>
      <w:bookmarkEnd w:id="51"/>
      <w:bookmarkEnd w:id="52"/>
    </w:p>
    <w:p w14:paraId="6F9F80B2" w14:textId="77777777" w:rsidR="004E4C23" w:rsidRPr="00DA2E10" w:rsidRDefault="004E4C23" w:rsidP="004E4C23">
      <w:pPr>
        <w:autoSpaceDE w:val="0"/>
        <w:autoSpaceDN w:val="0"/>
        <w:adjustRightInd w:val="0"/>
        <w:spacing w:line="276" w:lineRule="auto"/>
        <w:ind w:firstLine="720"/>
      </w:pPr>
      <w:bookmarkStart w:id="53" w:name="_Toc159317975"/>
      <w:proofErr w:type="spellStart"/>
      <w:r w:rsidRPr="00DA2E10">
        <w:t>Software-ul</w:t>
      </w:r>
      <w:proofErr w:type="spellEnd"/>
      <w:r w:rsidRPr="00DA2E10">
        <w:t xml:space="preserve"> </w:t>
      </w:r>
      <w:proofErr w:type="spellStart"/>
      <w:r w:rsidRPr="00DA2E10">
        <w:t>va</w:t>
      </w:r>
      <w:proofErr w:type="spellEnd"/>
      <w:r w:rsidRPr="00DA2E10">
        <w:t xml:space="preserve"> </w:t>
      </w:r>
      <w:proofErr w:type="spellStart"/>
      <w:r w:rsidRPr="00DA2E10">
        <w:t>interacționa</w:t>
      </w:r>
      <w:proofErr w:type="spellEnd"/>
      <w:r w:rsidRPr="00DA2E10">
        <w:t xml:space="preserve"> </w:t>
      </w:r>
      <w:proofErr w:type="spellStart"/>
      <w:r w:rsidRPr="00DA2E10">
        <w:t>cu</w:t>
      </w:r>
      <w:proofErr w:type="spellEnd"/>
      <w:r w:rsidRPr="00DA2E10">
        <w:t xml:space="preserve"> </w:t>
      </w:r>
      <w:proofErr w:type="spellStart"/>
      <w:r w:rsidRPr="00DA2E10">
        <w:t>următoarele</w:t>
      </w:r>
      <w:proofErr w:type="spellEnd"/>
      <w:r w:rsidRPr="00DA2E10">
        <w:t xml:space="preserve"> </w:t>
      </w:r>
      <w:proofErr w:type="spellStart"/>
      <w:r w:rsidRPr="00DA2E10">
        <w:t>dispozitive</w:t>
      </w:r>
      <w:proofErr w:type="spellEnd"/>
      <w:r w:rsidRPr="00DA2E10">
        <w:t xml:space="preserve"> </w:t>
      </w:r>
      <w:proofErr w:type="spellStart"/>
      <w:r w:rsidRPr="00DA2E10">
        <w:t>hardware</w:t>
      </w:r>
      <w:proofErr w:type="spellEnd"/>
      <w:r w:rsidRPr="00DA2E10">
        <w:t>:</w:t>
      </w:r>
    </w:p>
    <w:p w14:paraId="5519138A" w14:textId="77777777" w:rsidR="004E4C23" w:rsidRPr="00DA2E10" w:rsidRDefault="004E4C23" w:rsidP="004E4C23">
      <w:pPr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Calculatoare</w:t>
      </w:r>
      <w:proofErr w:type="spellEnd"/>
      <w:r w:rsidRPr="00DA2E10">
        <w:t xml:space="preserve"> </w:t>
      </w:r>
      <w:proofErr w:type="spellStart"/>
      <w:r w:rsidRPr="00DA2E10">
        <w:t>desktop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laptop-uri</w:t>
      </w:r>
      <w:proofErr w:type="spellEnd"/>
      <w:r w:rsidRPr="00DA2E10">
        <w:t>.</w:t>
      </w:r>
    </w:p>
    <w:p w14:paraId="3E0F7E1C" w14:textId="77777777" w:rsidR="004E4C23" w:rsidRPr="00DA2E10" w:rsidRDefault="004E4C23" w:rsidP="004E4C23">
      <w:pPr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Dispozitive</w:t>
      </w:r>
      <w:proofErr w:type="spellEnd"/>
      <w:r w:rsidRPr="00DA2E10">
        <w:t xml:space="preserve"> </w:t>
      </w:r>
      <w:proofErr w:type="spellStart"/>
      <w:r w:rsidRPr="00DA2E10">
        <w:t>mobile</w:t>
      </w:r>
      <w:proofErr w:type="spellEnd"/>
      <w:r w:rsidRPr="00DA2E10">
        <w:t xml:space="preserve"> (</w:t>
      </w:r>
      <w:proofErr w:type="spellStart"/>
      <w:r w:rsidRPr="00DA2E10">
        <w:t>telefoane</w:t>
      </w:r>
      <w:proofErr w:type="spellEnd"/>
      <w:r w:rsidRPr="00DA2E10">
        <w:t xml:space="preserve"> </w:t>
      </w:r>
      <w:proofErr w:type="spellStart"/>
      <w:r w:rsidRPr="00DA2E10">
        <w:t>inteligente</w:t>
      </w:r>
      <w:proofErr w:type="spellEnd"/>
      <w:r w:rsidRPr="00DA2E10">
        <w:t xml:space="preserve">, </w:t>
      </w:r>
      <w:proofErr w:type="spellStart"/>
      <w:r w:rsidRPr="00DA2E10">
        <w:t>tablete</w:t>
      </w:r>
      <w:proofErr w:type="spellEnd"/>
      <w:r w:rsidRPr="00DA2E10">
        <w:t>).</w:t>
      </w:r>
    </w:p>
    <w:p w14:paraId="7365BE01" w14:textId="77777777" w:rsidR="004E4C23" w:rsidRPr="00DA2E10" w:rsidRDefault="004E4C23" w:rsidP="004E4C23">
      <w:pPr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Imprimante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scanere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documente</w:t>
      </w:r>
      <w:proofErr w:type="spellEnd"/>
      <w:r w:rsidRPr="00DA2E10">
        <w:t>.</w:t>
      </w:r>
    </w:p>
    <w:p w14:paraId="2137114B" w14:textId="77777777" w:rsidR="004E4C23" w:rsidRPr="00DA2E10" w:rsidRDefault="004E4C23" w:rsidP="004E4C23">
      <w:pPr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Dispozitive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plată</w:t>
      </w:r>
      <w:proofErr w:type="spellEnd"/>
      <w:r w:rsidRPr="00DA2E10">
        <w:t xml:space="preserve"> POS (</w:t>
      </w:r>
      <w:proofErr w:type="spellStart"/>
      <w:r w:rsidRPr="00DA2E10">
        <w:t>Point</w:t>
      </w:r>
      <w:proofErr w:type="spellEnd"/>
      <w:r w:rsidRPr="00DA2E10">
        <w:t xml:space="preserve"> </w:t>
      </w:r>
      <w:proofErr w:type="spellStart"/>
      <w:r w:rsidRPr="00DA2E10">
        <w:t>of</w:t>
      </w:r>
      <w:proofErr w:type="spellEnd"/>
      <w:r w:rsidRPr="00DA2E10">
        <w:t xml:space="preserve"> </w:t>
      </w:r>
      <w:proofErr w:type="spellStart"/>
      <w:r w:rsidRPr="00DA2E10">
        <w:t>Sale</w:t>
      </w:r>
      <w:proofErr w:type="spellEnd"/>
      <w:r w:rsidRPr="00DA2E10">
        <w:t>).</w:t>
      </w:r>
    </w:p>
    <w:p w14:paraId="589F377F" w14:textId="77777777" w:rsidR="004E4C23" w:rsidRPr="00DA2E10" w:rsidRDefault="004E4C23" w:rsidP="004E4C23">
      <w:pPr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Cititoare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coduri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bare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RFID (</w:t>
      </w:r>
      <w:proofErr w:type="spellStart"/>
      <w:r w:rsidRPr="00DA2E10">
        <w:t>Radio</w:t>
      </w:r>
      <w:proofErr w:type="spellEnd"/>
      <w:r w:rsidRPr="00DA2E10">
        <w:t xml:space="preserve"> </w:t>
      </w:r>
      <w:proofErr w:type="spellStart"/>
      <w:r w:rsidRPr="00DA2E10">
        <w:t>Frequency</w:t>
      </w:r>
      <w:proofErr w:type="spellEnd"/>
      <w:r w:rsidRPr="00DA2E10">
        <w:t xml:space="preserve"> </w:t>
      </w:r>
      <w:proofErr w:type="spellStart"/>
      <w:r w:rsidRPr="00DA2E10">
        <w:t>Identification</w:t>
      </w:r>
      <w:proofErr w:type="spellEnd"/>
      <w:r w:rsidRPr="00DA2E10">
        <w:t>).</w:t>
      </w:r>
    </w:p>
    <w:p w14:paraId="6F20E763" w14:textId="77777777" w:rsidR="004E4C23" w:rsidRPr="00DA2E10" w:rsidRDefault="004E4C23" w:rsidP="004E4C23">
      <w:pPr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Cerințele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rețea</w:t>
      </w:r>
      <w:proofErr w:type="spellEnd"/>
      <w:r w:rsidRPr="00DA2E10">
        <w:t xml:space="preserve"> </w:t>
      </w:r>
      <w:proofErr w:type="spellStart"/>
      <w:r w:rsidRPr="00DA2E10">
        <w:t>includ</w:t>
      </w:r>
      <w:proofErr w:type="spellEnd"/>
      <w:r w:rsidRPr="00DA2E10">
        <w:t xml:space="preserve"> </w:t>
      </w:r>
      <w:proofErr w:type="spellStart"/>
      <w:r w:rsidRPr="00DA2E10">
        <w:t>suport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conexiuni</w:t>
      </w:r>
      <w:proofErr w:type="spellEnd"/>
      <w:r w:rsidRPr="00DA2E10">
        <w:t xml:space="preserve"> </w:t>
      </w:r>
      <w:proofErr w:type="spellStart"/>
      <w:r w:rsidRPr="00DA2E10">
        <w:t>la</w:t>
      </w:r>
      <w:proofErr w:type="spellEnd"/>
      <w:r w:rsidRPr="00DA2E10">
        <w:t xml:space="preserve"> </w:t>
      </w:r>
      <w:proofErr w:type="spellStart"/>
      <w:r w:rsidRPr="00DA2E10">
        <w:t>internet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rețele</w:t>
      </w:r>
      <w:proofErr w:type="spellEnd"/>
      <w:r w:rsidRPr="00DA2E10">
        <w:t xml:space="preserve"> </w:t>
      </w:r>
      <w:proofErr w:type="spellStart"/>
      <w:r w:rsidRPr="00DA2E10">
        <w:t>locale</w:t>
      </w:r>
      <w:proofErr w:type="spellEnd"/>
      <w:r w:rsidRPr="00DA2E10">
        <w:t xml:space="preserve">. </w:t>
      </w:r>
      <w:proofErr w:type="spellStart"/>
      <w:r w:rsidRPr="00DA2E10">
        <w:t>Protocoalele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comunicare</w:t>
      </w:r>
      <w:proofErr w:type="spellEnd"/>
      <w:r w:rsidRPr="00DA2E10">
        <w:t xml:space="preserve"> </w:t>
      </w:r>
      <w:proofErr w:type="spellStart"/>
      <w:r w:rsidRPr="00DA2E10">
        <w:t>utilizate</w:t>
      </w:r>
      <w:proofErr w:type="spellEnd"/>
      <w:r w:rsidRPr="00DA2E10">
        <w:t xml:space="preserve"> </w:t>
      </w:r>
      <w:proofErr w:type="spellStart"/>
      <w:r w:rsidRPr="00DA2E10">
        <w:t>vor</w:t>
      </w:r>
      <w:proofErr w:type="spellEnd"/>
      <w:r w:rsidRPr="00DA2E10">
        <w:t xml:space="preserve"> </w:t>
      </w:r>
      <w:proofErr w:type="spellStart"/>
      <w:r w:rsidRPr="00DA2E10">
        <w:t>include</w:t>
      </w:r>
      <w:proofErr w:type="spellEnd"/>
      <w:r w:rsidRPr="00DA2E10">
        <w:t xml:space="preserve"> TCP/IP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comunicarea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rețea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USB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comunicarea</w:t>
      </w:r>
      <w:proofErr w:type="spellEnd"/>
      <w:r w:rsidRPr="00DA2E10">
        <w:t xml:space="preserve"> </w:t>
      </w:r>
      <w:proofErr w:type="spellStart"/>
      <w:r w:rsidRPr="00DA2E10">
        <w:t>cu</w:t>
      </w:r>
      <w:proofErr w:type="spellEnd"/>
      <w:r w:rsidRPr="00DA2E10">
        <w:t xml:space="preserve"> </w:t>
      </w:r>
      <w:proofErr w:type="spellStart"/>
      <w:r w:rsidRPr="00DA2E10">
        <w:t>dispozitivele</w:t>
      </w:r>
      <w:proofErr w:type="spellEnd"/>
      <w:r w:rsidRPr="00DA2E10">
        <w:t xml:space="preserve"> </w:t>
      </w:r>
      <w:proofErr w:type="spellStart"/>
      <w:r w:rsidRPr="00DA2E10">
        <w:t>hardware</w:t>
      </w:r>
      <w:proofErr w:type="spellEnd"/>
      <w:r w:rsidRPr="00DA2E10">
        <w:t>.</w:t>
      </w:r>
    </w:p>
    <w:p w14:paraId="77B91226" w14:textId="0C0AEEEF" w:rsidR="0E549896" w:rsidRDefault="0E549896" w:rsidP="00535397">
      <w:pPr>
        <w:pStyle w:val="Heading2"/>
      </w:pPr>
      <w:bookmarkStart w:id="54" w:name="_Toc164107446"/>
      <w:proofErr w:type="spellStart"/>
      <w:r w:rsidRPr="0F3EDA96">
        <w:rPr>
          <w:rFonts w:eastAsia="system-ui"/>
          <w:lang w:val="en-US"/>
        </w:rPr>
        <w:t>Interfețe</w:t>
      </w:r>
      <w:proofErr w:type="spellEnd"/>
      <w:r w:rsidRPr="0F3EDA96">
        <w:rPr>
          <w:rFonts w:eastAsia="system-ui"/>
          <w:lang w:val="en-US"/>
        </w:rPr>
        <w:t xml:space="preserve"> de </w:t>
      </w:r>
      <w:proofErr w:type="spellStart"/>
      <w:r w:rsidR="007C5B2D">
        <w:rPr>
          <w:rFonts w:eastAsia="system-ui"/>
          <w:lang w:val="en-US"/>
        </w:rPr>
        <w:t>c</w:t>
      </w:r>
      <w:r w:rsidRPr="0F3EDA96">
        <w:rPr>
          <w:rFonts w:eastAsia="system-ui"/>
          <w:lang w:val="en-US"/>
        </w:rPr>
        <w:t>omunicare</w:t>
      </w:r>
      <w:bookmarkEnd w:id="53"/>
      <w:bookmarkEnd w:id="54"/>
      <w:proofErr w:type="spellEnd"/>
    </w:p>
    <w:p w14:paraId="26ECA6FB" w14:textId="77777777" w:rsidR="004E4C23" w:rsidRPr="00DA2E10" w:rsidRDefault="004E4C23" w:rsidP="004E4C23">
      <w:pPr>
        <w:autoSpaceDE w:val="0"/>
        <w:autoSpaceDN w:val="0"/>
        <w:adjustRightInd w:val="0"/>
        <w:spacing w:line="276" w:lineRule="auto"/>
        <w:ind w:firstLine="720"/>
      </w:pPr>
      <w:bookmarkStart w:id="55" w:name="_Toc159317976"/>
      <w:proofErr w:type="spellStart"/>
      <w:r w:rsidRPr="00DA2E10">
        <w:t>Standardul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comunicare</w:t>
      </w:r>
      <w:proofErr w:type="spellEnd"/>
      <w:r w:rsidRPr="00DA2E10">
        <w:t xml:space="preserve"> </w:t>
      </w:r>
      <w:proofErr w:type="spellStart"/>
      <w:r w:rsidRPr="00DA2E10">
        <w:t>folosit</w:t>
      </w:r>
      <w:proofErr w:type="spellEnd"/>
      <w:r w:rsidRPr="00DA2E10">
        <w:t xml:space="preserve"> </w:t>
      </w:r>
      <w:proofErr w:type="spellStart"/>
      <w:r w:rsidRPr="00DA2E10">
        <w:t>va</w:t>
      </w:r>
      <w:proofErr w:type="spellEnd"/>
      <w:r w:rsidRPr="00DA2E10">
        <w:t xml:space="preserve"> </w:t>
      </w:r>
      <w:proofErr w:type="spellStart"/>
      <w:r w:rsidRPr="00DA2E10">
        <w:t>fi</w:t>
      </w:r>
      <w:proofErr w:type="spellEnd"/>
      <w:r w:rsidRPr="00DA2E10">
        <w:t xml:space="preserve"> HTTP/HTTPS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comunicarea</w:t>
      </w:r>
      <w:proofErr w:type="spellEnd"/>
      <w:r w:rsidRPr="00DA2E10">
        <w:t xml:space="preserve"> </w:t>
      </w:r>
      <w:proofErr w:type="spellStart"/>
      <w:r w:rsidRPr="00DA2E10">
        <w:t>cu</w:t>
      </w:r>
      <w:proofErr w:type="spellEnd"/>
      <w:r w:rsidRPr="00DA2E10">
        <w:t xml:space="preserve"> </w:t>
      </w:r>
      <w:proofErr w:type="spellStart"/>
      <w:r w:rsidRPr="00DA2E10">
        <w:t>alte</w:t>
      </w:r>
      <w:proofErr w:type="spellEnd"/>
      <w:r w:rsidRPr="00DA2E10">
        <w:t xml:space="preserve"> </w:t>
      </w:r>
      <w:proofErr w:type="spellStart"/>
      <w:r w:rsidRPr="00DA2E10">
        <w:t>sisteme</w:t>
      </w:r>
      <w:proofErr w:type="spellEnd"/>
      <w:r w:rsidRPr="00DA2E10">
        <w:t xml:space="preserve"> </w:t>
      </w:r>
      <w:proofErr w:type="spellStart"/>
      <w:r w:rsidRPr="00DA2E10">
        <w:t>sau</w:t>
      </w:r>
      <w:proofErr w:type="spellEnd"/>
      <w:r w:rsidRPr="00DA2E10">
        <w:t xml:space="preserve"> </w:t>
      </w:r>
      <w:proofErr w:type="spellStart"/>
      <w:r w:rsidRPr="00DA2E10">
        <w:t>servicii</w:t>
      </w:r>
      <w:proofErr w:type="spellEnd"/>
      <w:r w:rsidRPr="00DA2E10">
        <w:t xml:space="preserve"> </w:t>
      </w:r>
      <w:proofErr w:type="spellStart"/>
      <w:r w:rsidRPr="00DA2E10">
        <w:t>externe</w:t>
      </w:r>
      <w:proofErr w:type="spellEnd"/>
      <w:r w:rsidRPr="00DA2E10">
        <w:t xml:space="preserve">, </w:t>
      </w:r>
      <w:proofErr w:type="spellStart"/>
      <w:r w:rsidRPr="00DA2E10">
        <w:t>cum</w:t>
      </w:r>
      <w:proofErr w:type="spellEnd"/>
      <w:r w:rsidRPr="00DA2E10">
        <w:t xml:space="preserve"> </w:t>
      </w:r>
      <w:proofErr w:type="spellStart"/>
      <w:r w:rsidRPr="00DA2E10">
        <w:t>ar</w:t>
      </w:r>
      <w:proofErr w:type="spellEnd"/>
      <w:r w:rsidRPr="00DA2E10">
        <w:t xml:space="preserve"> </w:t>
      </w:r>
      <w:proofErr w:type="spellStart"/>
      <w:r w:rsidRPr="00DA2E10">
        <w:t>fi</w:t>
      </w:r>
      <w:proofErr w:type="spellEnd"/>
      <w:r w:rsidRPr="00DA2E10">
        <w:t xml:space="preserve"> </w:t>
      </w:r>
      <w:proofErr w:type="spellStart"/>
      <w:r w:rsidRPr="00DA2E10">
        <w:t>procesarea</w:t>
      </w:r>
      <w:proofErr w:type="spellEnd"/>
      <w:r w:rsidRPr="00DA2E10">
        <w:t xml:space="preserve"> </w:t>
      </w:r>
      <w:proofErr w:type="spellStart"/>
      <w:r w:rsidRPr="00DA2E10">
        <w:t>plăților</w:t>
      </w:r>
      <w:proofErr w:type="spellEnd"/>
      <w:r w:rsidRPr="00DA2E10">
        <w:t xml:space="preserve"> </w:t>
      </w:r>
      <w:proofErr w:type="spellStart"/>
      <w:r w:rsidRPr="00DA2E10">
        <w:t>online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integrarea</w:t>
      </w:r>
      <w:proofErr w:type="spellEnd"/>
      <w:r w:rsidRPr="00DA2E10">
        <w:t xml:space="preserve"> </w:t>
      </w:r>
      <w:proofErr w:type="spellStart"/>
      <w:r w:rsidRPr="00DA2E10">
        <w:t>cu</w:t>
      </w:r>
      <w:proofErr w:type="spellEnd"/>
      <w:r w:rsidRPr="00DA2E10">
        <w:t xml:space="preserve"> </w:t>
      </w:r>
      <w:proofErr w:type="spellStart"/>
      <w:r w:rsidRPr="00DA2E10">
        <w:t>alte</w:t>
      </w:r>
      <w:proofErr w:type="spellEnd"/>
      <w:r w:rsidRPr="00DA2E10">
        <w:t xml:space="preserve"> </w:t>
      </w:r>
      <w:proofErr w:type="spellStart"/>
      <w:r w:rsidRPr="00DA2E10">
        <w:t>platforme</w:t>
      </w:r>
      <w:proofErr w:type="spellEnd"/>
      <w:r w:rsidRPr="00DA2E10">
        <w:t xml:space="preserve"> </w:t>
      </w:r>
      <w:proofErr w:type="spellStart"/>
      <w:r w:rsidRPr="00DA2E10">
        <w:t>software</w:t>
      </w:r>
      <w:proofErr w:type="spellEnd"/>
      <w:r w:rsidRPr="00DA2E10">
        <w:t>.</w:t>
      </w:r>
    </w:p>
    <w:p w14:paraId="6E3C0548" w14:textId="485EA4DA" w:rsidR="0E549896" w:rsidRDefault="0E549896" w:rsidP="00535397">
      <w:pPr>
        <w:pStyle w:val="Heading2"/>
      </w:pPr>
      <w:bookmarkStart w:id="56" w:name="_Toc164107447"/>
      <w:proofErr w:type="spellStart"/>
      <w:r w:rsidRPr="0F3EDA96">
        <w:rPr>
          <w:rFonts w:eastAsia="system-ui"/>
          <w:lang w:val="en-US"/>
        </w:rPr>
        <w:t>Interfețe</w:t>
      </w:r>
      <w:proofErr w:type="spellEnd"/>
      <w:r w:rsidRPr="0F3EDA96">
        <w:rPr>
          <w:rFonts w:eastAsia="system-ui"/>
          <w:lang w:val="en-US"/>
        </w:rPr>
        <w:t xml:space="preserve"> </w:t>
      </w:r>
      <w:r w:rsidR="007C5B2D">
        <w:rPr>
          <w:rFonts w:eastAsia="system-ui"/>
          <w:lang w:val="en-US"/>
        </w:rPr>
        <w:t>s</w:t>
      </w:r>
      <w:r w:rsidRPr="0F3EDA96">
        <w:rPr>
          <w:rFonts w:eastAsia="system-ui"/>
          <w:lang w:val="en-US"/>
        </w:rPr>
        <w:t>oftware</w:t>
      </w:r>
      <w:bookmarkEnd w:id="55"/>
      <w:bookmarkEnd w:id="56"/>
    </w:p>
    <w:p w14:paraId="5A9833B4" w14:textId="77777777" w:rsidR="004E4C23" w:rsidRPr="00DA2E10" w:rsidRDefault="004E4C23" w:rsidP="004E4C23">
      <w:pPr>
        <w:autoSpaceDE w:val="0"/>
        <w:autoSpaceDN w:val="0"/>
        <w:adjustRightInd w:val="0"/>
        <w:spacing w:line="276" w:lineRule="auto"/>
        <w:ind w:firstLine="720"/>
      </w:pPr>
      <w:proofErr w:type="spellStart"/>
      <w:r w:rsidRPr="00DA2E10">
        <w:t>Interfața</w:t>
      </w:r>
      <w:proofErr w:type="spellEnd"/>
      <w:r w:rsidRPr="00DA2E10">
        <w:t xml:space="preserve"> </w:t>
      </w:r>
      <w:proofErr w:type="spellStart"/>
      <w:r w:rsidRPr="00DA2E10">
        <w:t>frontend</w:t>
      </w:r>
      <w:proofErr w:type="spellEnd"/>
      <w:r w:rsidRPr="00DA2E10">
        <w:t xml:space="preserve"> </w:t>
      </w:r>
      <w:proofErr w:type="spellStart"/>
      <w:r w:rsidRPr="00DA2E10">
        <w:t>va</w:t>
      </w:r>
      <w:proofErr w:type="spellEnd"/>
      <w:r w:rsidRPr="00DA2E10">
        <w:t xml:space="preserve"> </w:t>
      </w:r>
      <w:proofErr w:type="spellStart"/>
      <w:r w:rsidRPr="00DA2E10">
        <w:t>fi</w:t>
      </w:r>
      <w:proofErr w:type="spellEnd"/>
      <w:r w:rsidRPr="00DA2E10">
        <w:t xml:space="preserve"> </w:t>
      </w:r>
      <w:proofErr w:type="spellStart"/>
      <w:r w:rsidRPr="00DA2E10">
        <w:t>dezvoltată</w:t>
      </w:r>
      <w:proofErr w:type="spellEnd"/>
      <w:r w:rsidRPr="00DA2E10">
        <w:t xml:space="preserve"> </w:t>
      </w:r>
      <w:proofErr w:type="spellStart"/>
      <w:r w:rsidRPr="00DA2E10">
        <w:t>folosind</w:t>
      </w:r>
      <w:proofErr w:type="spellEnd"/>
      <w:r w:rsidRPr="00DA2E10">
        <w:t xml:space="preserve"> HTML, CSS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JavaScript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interacțiunea</w:t>
      </w:r>
      <w:proofErr w:type="spellEnd"/>
      <w:r w:rsidRPr="00DA2E10">
        <w:t xml:space="preserve"> </w:t>
      </w:r>
      <w:proofErr w:type="spellStart"/>
      <w:r w:rsidRPr="00DA2E10">
        <w:t>cu</w:t>
      </w:r>
      <w:proofErr w:type="spellEnd"/>
      <w:r w:rsidRPr="00DA2E10">
        <w:t xml:space="preserve"> </w:t>
      </w:r>
      <w:proofErr w:type="spellStart"/>
      <w:r w:rsidRPr="00DA2E10">
        <w:t>utilizatorii</w:t>
      </w:r>
      <w:proofErr w:type="spellEnd"/>
      <w:r w:rsidRPr="00DA2E10">
        <w:t xml:space="preserve"> </w:t>
      </w:r>
      <w:proofErr w:type="spellStart"/>
      <w:r w:rsidRPr="00DA2E10">
        <w:t>într-un</w:t>
      </w:r>
      <w:proofErr w:type="spellEnd"/>
      <w:r w:rsidRPr="00DA2E10">
        <w:t xml:space="preserve"> </w:t>
      </w:r>
      <w:proofErr w:type="spellStart"/>
      <w:r w:rsidRPr="00DA2E10">
        <w:t>browser</w:t>
      </w:r>
      <w:proofErr w:type="spellEnd"/>
      <w:r w:rsidRPr="00DA2E10">
        <w:t xml:space="preserve"> </w:t>
      </w:r>
      <w:proofErr w:type="spellStart"/>
      <w:r w:rsidRPr="00DA2E10">
        <w:t>web</w:t>
      </w:r>
      <w:proofErr w:type="spellEnd"/>
      <w:r w:rsidRPr="00DA2E10">
        <w:t xml:space="preserve">. </w:t>
      </w:r>
      <w:proofErr w:type="spellStart"/>
      <w:r w:rsidRPr="00DA2E10">
        <w:t>Backend-ul</w:t>
      </w:r>
      <w:proofErr w:type="spellEnd"/>
      <w:r w:rsidRPr="00DA2E10">
        <w:t xml:space="preserve"> </w:t>
      </w:r>
      <w:proofErr w:type="spellStart"/>
      <w:r w:rsidRPr="00DA2E10">
        <w:t>va</w:t>
      </w:r>
      <w:proofErr w:type="spellEnd"/>
      <w:r w:rsidRPr="00DA2E10">
        <w:t xml:space="preserve"> </w:t>
      </w:r>
      <w:proofErr w:type="spellStart"/>
      <w:r w:rsidRPr="00DA2E10">
        <w:t>folosi</w:t>
      </w:r>
      <w:proofErr w:type="spellEnd"/>
      <w:r w:rsidRPr="00DA2E10">
        <w:t xml:space="preserve"> </w:t>
      </w:r>
      <w:proofErr w:type="spellStart"/>
      <w:r w:rsidRPr="00DA2E10">
        <w:t>un</w:t>
      </w:r>
      <w:proofErr w:type="spellEnd"/>
      <w:r w:rsidRPr="00DA2E10">
        <w:t xml:space="preserve"> </w:t>
      </w:r>
      <w:proofErr w:type="spellStart"/>
      <w:r w:rsidRPr="00DA2E10">
        <w:t>framework</w:t>
      </w:r>
      <w:proofErr w:type="spellEnd"/>
      <w:r w:rsidRPr="00DA2E10">
        <w:t xml:space="preserve"> </w:t>
      </w:r>
      <w:proofErr w:type="spellStart"/>
      <w:r w:rsidRPr="00DA2E10">
        <w:t>precum</w:t>
      </w:r>
      <w:proofErr w:type="spellEnd"/>
      <w:r w:rsidRPr="00DA2E10">
        <w:t xml:space="preserve"> SQL </w:t>
      </w:r>
      <w:proofErr w:type="spellStart"/>
      <w:r w:rsidRPr="00DA2E10">
        <w:t>sau</w:t>
      </w:r>
      <w:proofErr w:type="spellEnd"/>
      <w:r w:rsidRPr="00DA2E10">
        <w:t xml:space="preserve"> PHP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gestionarea</w:t>
      </w:r>
      <w:proofErr w:type="spellEnd"/>
      <w:r w:rsidRPr="00DA2E10">
        <w:t xml:space="preserve"> </w:t>
      </w:r>
      <w:proofErr w:type="spellStart"/>
      <w:r w:rsidRPr="00DA2E10">
        <w:t>logică</w:t>
      </w:r>
      <w:proofErr w:type="spellEnd"/>
      <w:r w:rsidRPr="00DA2E10">
        <w:t xml:space="preserve"> a </w:t>
      </w:r>
      <w:proofErr w:type="spellStart"/>
      <w:r w:rsidRPr="00DA2E10">
        <w:t>aplicației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comunicarea</w:t>
      </w:r>
      <w:proofErr w:type="spellEnd"/>
      <w:r w:rsidRPr="00DA2E10">
        <w:t xml:space="preserve"> </w:t>
      </w:r>
      <w:proofErr w:type="spellStart"/>
      <w:r w:rsidRPr="00DA2E10">
        <w:t>cu</w:t>
      </w:r>
      <w:proofErr w:type="spellEnd"/>
      <w:r w:rsidRPr="00DA2E10">
        <w:t xml:space="preserve"> </w:t>
      </w:r>
      <w:proofErr w:type="spellStart"/>
      <w:r w:rsidRPr="00DA2E10">
        <w:t>baza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date</w:t>
      </w:r>
      <w:proofErr w:type="spellEnd"/>
      <w:r w:rsidRPr="00DA2E10">
        <w:t xml:space="preserve">. </w:t>
      </w:r>
      <w:proofErr w:type="spellStart"/>
      <w:r w:rsidRPr="00DA2E10">
        <w:t>Sistemul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gestionare</w:t>
      </w:r>
      <w:proofErr w:type="spellEnd"/>
      <w:r w:rsidRPr="00DA2E10">
        <w:t xml:space="preserve"> a </w:t>
      </w:r>
      <w:proofErr w:type="spellStart"/>
      <w:r w:rsidRPr="00DA2E10">
        <w:t>bazelor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date</w:t>
      </w:r>
      <w:proofErr w:type="spellEnd"/>
      <w:r w:rsidRPr="00DA2E10">
        <w:t xml:space="preserve"> </w:t>
      </w:r>
      <w:proofErr w:type="spellStart"/>
      <w:r w:rsidRPr="00DA2E10">
        <w:t>va</w:t>
      </w:r>
      <w:proofErr w:type="spellEnd"/>
      <w:r w:rsidRPr="00DA2E10">
        <w:t xml:space="preserve"> </w:t>
      </w:r>
      <w:proofErr w:type="spellStart"/>
      <w:r w:rsidRPr="00DA2E10">
        <w:t>fi</w:t>
      </w:r>
      <w:proofErr w:type="spellEnd"/>
      <w:r w:rsidRPr="00DA2E10">
        <w:t xml:space="preserve"> </w:t>
      </w:r>
      <w:proofErr w:type="spellStart"/>
      <w:r w:rsidRPr="00DA2E10">
        <w:t>phpMyAdmin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stocarea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gestionarea</w:t>
      </w:r>
      <w:proofErr w:type="spellEnd"/>
      <w:r w:rsidRPr="00DA2E10">
        <w:t xml:space="preserve"> </w:t>
      </w:r>
      <w:proofErr w:type="spellStart"/>
      <w:r w:rsidRPr="00DA2E10">
        <w:t>datelor</w:t>
      </w:r>
      <w:proofErr w:type="spellEnd"/>
      <w:r w:rsidRPr="00DA2E10">
        <w:t xml:space="preserve">. </w:t>
      </w:r>
    </w:p>
    <w:p w14:paraId="6F5D4BE6" w14:textId="3950F629" w:rsidR="0F3EDA96" w:rsidRDefault="0F3EDA96" w:rsidP="0F3EDA96">
      <w:pPr>
        <w:spacing w:beforeAutospacing="1" w:afterAutospacing="1" w:line="259" w:lineRule="auto"/>
        <w:rPr>
          <w:rStyle w:val="Heading3Char"/>
          <w:lang w:val="en-US"/>
        </w:rPr>
      </w:pPr>
    </w:p>
    <w:p w14:paraId="1597AFE2" w14:textId="04CA02B4" w:rsidR="00553FF7" w:rsidRPr="004346CE" w:rsidRDefault="0539EB6F" w:rsidP="00535397">
      <w:pPr>
        <w:pStyle w:val="Heading1"/>
      </w:pPr>
      <w:bookmarkStart w:id="57" w:name="_Toc244519341"/>
      <w:bookmarkStart w:id="58" w:name="_Toc159317977"/>
      <w:bookmarkStart w:id="59" w:name="_Toc164107448"/>
      <w:proofErr w:type="spellStart"/>
      <w:r w:rsidRPr="0F3EDA96">
        <w:lastRenderedPageBreak/>
        <w:t>Cerințe</w:t>
      </w:r>
      <w:proofErr w:type="spellEnd"/>
      <w:r w:rsidRPr="0F3EDA96">
        <w:t xml:space="preserve"> non-</w:t>
      </w:r>
      <w:proofErr w:type="spellStart"/>
      <w:r w:rsidRPr="0F3EDA96">
        <w:t>funcționale</w:t>
      </w:r>
      <w:bookmarkEnd w:id="57"/>
      <w:bookmarkEnd w:id="58"/>
      <w:bookmarkEnd w:id="59"/>
      <w:proofErr w:type="spellEnd"/>
    </w:p>
    <w:p w14:paraId="275119E7" w14:textId="495A1DBD" w:rsidR="0F3EDA96" w:rsidRDefault="0F3EDA96" w:rsidP="0F3EDA96">
      <w:pPr>
        <w:shd w:val="clear" w:color="auto" w:fill="FFFFFF" w:themeFill="background1"/>
      </w:pPr>
    </w:p>
    <w:p w14:paraId="1E55AD2A" w14:textId="786DDC65" w:rsidR="0539EB6F" w:rsidRDefault="0539EB6F" w:rsidP="00535397">
      <w:pPr>
        <w:pStyle w:val="Heading2"/>
      </w:pPr>
      <w:bookmarkStart w:id="60" w:name="_Toc159317978"/>
      <w:bookmarkStart w:id="61" w:name="_Toc164107449"/>
      <w:r w:rsidRPr="0F3EDA96">
        <w:rPr>
          <w:rFonts w:eastAsia="system-ui"/>
        </w:rPr>
        <w:t>Cerințe de performanță</w:t>
      </w:r>
      <w:bookmarkEnd w:id="60"/>
      <w:bookmarkEnd w:id="61"/>
    </w:p>
    <w:p w14:paraId="19871A3B" w14:textId="77777777" w:rsidR="004E4C23" w:rsidRPr="00DA2E10" w:rsidRDefault="004E4C23" w:rsidP="004E4C23">
      <w:pPr>
        <w:autoSpaceDE w:val="0"/>
        <w:autoSpaceDN w:val="0"/>
        <w:adjustRightInd w:val="0"/>
        <w:spacing w:line="276" w:lineRule="auto"/>
        <w:ind w:firstLine="720"/>
      </w:pPr>
      <w:proofErr w:type="spellStart"/>
      <w:r w:rsidRPr="00DA2E10">
        <w:t>Cerințele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performanță</w:t>
      </w:r>
      <w:proofErr w:type="spellEnd"/>
      <w:r w:rsidRPr="00DA2E10">
        <w:t xml:space="preserve"> </w:t>
      </w:r>
      <w:proofErr w:type="spellStart"/>
      <w:r w:rsidRPr="00DA2E10">
        <w:t>sunt</w:t>
      </w:r>
      <w:proofErr w:type="spellEnd"/>
      <w:r w:rsidRPr="00DA2E10">
        <w:t xml:space="preserve"> </w:t>
      </w:r>
      <w:proofErr w:type="spellStart"/>
      <w:r w:rsidRPr="00DA2E10">
        <w:t>esențiale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asigurarea</w:t>
      </w:r>
      <w:proofErr w:type="spellEnd"/>
      <w:r w:rsidRPr="00DA2E10">
        <w:t xml:space="preserve"> </w:t>
      </w:r>
      <w:proofErr w:type="spellStart"/>
      <w:r w:rsidRPr="00DA2E10">
        <w:t>unei</w:t>
      </w:r>
      <w:proofErr w:type="spellEnd"/>
      <w:r w:rsidRPr="00DA2E10">
        <w:t xml:space="preserve"> </w:t>
      </w:r>
      <w:proofErr w:type="spellStart"/>
      <w:r w:rsidRPr="00DA2E10">
        <w:t>experiențe</w:t>
      </w:r>
      <w:proofErr w:type="spellEnd"/>
      <w:r w:rsidRPr="00DA2E10">
        <w:t xml:space="preserve"> </w:t>
      </w:r>
      <w:proofErr w:type="spellStart"/>
      <w:r w:rsidRPr="00DA2E10">
        <w:t>fluide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utilizatori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diverse</w:t>
      </w:r>
      <w:proofErr w:type="spellEnd"/>
      <w:r w:rsidRPr="00DA2E10">
        <w:t xml:space="preserve"> </w:t>
      </w:r>
      <w:proofErr w:type="spellStart"/>
      <w:r w:rsidRPr="00DA2E10">
        <w:t>circumstanțe</w:t>
      </w:r>
      <w:proofErr w:type="spellEnd"/>
      <w:r w:rsidRPr="00DA2E10">
        <w:t xml:space="preserve">. </w:t>
      </w:r>
      <w:proofErr w:type="spellStart"/>
      <w:r w:rsidRPr="00DA2E10">
        <w:t>Specificațiile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aceste</w:t>
      </w:r>
      <w:proofErr w:type="spellEnd"/>
      <w:r w:rsidRPr="00DA2E10">
        <w:t xml:space="preserve"> </w:t>
      </w:r>
      <w:proofErr w:type="spellStart"/>
      <w:r w:rsidRPr="00DA2E10">
        <w:t>cerințe</w:t>
      </w:r>
      <w:proofErr w:type="spellEnd"/>
      <w:r w:rsidRPr="00DA2E10">
        <w:t xml:space="preserve"> </w:t>
      </w:r>
      <w:proofErr w:type="spellStart"/>
      <w:r w:rsidRPr="00DA2E10">
        <w:t>ar</w:t>
      </w:r>
      <w:proofErr w:type="spellEnd"/>
      <w:r w:rsidRPr="00DA2E10">
        <w:t xml:space="preserve"> </w:t>
      </w:r>
      <w:proofErr w:type="spellStart"/>
      <w:r w:rsidRPr="00DA2E10">
        <w:t>trebui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fie</w:t>
      </w:r>
      <w:proofErr w:type="spellEnd"/>
      <w:r w:rsidRPr="00DA2E10">
        <w:t xml:space="preserve"> </w:t>
      </w:r>
      <w:proofErr w:type="spellStart"/>
      <w:r w:rsidRPr="00DA2E10">
        <w:t>cât</w:t>
      </w:r>
      <w:proofErr w:type="spellEnd"/>
      <w:r w:rsidRPr="00DA2E10">
        <w:t xml:space="preserve"> </w:t>
      </w:r>
      <w:proofErr w:type="spellStart"/>
      <w:r w:rsidRPr="00DA2E10">
        <w:t>mai</w:t>
      </w:r>
      <w:proofErr w:type="spellEnd"/>
      <w:r w:rsidRPr="00DA2E10">
        <w:t xml:space="preserve"> </w:t>
      </w:r>
      <w:proofErr w:type="spellStart"/>
      <w:r w:rsidRPr="00DA2E10">
        <w:t>specifice</w:t>
      </w:r>
      <w:proofErr w:type="spellEnd"/>
      <w:r w:rsidRPr="00DA2E10">
        <w:t xml:space="preserve"> </w:t>
      </w:r>
      <w:proofErr w:type="spellStart"/>
      <w:r w:rsidRPr="00DA2E10">
        <w:t>posibil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a </w:t>
      </w:r>
      <w:proofErr w:type="spellStart"/>
      <w:r w:rsidRPr="00DA2E10">
        <w:t>ghida</w:t>
      </w:r>
      <w:proofErr w:type="spellEnd"/>
      <w:r w:rsidRPr="00DA2E10">
        <w:t xml:space="preserve"> </w:t>
      </w:r>
      <w:proofErr w:type="spellStart"/>
      <w:r w:rsidRPr="00DA2E10">
        <w:t>dezvoltatorii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luarea</w:t>
      </w:r>
      <w:proofErr w:type="spellEnd"/>
      <w:r w:rsidRPr="00DA2E10">
        <w:t xml:space="preserve"> </w:t>
      </w:r>
      <w:proofErr w:type="spellStart"/>
      <w:r w:rsidRPr="00DA2E10">
        <w:t>deciziilor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proiectare</w:t>
      </w:r>
      <w:proofErr w:type="spellEnd"/>
      <w:r w:rsidRPr="00DA2E10">
        <w:t xml:space="preserve"> </w:t>
      </w:r>
      <w:proofErr w:type="spellStart"/>
      <w:r w:rsidRPr="00DA2E10">
        <w:t>potrivite</w:t>
      </w:r>
      <w:proofErr w:type="spellEnd"/>
      <w:r w:rsidRPr="00DA2E10">
        <w:t xml:space="preserve">.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exemplu</w:t>
      </w:r>
      <w:proofErr w:type="spellEnd"/>
      <w:r w:rsidRPr="00DA2E10">
        <w:t>:</w:t>
      </w:r>
    </w:p>
    <w:p w14:paraId="6F060F44" w14:textId="77777777" w:rsidR="004E4C23" w:rsidRPr="00DA2E10" w:rsidRDefault="004E4C23" w:rsidP="004E4C23">
      <w:pPr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Timpul</w:t>
      </w:r>
      <w:proofErr w:type="spellEnd"/>
      <w:r w:rsidRPr="00DA2E10">
        <w:t xml:space="preserve"> </w:t>
      </w:r>
      <w:proofErr w:type="spellStart"/>
      <w:r w:rsidRPr="00DA2E10">
        <w:t>maxim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încărcare</w:t>
      </w:r>
      <w:proofErr w:type="spellEnd"/>
      <w:r w:rsidRPr="00DA2E10">
        <w:t xml:space="preserve"> a </w:t>
      </w:r>
      <w:proofErr w:type="spellStart"/>
      <w:r w:rsidRPr="00DA2E10">
        <w:t>paginii</w:t>
      </w:r>
      <w:proofErr w:type="spellEnd"/>
      <w:r w:rsidRPr="00DA2E10">
        <w:t xml:space="preserve"> </w:t>
      </w:r>
      <w:proofErr w:type="spellStart"/>
      <w:r w:rsidRPr="00DA2E10">
        <w:t>web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fie</w:t>
      </w:r>
      <w:proofErr w:type="spellEnd"/>
      <w:r w:rsidRPr="00DA2E10">
        <w:t xml:space="preserve"> </w:t>
      </w:r>
      <w:proofErr w:type="spellStart"/>
      <w:r w:rsidRPr="00DA2E10">
        <w:t>sub</w:t>
      </w:r>
      <w:proofErr w:type="spellEnd"/>
      <w:r w:rsidRPr="00DA2E10">
        <w:t xml:space="preserve"> 2 </w:t>
      </w:r>
      <w:proofErr w:type="spellStart"/>
      <w:r w:rsidRPr="00DA2E10">
        <w:t>secunde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a </w:t>
      </w:r>
      <w:proofErr w:type="spellStart"/>
      <w:r w:rsidRPr="00DA2E10">
        <w:t>asigura</w:t>
      </w:r>
      <w:proofErr w:type="spellEnd"/>
      <w:r w:rsidRPr="00DA2E10">
        <w:t xml:space="preserve"> o </w:t>
      </w:r>
      <w:proofErr w:type="spellStart"/>
      <w:r w:rsidRPr="00DA2E10">
        <w:t>experiență</w:t>
      </w:r>
      <w:proofErr w:type="spellEnd"/>
      <w:r w:rsidRPr="00DA2E10">
        <w:t xml:space="preserve"> </w:t>
      </w:r>
      <w:proofErr w:type="spellStart"/>
      <w:r w:rsidRPr="00DA2E10">
        <w:t>rapidă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utilizatori</w:t>
      </w:r>
      <w:proofErr w:type="spellEnd"/>
      <w:r w:rsidRPr="00DA2E10">
        <w:t>.</w:t>
      </w:r>
    </w:p>
    <w:p w14:paraId="568488A1" w14:textId="77777777" w:rsidR="004E4C23" w:rsidRPr="00DA2E10" w:rsidRDefault="004E4C23" w:rsidP="004E4C23">
      <w:pPr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Sistemul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poată</w:t>
      </w:r>
      <w:proofErr w:type="spellEnd"/>
      <w:r w:rsidRPr="00DA2E10">
        <w:t xml:space="preserve"> </w:t>
      </w:r>
      <w:proofErr w:type="spellStart"/>
      <w:r w:rsidRPr="00DA2E10">
        <w:t>gestiona</w:t>
      </w:r>
      <w:proofErr w:type="spellEnd"/>
      <w:r w:rsidRPr="00DA2E10">
        <w:t xml:space="preserve"> </w:t>
      </w:r>
      <w:proofErr w:type="spellStart"/>
      <w:r w:rsidRPr="00DA2E10">
        <w:t>simultan</w:t>
      </w:r>
      <w:proofErr w:type="spellEnd"/>
      <w:r w:rsidRPr="00DA2E10">
        <w:t xml:space="preserve"> </w:t>
      </w:r>
      <w:proofErr w:type="spellStart"/>
      <w:r w:rsidRPr="00DA2E10">
        <w:t>cel</w:t>
      </w:r>
      <w:proofErr w:type="spellEnd"/>
      <w:r w:rsidRPr="00DA2E10">
        <w:t xml:space="preserve"> </w:t>
      </w:r>
      <w:proofErr w:type="spellStart"/>
      <w:r w:rsidRPr="00DA2E10">
        <w:t>puțin</w:t>
      </w:r>
      <w:proofErr w:type="spellEnd"/>
      <w:r w:rsidRPr="00DA2E10">
        <w:t xml:space="preserve"> 100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tranzacții</w:t>
      </w:r>
      <w:proofErr w:type="spellEnd"/>
      <w:r w:rsidRPr="00DA2E10">
        <w:t xml:space="preserve"> </w:t>
      </w:r>
      <w:proofErr w:type="spellStart"/>
      <w:r w:rsidRPr="00DA2E10">
        <w:t>pe</w:t>
      </w:r>
      <w:proofErr w:type="spellEnd"/>
      <w:r w:rsidRPr="00DA2E10">
        <w:t xml:space="preserve"> </w:t>
      </w:r>
      <w:proofErr w:type="spellStart"/>
      <w:r w:rsidRPr="00DA2E10">
        <w:t>minut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perioadele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vârf</w:t>
      </w:r>
      <w:proofErr w:type="spellEnd"/>
      <w:r w:rsidRPr="00DA2E10">
        <w:t xml:space="preserve"> </w:t>
      </w:r>
      <w:proofErr w:type="spellStart"/>
      <w:r w:rsidRPr="00DA2E10">
        <w:t>ale</w:t>
      </w:r>
      <w:proofErr w:type="spellEnd"/>
      <w:r w:rsidRPr="00DA2E10">
        <w:t xml:space="preserve"> </w:t>
      </w:r>
      <w:proofErr w:type="spellStart"/>
      <w:r w:rsidRPr="00DA2E10">
        <w:t>activității</w:t>
      </w:r>
      <w:proofErr w:type="spellEnd"/>
      <w:r w:rsidRPr="00DA2E10">
        <w:t xml:space="preserve"> </w:t>
      </w:r>
      <w:proofErr w:type="spellStart"/>
      <w:r w:rsidRPr="00DA2E10">
        <w:t>magazinului</w:t>
      </w:r>
      <w:proofErr w:type="spellEnd"/>
      <w:r w:rsidRPr="00DA2E10">
        <w:t>.</w:t>
      </w:r>
    </w:p>
    <w:p w14:paraId="6BBE98FC" w14:textId="77777777" w:rsidR="00DA09BA" w:rsidRDefault="00DA09BA" w:rsidP="00C4225B">
      <w:pPr>
        <w:rPr>
          <w:shd w:val="clear" w:color="auto" w:fill="FFFFFF"/>
        </w:rPr>
      </w:pPr>
    </w:p>
    <w:p w14:paraId="3CD630A6" w14:textId="209ABFD9" w:rsidR="0539EB6F" w:rsidRDefault="0539EB6F" w:rsidP="00DA09BA">
      <w:pPr>
        <w:pStyle w:val="Heading2"/>
      </w:pPr>
      <w:bookmarkStart w:id="62" w:name="_Toc159317979"/>
      <w:bookmarkStart w:id="63" w:name="_Toc164107450"/>
      <w:r w:rsidRPr="0F3EDA96">
        <w:rPr>
          <w:rFonts w:eastAsia="system-ui"/>
        </w:rPr>
        <w:t>Cerințe de siguranță</w:t>
      </w:r>
      <w:bookmarkEnd w:id="62"/>
      <w:bookmarkEnd w:id="63"/>
    </w:p>
    <w:p w14:paraId="3E311795" w14:textId="77777777" w:rsidR="004E4C23" w:rsidRPr="00DA2E10" w:rsidRDefault="004E4C23" w:rsidP="004E4C23">
      <w:pPr>
        <w:autoSpaceDE w:val="0"/>
        <w:autoSpaceDN w:val="0"/>
        <w:adjustRightInd w:val="0"/>
        <w:spacing w:line="276" w:lineRule="auto"/>
        <w:ind w:firstLine="1008"/>
      </w:pPr>
      <w:bookmarkStart w:id="64" w:name="_Toc159317980"/>
      <w:proofErr w:type="spellStart"/>
      <w:r w:rsidRPr="00DA2E10">
        <w:t>Pentru</w:t>
      </w:r>
      <w:proofErr w:type="spellEnd"/>
      <w:r w:rsidRPr="00DA2E10">
        <w:t xml:space="preserve"> a </w:t>
      </w:r>
      <w:proofErr w:type="spellStart"/>
      <w:r w:rsidRPr="00DA2E10">
        <w:t>asigura</w:t>
      </w:r>
      <w:proofErr w:type="spellEnd"/>
      <w:r w:rsidRPr="00DA2E10">
        <w:t xml:space="preserve"> </w:t>
      </w:r>
      <w:proofErr w:type="spellStart"/>
      <w:r w:rsidRPr="00DA2E10">
        <w:t>securitatea</w:t>
      </w:r>
      <w:proofErr w:type="spellEnd"/>
      <w:r w:rsidRPr="00DA2E10">
        <w:t xml:space="preserve"> </w:t>
      </w:r>
      <w:proofErr w:type="spellStart"/>
      <w:r w:rsidRPr="00DA2E10">
        <w:t>utilizatorilor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a </w:t>
      </w:r>
      <w:proofErr w:type="spellStart"/>
      <w:r w:rsidRPr="00DA2E10">
        <w:t>datelor</w:t>
      </w:r>
      <w:proofErr w:type="spellEnd"/>
      <w:r w:rsidRPr="00DA2E10">
        <w:t xml:space="preserve"> </w:t>
      </w:r>
      <w:proofErr w:type="spellStart"/>
      <w:r w:rsidRPr="00DA2E10">
        <w:t>acestora</w:t>
      </w:r>
      <w:proofErr w:type="spellEnd"/>
      <w:r w:rsidRPr="00DA2E10">
        <w:t xml:space="preserve">, </w:t>
      </w:r>
      <w:proofErr w:type="spellStart"/>
      <w:r w:rsidRPr="00DA2E10">
        <w:t>sunt</w:t>
      </w:r>
      <w:proofErr w:type="spellEnd"/>
      <w:r w:rsidRPr="00DA2E10">
        <w:t xml:space="preserve"> </w:t>
      </w:r>
      <w:proofErr w:type="spellStart"/>
      <w:r w:rsidRPr="00DA2E10">
        <w:t>necesare</w:t>
      </w:r>
      <w:proofErr w:type="spellEnd"/>
      <w:r w:rsidRPr="00DA2E10">
        <w:t xml:space="preserve"> </w:t>
      </w:r>
      <w:proofErr w:type="spellStart"/>
      <w:r w:rsidRPr="00DA2E10">
        <w:t>următoarele</w:t>
      </w:r>
      <w:proofErr w:type="spellEnd"/>
      <w:r w:rsidRPr="00DA2E10">
        <w:t xml:space="preserve"> </w:t>
      </w:r>
      <w:proofErr w:type="spellStart"/>
      <w:r w:rsidRPr="00DA2E10">
        <w:t>măsuri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precauție</w:t>
      </w:r>
      <w:proofErr w:type="spellEnd"/>
      <w:r w:rsidRPr="00DA2E10">
        <w:t>:</w:t>
      </w:r>
    </w:p>
    <w:p w14:paraId="7C6287D7" w14:textId="77777777" w:rsidR="004E4C23" w:rsidRPr="00DA2E10" w:rsidRDefault="004E4C23" w:rsidP="004E4C23">
      <w:pPr>
        <w:numPr>
          <w:ilvl w:val="0"/>
          <w:numId w:val="42"/>
        </w:numPr>
        <w:autoSpaceDE w:val="0"/>
        <w:autoSpaceDN w:val="0"/>
        <w:adjustRightInd w:val="0"/>
        <w:spacing w:line="276" w:lineRule="auto"/>
        <w:ind w:left="0" w:firstLine="1008"/>
      </w:pPr>
      <w:proofErr w:type="spellStart"/>
      <w:r w:rsidRPr="00DA2E10">
        <w:t>Toate</w:t>
      </w:r>
      <w:proofErr w:type="spellEnd"/>
      <w:r w:rsidRPr="00DA2E10">
        <w:t xml:space="preserve"> </w:t>
      </w:r>
      <w:proofErr w:type="spellStart"/>
      <w:r w:rsidRPr="00DA2E10">
        <w:t>datele</w:t>
      </w:r>
      <w:proofErr w:type="spellEnd"/>
      <w:r w:rsidRPr="00DA2E10">
        <w:t xml:space="preserve"> </w:t>
      </w:r>
      <w:proofErr w:type="spellStart"/>
      <w:r w:rsidRPr="00DA2E10">
        <w:t>personale</w:t>
      </w:r>
      <w:proofErr w:type="spellEnd"/>
      <w:r w:rsidRPr="00DA2E10">
        <w:t xml:space="preserve"> </w:t>
      </w:r>
      <w:proofErr w:type="spellStart"/>
      <w:r w:rsidRPr="00DA2E10">
        <w:t>ale</w:t>
      </w:r>
      <w:proofErr w:type="spellEnd"/>
      <w:r w:rsidRPr="00DA2E10">
        <w:t xml:space="preserve"> </w:t>
      </w:r>
      <w:proofErr w:type="spellStart"/>
      <w:r w:rsidRPr="00DA2E10">
        <w:t>utilizatorilor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informațiile</w:t>
      </w:r>
      <w:proofErr w:type="spellEnd"/>
      <w:r w:rsidRPr="00DA2E10">
        <w:t xml:space="preserve"> </w:t>
      </w:r>
      <w:proofErr w:type="spellStart"/>
      <w:r w:rsidRPr="00DA2E10">
        <w:t>sensibile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fie</w:t>
      </w:r>
      <w:proofErr w:type="spellEnd"/>
      <w:r w:rsidRPr="00DA2E10">
        <w:t xml:space="preserve"> </w:t>
      </w:r>
      <w:proofErr w:type="spellStart"/>
      <w:r w:rsidRPr="00DA2E10">
        <w:t>criptate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tranzit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repaus</w:t>
      </w:r>
      <w:proofErr w:type="spellEnd"/>
      <w:r w:rsidRPr="00DA2E10">
        <w:t>.</w:t>
      </w:r>
    </w:p>
    <w:p w14:paraId="6B0245B4" w14:textId="77777777" w:rsidR="004E4C23" w:rsidRPr="00DA2E10" w:rsidRDefault="004E4C23" w:rsidP="004E4C23">
      <w:pPr>
        <w:numPr>
          <w:ilvl w:val="0"/>
          <w:numId w:val="42"/>
        </w:numPr>
        <w:autoSpaceDE w:val="0"/>
        <w:autoSpaceDN w:val="0"/>
        <w:adjustRightInd w:val="0"/>
        <w:spacing w:line="276" w:lineRule="auto"/>
        <w:ind w:left="0" w:firstLine="1008"/>
      </w:pPr>
      <w:proofErr w:type="spellStart"/>
      <w:r w:rsidRPr="00DA2E10">
        <w:t>Autentificarea</w:t>
      </w:r>
      <w:proofErr w:type="spellEnd"/>
      <w:r w:rsidRPr="00DA2E10">
        <w:t xml:space="preserve"> </w:t>
      </w:r>
      <w:proofErr w:type="spellStart"/>
      <w:r w:rsidRPr="00DA2E10">
        <w:t>cu</w:t>
      </w:r>
      <w:proofErr w:type="spellEnd"/>
      <w:r w:rsidRPr="00DA2E10">
        <w:t xml:space="preserve"> </w:t>
      </w:r>
      <w:proofErr w:type="spellStart"/>
      <w:r w:rsidRPr="00DA2E10">
        <w:t>factori</w:t>
      </w:r>
      <w:proofErr w:type="spellEnd"/>
      <w:r w:rsidRPr="00DA2E10">
        <w:t xml:space="preserve"> </w:t>
      </w:r>
      <w:proofErr w:type="spellStart"/>
      <w:r w:rsidRPr="00DA2E10">
        <w:t>multipli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fie</w:t>
      </w:r>
      <w:proofErr w:type="spellEnd"/>
      <w:r w:rsidRPr="00DA2E10">
        <w:t xml:space="preserve"> </w:t>
      </w:r>
      <w:proofErr w:type="spellStart"/>
      <w:r w:rsidRPr="00DA2E10">
        <w:t>implementată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a </w:t>
      </w:r>
      <w:proofErr w:type="spellStart"/>
      <w:r w:rsidRPr="00DA2E10">
        <w:t>preveni</w:t>
      </w:r>
      <w:proofErr w:type="spellEnd"/>
      <w:r w:rsidRPr="00DA2E10">
        <w:t xml:space="preserve"> </w:t>
      </w:r>
      <w:proofErr w:type="spellStart"/>
      <w:r w:rsidRPr="00DA2E10">
        <w:t>accesul</w:t>
      </w:r>
      <w:proofErr w:type="spellEnd"/>
      <w:r w:rsidRPr="00DA2E10">
        <w:t xml:space="preserve"> </w:t>
      </w:r>
      <w:proofErr w:type="spellStart"/>
      <w:r w:rsidRPr="00DA2E10">
        <w:t>neautorizat</w:t>
      </w:r>
      <w:proofErr w:type="spellEnd"/>
      <w:r w:rsidRPr="00DA2E10">
        <w:t xml:space="preserve"> </w:t>
      </w:r>
      <w:proofErr w:type="spellStart"/>
      <w:r w:rsidRPr="00DA2E10">
        <w:t>la</w:t>
      </w:r>
      <w:proofErr w:type="spellEnd"/>
      <w:r w:rsidRPr="00DA2E10">
        <w:t xml:space="preserve"> </w:t>
      </w:r>
      <w:proofErr w:type="spellStart"/>
      <w:r w:rsidRPr="00DA2E10">
        <w:t>conturile</w:t>
      </w:r>
      <w:proofErr w:type="spellEnd"/>
      <w:r w:rsidRPr="00DA2E10">
        <w:t xml:space="preserve"> </w:t>
      </w:r>
      <w:proofErr w:type="spellStart"/>
      <w:r w:rsidRPr="00DA2E10">
        <w:t>utilizatorilor</w:t>
      </w:r>
      <w:proofErr w:type="spellEnd"/>
      <w:r w:rsidRPr="00DA2E10">
        <w:t>.</w:t>
      </w:r>
    </w:p>
    <w:p w14:paraId="5138FB4F" w14:textId="77777777" w:rsidR="004E4C23" w:rsidRPr="00DA2E10" w:rsidRDefault="004E4C23" w:rsidP="004E4C23">
      <w:pPr>
        <w:numPr>
          <w:ilvl w:val="0"/>
          <w:numId w:val="42"/>
        </w:numPr>
        <w:autoSpaceDE w:val="0"/>
        <w:autoSpaceDN w:val="0"/>
        <w:adjustRightInd w:val="0"/>
        <w:spacing w:line="276" w:lineRule="auto"/>
        <w:ind w:left="0" w:firstLine="1008"/>
      </w:pPr>
      <w:proofErr w:type="spellStart"/>
      <w:r w:rsidRPr="00DA2E10">
        <w:t>Sistemul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aibă</w:t>
      </w:r>
      <w:proofErr w:type="spellEnd"/>
      <w:r w:rsidRPr="00DA2E10">
        <w:t xml:space="preserve"> </w:t>
      </w:r>
      <w:proofErr w:type="spellStart"/>
      <w:r w:rsidRPr="00DA2E10">
        <w:t>un</w:t>
      </w:r>
      <w:proofErr w:type="spellEnd"/>
      <w:r w:rsidRPr="00DA2E10">
        <w:t xml:space="preserve"> </w:t>
      </w:r>
      <w:proofErr w:type="spellStart"/>
      <w:r w:rsidRPr="00DA2E10">
        <w:t>mecanism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backup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recuperare</w:t>
      </w:r>
      <w:proofErr w:type="spellEnd"/>
      <w:r w:rsidRPr="00DA2E10">
        <w:t xml:space="preserve"> a </w:t>
      </w:r>
      <w:proofErr w:type="spellStart"/>
      <w:r w:rsidRPr="00DA2E10">
        <w:t>datelor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a </w:t>
      </w:r>
      <w:proofErr w:type="spellStart"/>
      <w:r w:rsidRPr="00DA2E10">
        <w:t>minimiza</w:t>
      </w:r>
      <w:proofErr w:type="spellEnd"/>
      <w:r w:rsidRPr="00DA2E10">
        <w:t xml:space="preserve"> </w:t>
      </w:r>
      <w:proofErr w:type="spellStart"/>
      <w:r w:rsidRPr="00DA2E10">
        <w:t>riscul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pierdere</w:t>
      </w:r>
      <w:proofErr w:type="spellEnd"/>
      <w:r w:rsidRPr="00DA2E10">
        <w:t xml:space="preserve"> a </w:t>
      </w:r>
      <w:proofErr w:type="spellStart"/>
      <w:r w:rsidRPr="00DA2E10">
        <w:t>informațiilor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caz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incidente</w:t>
      </w:r>
      <w:proofErr w:type="spellEnd"/>
      <w:r w:rsidRPr="00DA2E10">
        <w:t>.</w:t>
      </w:r>
    </w:p>
    <w:p w14:paraId="621F81EA" w14:textId="57753BD7" w:rsidR="0539EB6F" w:rsidRDefault="0539EB6F" w:rsidP="00535397">
      <w:pPr>
        <w:pStyle w:val="Heading2"/>
      </w:pPr>
      <w:bookmarkStart w:id="65" w:name="_Toc164107451"/>
      <w:proofErr w:type="spellStart"/>
      <w:r w:rsidRPr="0F3EDA96">
        <w:rPr>
          <w:rFonts w:eastAsia="system-ui"/>
        </w:rPr>
        <w:t>Cerințe</w:t>
      </w:r>
      <w:proofErr w:type="spellEnd"/>
      <w:r w:rsidRPr="0F3EDA96">
        <w:rPr>
          <w:rFonts w:eastAsia="system-ui"/>
        </w:rPr>
        <w:t xml:space="preserve"> </w:t>
      </w:r>
      <w:proofErr w:type="spellStart"/>
      <w:r w:rsidRPr="0F3EDA96">
        <w:rPr>
          <w:rFonts w:eastAsia="system-ui"/>
        </w:rPr>
        <w:t>de</w:t>
      </w:r>
      <w:proofErr w:type="spellEnd"/>
      <w:r w:rsidRPr="0F3EDA96">
        <w:rPr>
          <w:rFonts w:eastAsia="system-ui"/>
        </w:rPr>
        <w:t xml:space="preserve"> </w:t>
      </w:r>
      <w:proofErr w:type="spellStart"/>
      <w:r w:rsidRPr="0F3EDA96">
        <w:rPr>
          <w:rFonts w:eastAsia="system-ui"/>
        </w:rPr>
        <w:t>securitate</w:t>
      </w:r>
      <w:bookmarkEnd w:id="64"/>
      <w:bookmarkEnd w:id="65"/>
      <w:proofErr w:type="spellEnd"/>
    </w:p>
    <w:p w14:paraId="47D5B490" w14:textId="77777777" w:rsidR="004E4C23" w:rsidRPr="00DA2E10" w:rsidRDefault="004E4C23" w:rsidP="004E4C23">
      <w:pPr>
        <w:autoSpaceDE w:val="0"/>
        <w:autoSpaceDN w:val="0"/>
        <w:adjustRightInd w:val="0"/>
        <w:spacing w:line="276" w:lineRule="auto"/>
        <w:ind w:firstLine="720"/>
      </w:pPr>
      <w:bookmarkStart w:id="66" w:name="_Toc159317981"/>
      <w:proofErr w:type="spellStart"/>
      <w:r w:rsidRPr="00DA2E10">
        <w:t>Reglementările</w:t>
      </w:r>
      <w:proofErr w:type="spellEnd"/>
      <w:r w:rsidRPr="00DA2E10">
        <w:t xml:space="preserve"> </w:t>
      </w:r>
      <w:proofErr w:type="spellStart"/>
      <w:r w:rsidRPr="00DA2E10">
        <w:t>privind</w:t>
      </w:r>
      <w:proofErr w:type="spellEnd"/>
      <w:r w:rsidRPr="00DA2E10">
        <w:t xml:space="preserve"> </w:t>
      </w:r>
      <w:proofErr w:type="spellStart"/>
      <w:r w:rsidRPr="00DA2E10">
        <w:t>confidențialitatea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protecția</w:t>
      </w:r>
      <w:proofErr w:type="spellEnd"/>
      <w:r w:rsidRPr="00DA2E10">
        <w:t xml:space="preserve"> </w:t>
      </w:r>
      <w:proofErr w:type="spellStart"/>
      <w:r w:rsidRPr="00DA2E10">
        <w:t>datelor</w:t>
      </w:r>
      <w:proofErr w:type="spellEnd"/>
      <w:r w:rsidRPr="00DA2E10">
        <w:t xml:space="preserve"> </w:t>
      </w:r>
      <w:proofErr w:type="spellStart"/>
      <w:r w:rsidRPr="00DA2E10">
        <w:t>care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respectate</w:t>
      </w:r>
      <w:proofErr w:type="spellEnd"/>
      <w:r w:rsidRPr="00DA2E10">
        <w:t xml:space="preserve"> </w:t>
      </w:r>
      <w:proofErr w:type="spellStart"/>
      <w:r w:rsidRPr="00DA2E10">
        <w:t>includ</w:t>
      </w:r>
      <w:proofErr w:type="spellEnd"/>
      <w:r w:rsidRPr="00DA2E10">
        <w:t xml:space="preserve"> </w:t>
      </w:r>
      <w:proofErr w:type="spellStart"/>
      <w:r w:rsidRPr="00DA2E10">
        <w:t>conformitatea</w:t>
      </w:r>
      <w:proofErr w:type="spellEnd"/>
      <w:r w:rsidRPr="00DA2E10">
        <w:t xml:space="preserve"> </w:t>
      </w:r>
      <w:proofErr w:type="spellStart"/>
      <w:r w:rsidRPr="00DA2E10">
        <w:t>cu</w:t>
      </w:r>
      <w:proofErr w:type="spellEnd"/>
      <w:r w:rsidRPr="00DA2E10">
        <w:t xml:space="preserve"> GDPR (</w:t>
      </w:r>
      <w:proofErr w:type="spellStart"/>
      <w:r w:rsidRPr="00DA2E10">
        <w:t>Regulamentul</w:t>
      </w:r>
      <w:proofErr w:type="spellEnd"/>
      <w:r w:rsidRPr="00DA2E10">
        <w:t xml:space="preserve"> </w:t>
      </w:r>
      <w:proofErr w:type="spellStart"/>
      <w:r w:rsidRPr="00DA2E10">
        <w:t>General</w:t>
      </w:r>
      <w:proofErr w:type="spellEnd"/>
      <w:r w:rsidRPr="00DA2E10">
        <w:t xml:space="preserve"> </w:t>
      </w:r>
      <w:proofErr w:type="spellStart"/>
      <w:r w:rsidRPr="00DA2E10">
        <w:t>privind</w:t>
      </w:r>
      <w:proofErr w:type="spellEnd"/>
      <w:r w:rsidRPr="00DA2E10">
        <w:t xml:space="preserve"> </w:t>
      </w:r>
      <w:proofErr w:type="spellStart"/>
      <w:r w:rsidRPr="00DA2E10">
        <w:t>Protecția</w:t>
      </w:r>
      <w:proofErr w:type="spellEnd"/>
      <w:r w:rsidRPr="00DA2E10">
        <w:t xml:space="preserve"> </w:t>
      </w:r>
      <w:proofErr w:type="spellStart"/>
      <w:r w:rsidRPr="00DA2E10">
        <w:t>Datelor</w:t>
      </w:r>
      <w:proofErr w:type="spellEnd"/>
      <w:r w:rsidRPr="00DA2E10">
        <w:t xml:space="preserve">)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alte</w:t>
      </w:r>
      <w:proofErr w:type="spellEnd"/>
      <w:r w:rsidRPr="00DA2E10">
        <w:t xml:space="preserve"> </w:t>
      </w:r>
      <w:proofErr w:type="spellStart"/>
      <w:r w:rsidRPr="00DA2E10">
        <w:t>legi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standarde</w:t>
      </w:r>
      <w:proofErr w:type="spellEnd"/>
      <w:r w:rsidRPr="00DA2E10">
        <w:t xml:space="preserve"> </w:t>
      </w:r>
      <w:proofErr w:type="spellStart"/>
      <w:r w:rsidRPr="00DA2E10">
        <w:t>relevante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industrie</w:t>
      </w:r>
      <w:proofErr w:type="spellEnd"/>
      <w:r w:rsidRPr="00DA2E10">
        <w:t xml:space="preserve">. </w:t>
      </w:r>
      <w:proofErr w:type="spellStart"/>
      <w:r w:rsidRPr="00DA2E10">
        <w:t>Aceste</w:t>
      </w:r>
      <w:proofErr w:type="spellEnd"/>
      <w:r w:rsidRPr="00DA2E10">
        <w:t xml:space="preserve"> </w:t>
      </w:r>
      <w:proofErr w:type="spellStart"/>
      <w:r w:rsidRPr="00DA2E10">
        <w:t>cerințe</w:t>
      </w:r>
      <w:proofErr w:type="spellEnd"/>
      <w:r w:rsidRPr="00DA2E10">
        <w:t xml:space="preserve"> </w:t>
      </w:r>
      <w:proofErr w:type="spellStart"/>
      <w:r w:rsidRPr="00DA2E10">
        <w:t>includ</w:t>
      </w:r>
      <w:proofErr w:type="spellEnd"/>
      <w:r w:rsidRPr="00DA2E10">
        <w:t>:</w:t>
      </w:r>
    </w:p>
    <w:p w14:paraId="6C7CC796" w14:textId="77777777" w:rsidR="004E4C23" w:rsidRPr="00DA2E10" w:rsidRDefault="004E4C23" w:rsidP="004E4C23">
      <w:pPr>
        <w:numPr>
          <w:ilvl w:val="0"/>
          <w:numId w:val="43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Respectarea</w:t>
      </w:r>
      <w:proofErr w:type="spellEnd"/>
      <w:r w:rsidRPr="00DA2E10">
        <w:t xml:space="preserve"> </w:t>
      </w:r>
      <w:proofErr w:type="spellStart"/>
      <w:r w:rsidRPr="00DA2E10">
        <w:t>drepturilor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confidențialitate</w:t>
      </w:r>
      <w:proofErr w:type="spellEnd"/>
      <w:r w:rsidRPr="00DA2E10">
        <w:t xml:space="preserve"> </w:t>
      </w:r>
      <w:proofErr w:type="spellStart"/>
      <w:r w:rsidRPr="00DA2E10">
        <w:t>ale</w:t>
      </w:r>
      <w:proofErr w:type="spellEnd"/>
      <w:r w:rsidRPr="00DA2E10">
        <w:t xml:space="preserve"> </w:t>
      </w:r>
      <w:proofErr w:type="spellStart"/>
      <w:r w:rsidRPr="00DA2E10">
        <w:t>utilizatorilor</w:t>
      </w:r>
      <w:proofErr w:type="spellEnd"/>
      <w:r w:rsidRPr="00DA2E10">
        <w:t xml:space="preserve">, </w:t>
      </w:r>
      <w:proofErr w:type="spellStart"/>
      <w:r w:rsidRPr="00DA2E10">
        <w:t>inclusiv</w:t>
      </w:r>
      <w:proofErr w:type="spellEnd"/>
      <w:r w:rsidRPr="00DA2E10">
        <w:t xml:space="preserve"> </w:t>
      </w:r>
      <w:proofErr w:type="spellStart"/>
      <w:r w:rsidRPr="00DA2E10">
        <w:t>dreptul</w:t>
      </w:r>
      <w:proofErr w:type="spellEnd"/>
      <w:r w:rsidRPr="00DA2E10">
        <w:t xml:space="preserve"> </w:t>
      </w:r>
      <w:proofErr w:type="spellStart"/>
      <w:r w:rsidRPr="00DA2E10">
        <w:t>la</w:t>
      </w:r>
      <w:proofErr w:type="spellEnd"/>
      <w:r w:rsidRPr="00DA2E10">
        <w:t xml:space="preserve"> </w:t>
      </w:r>
      <w:proofErr w:type="spellStart"/>
      <w:r w:rsidRPr="00DA2E10">
        <w:t>ștergerea</w:t>
      </w:r>
      <w:proofErr w:type="spellEnd"/>
      <w:r w:rsidRPr="00DA2E10">
        <w:t xml:space="preserve"> </w:t>
      </w:r>
      <w:proofErr w:type="spellStart"/>
      <w:r w:rsidRPr="00DA2E10">
        <w:t>datelor</w:t>
      </w:r>
      <w:proofErr w:type="spellEnd"/>
      <w:r w:rsidRPr="00DA2E10">
        <w:t xml:space="preserve"> </w:t>
      </w:r>
      <w:proofErr w:type="spellStart"/>
      <w:r w:rsidRPr="00DA2E10">
        <w:t>personale</w:t>
      </w:r>
      <w:proofErr w:type="spellEnd"/>
      <w:r w:rsidRPr="00DA2E10">
        <w:t>.</w:t>
      </w:r>
    </w:p>
    <w:p w14:paraId="0A01A614" w14:textId="77777777" w:rsidR="004E4C23" w:rsidRPr="00DA2E10" w:rsidRDefault="004E4C23" w:rsidP="004E4C23">
      <w:pPr>
        <w:numPr>
          <w:ilvl w:val="0"/>
          <w:numId w:val="43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Implementarea</w:t>
      </w:r>
      <w:proofErr w:type="spellEnd"/>
      <w:r w:rsidRPr="00DA2E10">
        <w:t xml:space="preserve"> </w:t>
      </w:r>
      <w:proofErr w:type="spellStart"/>
      <w:r w:rsidRPr="00DA2E10">
        <w:t>măsurilor</w:t>
      </w:r>
      <w:proofErr w:type="spellEnd"/>
      <w:r w:rsidRPr="00DA2E10">
        <w:t xml:space="preserve"> </w:t>
      </w:r>
      <w:proofErr w:type="spellStart"/>
      <w:r w:rsidRPr="00DA2E10">
        <w:t>tehnice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organizatorice</w:t>
      </w:r>
      <w:proofErr w:type="spellEnd"/>
      <w:r w:rsidRPr="00DA2E10">
        <w:t xml:space="preserve"> </w:t>
      </w:r>
      <w:proofErr w:type="spellStart"/>
      <w:r w:rsidRPr="00DA2E10">
        <w:t>adecvate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protejarea</w:t>
      </w:r>
      <w:proofErr w:type="spellEnd"/>
      <w:r w:rsidRPr="00DA2E10">
        <w:t xml:space="preserve"> </w:t>
      </w:r>
      <w:proofErr w:type="spellStart"/>
      <w:r w:rsidRPr="00DA2E10">
        <w:t>datelor</w:t>
      </w:r>
      <w:proofErr w:type="spellEnd"/>
      <w:r w:rsidRPr="00DA2E10">
        <w:t xml:space="preserve"> </w:t>
      </w:r>
      <w:proofErr w:type="spellStart"/>
      <w:r w:rsidRPr="00DA2E10">
        <w:t>împotriva</w:t>
      </w:r>
      <w:proofErr w:type="spellEnd"/>
      <w:r w:rsidRPr="00DA2E10">
        <w:t xml:space="preserve"> </w:t>
      </w:r>
      <w:proofErr w:type="spellStart"/>
      <w:r w:rsidRPr="00DA2E10">
        <w:t>accesului</w:t>
      </w:r>
      <w:proofErr w:type="spellEnd"/>
      <w:r w:rsidRPr="00DA2E10">
        <w:t xml:space="preserve"> </w:t>
      </w:r>
      <w:proofErr w:type="spellStart"/>
      <w:r w:rsidRPr="00DA2E10">
        <w:t>neautorizat</w:t>
      </w:r>
      <w:proofErr w:type="spellEnd"/>
      <w:r w:rsidRPr="00DA2E10">
        <w:t xml:space="preserve"> </w:t>
      </w:r>
      <w:proofErr w:type="spellStart"/>
      <w:r w:rsidRPr="00DA2E10">
        <w:t>sau</w:t>
      </w:r>
      <w:proofErr w:type="spellEnd"/>
      <w:r w:rsidRPr="00DA2E10">
        <w:t xml:space="preserve"> a </w:t>
      </w:r>
      <w:proofErr w:type="spellStart"/>
      <w:r w:rsidRPr="00DA2E10">
        <w:t>pierderii</w:t>
      </w:r>
      <w:proofErr w:type="spellEnd"/>
      <w:r w:rsidRPr="00DA2E10">
        <w:t>.</w:t>
      </w:r>
    </w:p>
    <w:p w14:paraId="6D1277CD" w14:textId="7BB3E0B0" w:rsidR="0539EB6F" w:rsidRDefault="0539EB6F" w:rsidP="00535397">
      <w:pPr>
        <w:pStyle w:val="Heading2"/>
      </w:pPr>
      <w:bookmarkStart w:id="67" w:name="_Toc164107452"/>
      <w:proofErr w:type="spellStart"/>
      <w:r w:rsidRPr="0F3EDA96">
        <w:rPr>
          <w:rFonts w:eastAsia="system-ui"/>
        </w:rPr>
        <w:t>Atribute</w:t>
      </w:r>
      <w:proofErr w:type="spellEnd"/>
      <w:r w:rsidRPr="0F3EDA96">
        <w:rPr>
          <w:rFonts w:eastAsia="system-ui"/>
        </w:rPr>
        <w:t xml:space="preserve"> </w:t>
      </w:r>
      <w:proofErr w:type="spellStart"/>
      <w:r w:rsidRPr="0F3EDA96">
        <w:rPr>
          <w:rFonts w:eastAsia="system-ui"/>
        </w:rPr>
        <w:t>de</w:t>
      </w:r>
      <w:proofErr w:type="spellEnd"/>
      <w:r w:rsidRPr="0F3EDA96">
        <w:rPr>
          <w:rFonts w:eastAsia="system-ui"/>
        </w:rPr>
        <w:t xml:space="preserve"> </w:t>
      </w:r>
      <w:proofErr w:type="spellStart"/>
      <w:r w:rsidRPr="0F3EDA96">
        <w:rPr>
          <w:rFonts w:eastAsia="system-ui"/>
        </w:rPr>
        <w:t>calitate</w:t>
      </w:r>
      <w:proofErr w:type="spellEnd"/>
      <w:r w:rsidRPr="0F3EDA96">
        <w:rPr>
          <w:rFonts w:eastAsia="system-ui"/>
        </w:rPr>
        <w:t xml:space="preserve"> </w:t>
      </w:r>
      <w:proofErr w:type="spellStart"/>
      <w:r w:rsidRPr="0F3EDA96">
        <w:rPr>
          <w:rFonts w:eastAsia="system-ui"/>
        </w:rPr>
        <w:t>ale</w:t>
      </w:r>
      <w:proofErr w:type="spellEnd"/>
      <w:r w:rsidRPr="0F3EDA96">
        <w:rPr>
          <w:rFonts w:eastAsia="system-ui"/>
        </w:rPr>
        <w:t xml:space="preserve"> software-ului</w:t>
      </w:r>
      <w:bookmarkEnd w:id="66"/>
      <w:bookmarkEnd w:id="67"/>
    </w:p>
    <w:p w14:paraId="008D61C5" w14:textId="77777777" w:rsidR="004E4C23" w:rsidRPr="00DA2E10" w:rsidRDefault="004E4C23" w:rsidP="004E4C23">
      <w:pPr>
        <w:autoSpaceDE w:val="0"/>
        <w:autoSpaceDN w:val="0"/>
        <w:adjustRightInd w:val="0"/>
        <w:spacing w:line="276" w:lineRule="auto"/>
        <w:ind w:firstLine="1008"/>
      </w:pPr>
      <w:bookmarkStart w:id="68" w:name="_Toc159317982"/>
      <w:proofErr w:type="spellStart"/>
      <w:r w:rsidRPr="00DA2E10">
        <w:t>Atributele</w:t>
      </w:r>
      <w:proofErr w:type="spellEnd"/>
      <w:r w:rsidRPr="00DA2E10">
        <w:t xml:space="preserve"> </w:t>
      </w:r>
      <w:proofErr w:type="spellStart"/>
      <w:r w:rsidRPr="00DA2E10">
        <w:t>suplimentare</w:t>
      </w:r>
      <w:proofErr w:type="spellEnd"/>
      <w:r w:rsidRPr="00DA2E10">
        <w:t xml:space="preserve"> </w:t>
      </w:r>
      <w:proofErr w:type="spellStart"/>
      <w:r w:rsidRPr="00DA2E10">
        <w:t>ale</w:t>
      </w:r>
      <w:proofErr w:type="spellEnd"/>
      <w:r w:rsidRPr="00DA2E10">
        <w:t xml:space="preserve"> </w:t>
      </w:r>
      <w:proofErr w:type="spellStart"/>
      <w:r w:rsidRPr="00DA2E10">
        <w:t>software-ului</w:t>
      </w:r>
      <w:proofErr w:type="spellEnd"/>
      <w:r w:rsidRPr="00DA2E10">
        <w:t xml:space="preserve"> </w:t>
      </w:r>
      <w:proofErr w:type="spellStart"/>
      <w:r w:rsidRPr="00DA2E10">
        <w:t>care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luate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considerare</w:t>
      </w:r>
      <w:proofErr w:type="spellEnd"/>
      <w:r w:rsidRPr="00DA2E10">
        <w:t xml:space="preserve"> </w:t>
      </w:r>
      <w:proofErr w:type="spellStart"/>
      <w:r w:rsidRPr="00DA2E10">
        <w:t>includ</w:t>
      </w:r>
      <w:proofErr w:type="spellEnd"/>
      <w:r w:rsidRPr="00DA2E10">
        <w:t>:</w:t>
      </w:r>
    </w:p>
    <w:p w14:paraId="4AEC6ABA" w14:textId="77777777" w:rsidR="004E4C23" w:rsidRPr="00DA2E10" w:rsidRDefault="004E4C23" w:rsidP="004E4C23">
      <w:pPr>
        <w:numPr>
          <w:ilvl w:val="0"/>
          <w:numId w:val="44"/>
        </w:numPr>
        <w:autoSpaceDE w:val="0"/>
        <w:autoSpaceDN w:val="0"/>
        <w:adjustRightInd w:val="0"/>
        <w:spacing w:line="276" w:lineRule="auto"/>
        <w:ind w:left="0" w:firstLine="1008"/>
      </w:pPr>
      <w:proofErr w:type="spellStart"/>
      <w:r w:rsidRPr="00DA2E10">
        <w:t>Ușurința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întreținere</w:t>
      </w:r>
      <w:proofErr w:type="spellEnd"/>
      <w:r w:rsidRPr="00DA2E10">
        <w:t xml:space="preserve">: </w:t>
      </w:r>
      <w:proofErr w:type="spellStart"/>
      <w:r w:rsidRPr="00DA2E10">
        <w:t>Codul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fie</w:t>
      </w:r>
      <w:proofErr w:type="spellEnd"/>
      <w:r w:rsidRPr="00DA2E10">
        <w:t xml:space="preserve"> </w:t>
      </w:r>
      <w:proofErr w:type="spellStart"/>
      <w:r w:rsidRPr="00DA2E10">
        <w:t>bine</w:t>
      </w:r>
      <w:proofErr w:type="spellEnd"/>
      <w:r w:rsidRPr="00DA2E10">
        <w:t xml:space="preserve"> </w:t>
      </w:r>
      <w:proofErr w:type="spellStart"/>
      <w:r w:rsidRPr="00DA2E10">
        <w:t>structurat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documentat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a </w:t>
      </w:r>
      <w:proofErr w:type="spellStart"/>
      <w:r w:rsidRPr="00DA2E10">
        <w:t>facilita</w:t>
      </w:r>
      <w:proofErr w:type="spellEnd"/>
      <w:r w:rsidRPr="00DA2E10">
        <w:t xml:space="preserve"> </w:t>
      </w:r>
      <w:proofErr w:type="spellStart"/>
      <w:r w:rsidRPr="00DA2E10">
        <w:t>întreținerea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dezvoltarea</w:t>
      </w:r>
      <w:proofErr w:type="spellEnd"/>
      <w:r w:rsidRPr="00DA2E10">
        <w:t xml:space="preserve"> </w:t>
      </w:r>
      <w:proofErr w:type="spellStart"/>
      <w:r w:rsidRPr="00DA2E10">
        <w:t>ulterioară</w:t>
      </w:r>
      <w:proofErr w:type="spellEnd"/>
      <w:r w:rsidRPr="00DA2E10">
        <w:t>.</w:t>
      </w:r>
    </w:p>
    <w:p w14:paraId="6AC74932" w14:textId="77777777" w:rsidR="004E4C23" w:rsidRPr="00DA2E10" w:rsidRDefault="004E4C23" w:rsidP="004E4C23">
      <w:pPr>
        <w:numPr>
          <w:ilvl w:val="0"/>
          <w:numId w:val="44"/>
        </w:numPr>
        <w:autoSpaceDE w:val="0"/>
        <w:autoSpaceDN w:val="0"/>
        <w:adjustRightInd w:val="0"/>
        <w:spacing w:line="276" w:lineRule="auto"/>
        <w:ind w:left="0" w:firstLine="1008"/>
      </w:pPr>
      <w:proofErr w:type="spellStart"/>
      <w:r w:rsidRPr="00DA2E10">
        <w:t>Adaptabilitatea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flexibilitatea</w:t>
      </w:r>
      <w:proofErr w:type="spellEnd"/>
      <w:r w:rsidRPr="00DA2E10">
        <w:t xml:space="preserve">: </w:t>
      </w:r>
      <w:proofErr w:type="spellStart"/>
      <w:r w:rsidRPr="00DA2E10">
        <w:t>Sistemul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poată</w:t>
      </w:r>
      <w:proofErr w:type="spellEnd"/>
      <w:r w:rsidRPr="00DA2E10">
        <w:t xml:space="preserve"> </w:t>
      </w:r>
      <w:proofErr w:type="spellStart"/>
      <w:r w:rsidRPr="00DA2E10">
        <w:t>fi</w:t>
      </w:r>
      <w:proofErr w:type="spellEnd"/>
      <w:r w:rsidRPr="00DA2E10">
        <w:t xml:space="preserve"> </w:t>
      </w:r>
      <w:proofErr w:type="spellStart"/>
      <w:r w:rsidRPr="00DA2E10">
        <w:t>ușor</w:t>
      </w:r>
      <w:proofErr w:type="spellEnd"/>
      <w:r w:rsidRPr="00DA2E10">
        <w:t xml:space="preserve"> </w:t>
      </w:r>
      <w:proofErr w:type="spellStart"/>
      <w:r w:rsidRPr="00DA2E10">
        <w:t>adaptat</w:t>
      </w:r>
      <w:proofErr w:type="spellEnd"/>
      <w:r w:rsidRPr="00DA2E10">
        <w:t xml:space="preserve"> </w:t>
      </w:r>
      <w:proofErr w:type="spellStart"/>
      <w:r w:rsidRPr="00DA2E10">
        <w:t>la</w:t>
      </w:r>
      <w:proofErr w:type="spellEnd"/>
      <w:r w:rsidRPr="00DA2E10">
        <w:t xml:space="preserve"> </w:t>
      </w:r>
      <w:proofErr w:type="spellStart"/>
      <w:r w:rsidRPr="00DA2E10">
        <w:t>schimbările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cerințe</w:t>
      </w:r>
      <w:proofErr w:type="spellEnd"/>
      <w:r w:rsidRPr="00DA2E10">
        <w:t xml:space="preserve"> </w:t>
      </w:r>
      <w:proofErr w:type="spellStart"/>
      <w:r w:rsidRPr="00DA2E10">
        <w:t>sau</w:t>
      </w:r>
      <w:proofErr w:type="spellEnd"/>
      <w:r w:rsidRPr="00DA2E10">
        <w:t xml:space="preserve"> </w:t>
      </w:r>
      <w:proofErr w:type="spellStart"/>
      <w:r w:rsidRPr="00DA2E10">
        <w:t>la</w:t>
      </w:r>
      <w:proofErr w:type="spellEnd"/>
      <w:r w:rsidRPr="00DA2E10">
        <w:t xml:space="preserve"> </w:t>
      </w:r>
      <w:proofErr w:type="spellStart"/>
      <w:r w:rsidRPr="00DA2E10">
        <w:t>integrarea</w:t>
      </w:r>
      <w:proofErr w:type="spellEnd"/>
      <w:r w:rsidRPr="00DA2E10">
        <w:t xml:space="preserve"> </w:t>
      </w:r>
      <w:proofErr w:type="spellStart"/>
      <w:r w:rsidRPr="00DA2E10">
        <w:t>cu</w:t>
      </w:r>
      <w:proofErr w:type="spellEnd"/>
      <w:r w:rsidRPr="00DA2E10">
        <w:t xml:space="preserve"> </w:t>
      </w:r>
      <w:proofErr w:type="spellStart"/>
      <w:r w:rsidRPr="00DA2E10">
        <w:t>alte</w:t>
      </w:r>
      <w:proofErr w:type="spellEnd"/>
      <w:r w:rsidRPr="00DA2E10">
        <w:t xml:space="preserve"> </w:t>
      </w:r>
      <w:proofErr w:type="spellStart"/>
      <w:r w:rsidRPr="00DA2E10">
        <w:t>sisteme</w:t>
      </w:r>
      <w:proofErr w:type="spellEnd"/>
      <w:r w:rsidRPr="00DA2E10">
        <w:t>.</w:t>
      </w:r>
    </w:p>
    <w:p w14:paraId="7A4FF07B" w14:textId="77777777" w:rsidR="004E4C23" w:rsidRPr="00DA2E10" w:rsidRDefault="004E4C23" w:rsidP="004E4C23">
      <w:pPr>
        <w:numPr>
          <w:ilvl w:val="0"/>
          <w:numId w:val="44"/>
        </w:numPr>
        <w:autoSpaceDE w:val="0"/>
        <w:autoSpaceDN w:val="0"/>
        <w:adjustRightInd w:val="0"/>
        <w:spacing w:line="276" w:lineRule="auto"/>
        <w:ind w:left="0" w:firstLine="1008"/>
      </w:pPr>
      <w:proofErr w:type="spellStart"/>
      <w:r w:rsidRPr="00DA2E10">
        <w:t>Utilizabilitatea</w:t>
      </w:r>
      <w:proofErr w:type="spellEnd"/>
      <w:r w:rsidRPr="00DA2E10">
        <w:t xml:space="preserve">: </w:t>
      </w:r>
      <w:proofErr w:type="spellStart"/>
      <w:r w:rsidRPr="00DA2E10">
        <w:t>Interfața</w:t>
      </w:r>
      <w:proofErr w:type="spellEnd"/>
      <w:r w:rsidRPr="00DA2E10">
        <w:t xml:space="preserve"> </w:t>
      </w:r>
      <w:proofErr w:type="spellStart"/>
      <w:r w:rsidRPr="00DA2E10">
        <w:t>utilizatorului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fie</w:t>
      </w:r>
      <w:proofErr w:type="spellEnd"/>
      <w:r w:rsidRPr="00DA2E10">
        <w:t xml:space="preserve"> </w:t>
      </w:r>
      <w:proofErr w:type="spellStart"/>
      <w:r w:rsidRPr="00DA2E10">
        <w:t>intuitivă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ușor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folosit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a </w:t>
      </w:r>
      <w:proofErr w:type="spellStart"/>
      <w:r w:rsidRPr="00DA2E10">
        <w:t>asigura</w:t>
      </w:r>
      <w:proofErr w:type="spellEnd"/>
      <w:r w:rsidRPr="00DA2E10">
        <w:t xml:space="preserve"> o </w:t>
      </w:r>
      <w:proofErr w:type="spellStart"/>
      <w:r w:rsidRPr="00DA2E10">
        <w:t>experiență</w:t>
      </w:r>
      <w:proofErr w:type="spellEnd"/>
      <w:r w:rsidRPr="00DA2E10">
        <w:t xml:space="preserve"> </w:t>
      </w:r>
      <w:proofErr w:type="spellStart"/>
      <w:r w:rsidRPr="00DA2E10">
        <w:t>plăcută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utilizatori</w:t>
      </w:r>
      <w:proofErr w:type="spellEnd"/>
      <w:r w:rsidRPr="00DA2E10">
        <w:t>.</w:t>
      </w:r>
    </w:p>
    <w:p w14:paraId="67C99F7C" w14:textId="77777777" w:rsidR="004E4C23" w:rsidRPr="00DA2E10" w:rsidRDefault="004E4C23" w:rsidP="004E4C23">
      <w:pPr>
        <w:numPr>
          <w:ilvl w:val="0"/>
          <w:numId w:val="44"/>
        </w:numPr>
        <w:autoSpaceDE w:val="0"/>
        <w:autoSpaceDN w:val="0"/>
        <w:adjustRightInd w:val="0"/>
        <w:spacing w:line="276" w:lineRule="auto"/>
        <w:ind w:left="0" w:firstLine="1008"/>
      </w:pPr>
      <w:proofErr w:type="spellStart"/>
      <w:r w:rsidRPr="00DA2E10">
        <w:lastRenderedPageBreak/>
        <w:t>Fiabilitatea</w:t>
      </w:r>
      <w:proofErr w:type="spellEnd"/>
      <w:r w:rsidRPr="00DA2E10">
        <w:t xml:space="preserve">: </w:t>
      </w:r>
      <w:proofErr w:type="spellStart"/>
      <w:r w:rsidRPr="00DA2E10">
        <w:t>Software-ul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fie</w:t>
      </w:r>
      <w:proofErr w:type="spellEnd"/>
      <w:r w:rsidRPr="00DA2E10">
        <w:t xml:space="preserve"> </w:t>
      </w:r>
      <w:proofErr w:type="spellStart"/>
      <w:r w:rsidRPr="00DA2E10">
        <w:t>stabil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funcționeze</w:t>
      </w:r>
      <w:proofErr w:type="spellEnd"/>
      <w:r w:rsidRPr="00DA2E10">
        <w:t xml:space="preserve"> </w:t>
      </w:r>
      <w:proofErr w:type="spellStart"/>
      <w:r w:rsidRPr="00DA2E10">
        <w:t>fără</w:t>
      </w:r>
      <w:proofErr w:type="spellEnd"/>
      <w:r w:rsidRPr="00DA2E10">
        <w:t xml:space="preserve"> </w:t>
      </w:r>
      <w:proofErr w:type="spellStart"/>
      <w:r w:rsidRPr="00DA2E10">
        <w:t>erori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a </w:t>
      </w:r>
      <w:proofErr w:type="spellStart"/>
      <w:r w:rsidRPr="00DA2E10">
        <w:t>evita</w:t>
      </w:r>
      <w:proofErr w:type="spellEnd"/>
      <w:r w:rsidRPr="00DA2E10">
        <w:t xml:space="preserve"> </w:t>
      </w:r>
      <w:proofErr w:type="spellStart"/>
      <w:r w:rsidRPr="00DA2E10">
        <w:t>întreruperile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activitatea</w:t>
      </w:r>
      <w:proofErr w:type="spellEnd"/>
      <w:r w:rsidRPr="00DA2E10">
        <w:t xml:space="preserve"> </w:t>
      </w:r>
      <w:proofErr w:type="spellStart"/>
      <w:r w:rsidRPr="00DA2E10">
        <w:t>magazinului</w:t>
      </w:r>
      <w:proofErr w:type="spellEnd"/>
      <w:r w:rsidRPr="00DA2E10">
        <w:t>.</w:t>
      </w:r>
    </w:p>
    <w:p w14:paraId="3CF83B2D" w14:textId="77777777" w:rsidR="004E4C23" w:rsidRPr="00DA2E10" w:rsidRDefault="004E4C23" w:rsidP="004E4C23">
      <w:pPr>
        <w:numPr>
          <w:ilvl w:val="0"/>
          <w:numId w:val="44"/>
        </w:numPr>
        <w:autoSpaceDE w:val="0"/>
        <w:autoSpaceDN w:val="0"/>
        <w:adjustRightInd w:val="0"/>
        <w:spacing w:line="276" w:lineRule="auto"/>
        <w:ind w:left="0" w:firstLine="1008"/>
      </w:pPr>
      <w:proofErr w:type="spellStart"/>
      <w:r w:rsidRPr="00DA2E10">
        <w:t>Portabilitatea</w:t>
      </w:r>
      <w:proofErr w:type="spellEnd"/>
      <w:r w:rsidRPr="00DA2E10">
        <w:t xml:space="preserve">: </w:t>
      </w:r>
      <w:proofErr w:type="spellStart"/>
      <w:r w:rsidRPr="00DA2E10">
        <w:t>Sistemul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poată</w:t>
      </w:r>
      <w:proofErr w:type="spellEnd"/>
      <w:r w:rsidRPr="00DA2E10">
        <w:t xml:space="preserve"> </w:t>
      </w:r>
      <w:proofErr w:type="spellStart"/>
      <w:r w:rsidRPr="00DA2E10">
        <w:t>rula</w:t>
      </w:r>
      <w:proofErr w:type="spellEnd"/>
      <w:r w:rsidRPr="00DA2E10">
        <w:t xml:space="preserve"> </w:t>
      </w:r>
      <w:proofErr w:type="spellStart"/>
      <w:r w:rsidRPr="00DA2E10">
        <w:t>pe</w:t>
      </w:r>
      <w:proofErr w:type="spellEnd"/>
      <w:r w:rsidRPr="00DA2E10">
        <w:t xml:space="preserve"> </w:t>
      </w:r>
      <w:proofErr w:type="spellStart"/>
      <w:r w:rsidRPr="00DA2E10">
        <w:t>diferite</w:t>
      </w:r>
      <w:proofErr w:type="spellEnd"/>
      <w:r w:rsidRPr="00DA2E10">
        <w:t xml:space="preserve"> </w:t>
      </w:r>
      <w:proofErr w:type="spellStart"/>
      <w:r w:rsidRPr="00DA2E10">
        <w:t>platforme</w:t>
      </w:r>
      <w:proofErr w:type="spellEnd"/>
      <w:r w:rsidRPr="00DA2E10">
        <w:t xml:space="preserve"> </w:t>
      </w:r>
      <w:proofErr w:type="spellStart"/>
      <w:r w:rsidRPr="00DA2E10">
        <w:t>hardware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fie</w:t>
      </w:r>
      <w:proofErr w:type="spellEnd"/>
      <w:r w:rsidRPr="00DA2E10">
        <w:t xml:space="preserve"> </w:t>
      </w:r>
      <w:proofErr w:type="spellStart"/>
      <w:r w:rsidRPr="00DA2E10">
        <w:t>compatibil</w:t>
      </w:r>
      <w:proofErr w:type="spellEnd"/>
      <w:r w:rsidRPr="00DA2E10">
        <w:t xml:space="preserve"> </w:t>
      </w:r>
      <w:proofErr w:type="spellStart"/>
      <w:r w:rsidRPr="00DA2E10">
        <w:t>cu</w:t>
      </w:r>
      <w:proofErr w:type="spellEnd"/>
      <w:r w:rsidRPr="00DA2E10">
        <w:t xml:space="preserve"> </w:t>
      </w:r>
      <w:proofErr w:type="spellStart"/>
      <w:r w:rsidRPr="00DA2E10">
        <w:t>diferite</w:t>
      </w:r>
      <w:proofErr w:type="spellEnd"/>
      <w:r w:rsidRPr="00DA2E10">
        <w:t xml:space="preserve"> </w:t>
      </w:r>
      <w:proofErr w:type="spellStart"/>
      <w:r w:rsidRPr="00DA2E10">
        <w:t>sisteme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operare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a </w:t>
      </w:r>
      <w:proofErr w:type="spellStart"/>
      <w:r w:rsidRPr="00DA2E10">
        <w:t>oferi</w:t>
      </w:r>
      <w:proofErr w:type="spellEnd"/>
      <w:r w:rsidRPr="00DA2E10">
        <w:t xml:space="preserve"> </w:t>
      </w:r>
      <w:proofErr w:type="spellStart"/>
      <w:r w:rsidRPr="00DA2E10">
        <w:t>flexibilitate</w:t>
      </w:r>
      <w:proofErr w:type="spellEnd"/>
      <w:r w:rsidRPr="00DA2E10">
        <w:t xml:space="preserve"> </w:t>
      </w:r>
      <w:proofErr w:type="spellStart"/>
      <w:r w:rsidRPr="00DA2E10">
        <w:t>utilizatorilor</w:t>
      </w:r>
      <w:proofErr w:type="spellEnd"/>
      <w:r w:rsidRPr="00DA2E10">
        <w:t>.</w:t>
      </w:r>
    </w:p>
    <w:p w14:paraId="76671CF4" w14:textId="0B5AF60F" w:rsidR="0539EB6F" w:rsidRDefault="0539EB6F" w:rsidP="00626ED1">
      <w:pPr>
        <w:pStyle w:val="Heading1"/>
      </w:pPr>
      <w:bookmarkStart w:id="69" w:name="_Toc164107453"/>
      <w:r w:rsidRPr="0F3EDA96">
        <w:rPr>
          <w:rFonts w:eastAsia="system-ui"/>
        </w:rPr>
        <w:t xml:space="preserve">Alte </w:t>
      </w:r>
      <w:proofErr w:type="spellStart"/>
      <w:r w:rsidRPr="0F3EDA96">
        <w:rPr>
          <w:rFonts w:eastAsia="system-ui"/>
        </w:rPr>
        <w:t>cerințe</w:t>
      </w:r>
      <w:bookmarkEnd w:id="68"/>
      <w:bookmarkEnd w:id="69"/>
      <w:proofErr w:type="spellEnd"/>
    </w:p>
    <w:p w14:paraId="26159F93" w14:textId="77777777" w:rsidR="004E4C23" w:rsidRPr="00DA2E10" w:rsidRDefault="004E4C23" w:rsidP="004E4C23">
      <w:pPr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Cerințe</w:t>
      </w:r>
      <w:proofErr w:type="spellEnd"/>
      <w:r w:rsidRPr="00DA2E10">
        <w:t xml:space="preserve"> </w:t>
      </w:r>
      <w:proofErr w:type="spellStart"/>
      <w:r w:rsidRPr="00DA2E10">
        <w:t>legate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baza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date</w:t>
      </w:r>
      <w:proofErr w:type="spellEnd"/>
      <w:r w:rsidRPr="00DA2E10">
        <w:t>:</w:t>
      </w:r>
    </w:p>
    <w:p w14:paraId="26978513" w14:textId="77777777" w:rsidR="004E4C23" w:rsidRPr="00DA2E10" w:rsidRDefault="004E4C23" w:rsidP="004E4C23">
      <w:pPr>
        <w:numPr>
          <w:ilvl w:val="1"/>
          <w:numId w:val="41"/>
        </w:numPr>
        <w:autoSpaceDE w:val="0"/>
        <w:autoSpaceDN w:val="0"/>
        <w:adjustRightInd w:val="0"/>
        <w:spacing w:line="276" w:lineRule="auto"/>
        <w:ind w:firstLine="720"/>
      </w:pPr>
      <w:proofErr w:type="spellStart"/>
      <w:r w:rsidRPr="00DA2E10">
        <w:t>Baza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date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fie</w:t>
      </w:r>
      <w:proofErr w:type="spellEnd"/>
      <w:r w:rsidRPr="00DA2E10">
        <w:t xml:space="preserve"> </w:t>
      </w:r>
      <w:proofErr w:type="spellStart"/>
      <w:r w:rsidRPr="00DA2E10">
        <w:t>proiectată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a </w:t>
      </w:r>
      <w:proofErr w:type="spellStart"/>
      <w:r w:rsidRPr="00DA2E10">
        <w:t>fi</w:t>
      </w:r>
      <w:proofErr w:type="spellEnd"/>
      <w:r w:rsidRPr="00DA2E10">
        <w:t xml:space="preserve"> </w:t>
      </w:r>
      <w:proofErr w:type="spellStart"/>
      <w:r w:rsidRPr="00DA2E10">
        <w:t>scalabilă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gestioneze</w:t>
      </w:r>
      <w:proofErr w:type="spellEnd"/>
      <w:r w:rsidRPr="00DA2E10">
        <w:t xml:space="preserve"> </w:t>
      </w:r>
      <w:proofErr w:type="spellStart"/>
      <w:r w:rsidRPr="00DA2E10">
        <w:t>eficient</w:t>
      </w:r>
      <w:proofErr w:type="spellEnd"/>
      <w:r w:rsidRPr="00DA2E10">
        <w:t xml:space="preserve"> </w:t>
      </w:r>
      <w:proofErr w:type="spellStart"/>
      <w:r w:rsidRPr="00DA2E10">
        <w:t>volumul</w:t>
      </w:r>
      <w:proofErr w:type="spellEnd"/>
      <w:r w:rsidRPr="00DA2E10">
        <w:t xml:space="preserve"> </w:t>
      </w:r>
      <w:proofErr w:type="spellStart"/>
      <w:r w:rsidRPr="00DA2E10">
        <w:t>crescut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date</w:t>
      </w:r>
      <w:proofErr w:type="spellEnd"/>
      <w:r w:rsidRPr="00DA2E10">
        <w:t xml:space="preserve"> </w:t>
      </w:r>
      <w:proofErr w:type="spellStart"/>
      <w:r w:rsidRPr="00DA2E10">
        <w:t>pe</w:t>
      </w:r>
      <w:proofErr w:type="spellEnd"/>
      <w:r w:rsidRPr="00DA2E10">
        <w:t xml:space="preserve"> </w:t>
      </w:r>
      <w:proofErr w:type="spellStart"/>
      <w:r w:rsidRPr="00DA2E10">
        <w:t>măsură</w:t>
      </w:r>
      <w:proofErr w:type="spellEnd"/>
      <w:r w:rsidRPr="00DA2E10">
        <w:t xml:space="preserve"> </w:t>
      </w:r>
      <w:proofErr w:type="spellStart"/>
      <w:r w:rsidRPr="00DA2E10">
        <w:t>ce</w:t>
      </w:r>
      <w:proofErr w:type="spellEnd"/>
      <w:r w:rsidRPr="00DA2E10">
        <w:t xml:space="preserve"> </w:t>
      </w:r>
      <w:proofErr w:type="spellStart"/>
      <w:r w:rsidRPr="00DA2E10">
        <w:t>magazinul</w:t>
      </w:r>
      <w:proofErr w:type="spellEnd"/>
      <w:r w:rsidRPr="00DA2E10">
        <w:t xml:space="preserve"> </w:t>
      </w:r>
      <w:proofErr w:type="spellStart"/>
      <w:r w:rsidRPr="00DA2E10">
        <w:t>se</w:t>
      </w:r>
      <w:proofErr w:type="spellEnd"/>
      <w:r w:rsidRPr="00DA2E10">
        <w:t xml:space="preserve"> </w:t>
      </w:r>
      <w:proofErr w:type="spellStart"/>
      <w:r w:rsidRPr="00DA2E10">
        <w:t>extinde</w:t>
      </w:r>
      <w:proofErr w:type="spellEnd"/>
      <w:r w:rsidRPr="00DA2E10">
        <w:t>.</w:t>
      </w:r>
    </w:p>
    <w:p w14:paraId="1DD8E5FF" w14:textId="77777777" w:rsidR="004E4C23" w:rsidRPr="00DA2E10" w:rsidRDefault="004E4C23" w:rsidP="004E4C23">
      <w:pPr>
        <w:numPr>
          <w:ilvl w:val="1"/>
          <w:numId w:val="41"/>
        </w:numPr>
        <w:autoSpaceDE w:val="0"/>
        <w:autoSpaceDN w:val="0"/>
        <w:adjustRightInd w:val="0"/>
        <w:spacing w:line="276" w:lineRule="auto"/>
        <w:ind w:firstLine="720"/>
      </w:pPr>
      <w:proofErr w:type="spellStart"/>
      <w:r w:rsidRPr="00DA2E10">
        <w:t>Se</w:t>
      </w:r>
      <w:proofErr w:type="spellEnd"/>
      <w:r w:rsidRPr="00DA2E10">
        <w:t xml:space="preserve"> </w:t>
      </w:r>
      <w:proofErr w:type="spellStart"/>
      <w:r w:rsidRPr="00DA2E10">
        <w:t>impune</w:t>
      </w:r>
      <w:proofErr w:type="spellEnd"/>
      <w:r w:rsidRPr="00DA2E10">
        <w:t xml:space="preserve"> </w:t>
      </w:r>
      <w:proofErr w:type="spellStart"/>
      <w:r w:rsidRPr="00DA2E10">
        <w:t>realizarea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backup-uri</w:t>
      </w:r>
      <w:proofErr w:type="spellEnd"/>
      <w:r w:rsidRPr="00DA2E10">
        <w:t xml:space="preserve"> </w:t>
      </w:r>
      <w:proofErr w:type="spellStart"/>
      <w:r w:rsidRPr="00DA2E10">
        <w:t>regulate</w:t>
      </w:r>
      <w:proofErr w:type="spellEnd"/>
      <w:r w:rsidRPr="00DA2E10">
        <w:t xml:space="preserve"> </w:t>
      </w:r>
      <w:proofErr w:type="spellStart"/>
      <w:r w:rsidRPr="00DA2E10">
        <w:t>ale</w:t>
      </w:r>
      <w:proofErr w:type="spellEnd"/>
      <w:r w:rsidRPr="00DA2E10">
        <w:t xml:space="preserve"> </w:t>
      </w:r>
      <w:proofErr w:type="spellStart"/>
      <w:r w:rsidRPr="00DA2E10">
        <w:t>bazei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date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a </w:t>
      </w:r>
      <w:proofErr w:type="spellStart"/>
      <w:r w:rsidRPr="00DA2E10">
        <w:t>asigura</w:t>
      </w:r>
      <w:proofErr w:type="spellEnd"/>
      <w:r w:rsidRPr="00DA2E10">
        <w:t xml:space="preserve"> </w:t>
      </w:r>
      <w:proofErr w:type="spellStart"/>
      <w:r w:rsidRPr="00DA2E10">
        <w:t>protecția</w:t>
      </w:r>
      <w:proofErr w:type="spellEnd"/>
      <w:r w:rsidRPr="00DA2E10">
        <w:t xml:space="preserve"> </w:t>
      </w:r>
      <w:proofErr w:type="spellStart"/>
      <w:r w:rsidRPr="00DA2E10">
        <w:t>datelor</w:t>
      </w:r>
      <w:proofErr w:type="spellEnd"/>
      <w:r w:rsidRPr="00DA2E10">
        <w:t xml:space="preserve"> </w:t>
      </w:r>
      <w:proofErr w:type="spellStart"/>
      <w:r w:rsidRPr="00DA2E10">
        <w:t>împotriva</w:t>
      </w:r>
      <w:proofErr w:type="spellEnd"/>
      <w:r w:rsidRPr="00DA2E10">
        <w:t xml:space="preserve"> </w:t>
      </w:r>
      <w:proofErr w:type="spellStart"/>
      <w:r w:rsidRPr="00DA2E10">
        <w:t>pierderii</w:t>
      </w:r>
      <w:proofErr w:type="spellEnd"/>
      <w:r w:rsidRPr="00DA2E10">
        <w:t xml:space="preserve"> </w:t>
      </w:r>
      <w:proofErr w:type="spellStart"/>
      <w:r w:rsidRPr="00DA2E10">
        <w:t>sau</w:t>
      </w:r>
      <w:proofErr w:type="spellEnd"/>
      <w:r w:rsidRPr="00DA2E10">
        <w:t xml:space="preserve"> </w:t>
      </w:r>
      <w:proofErr w:type="spellStart"/>
      <w:r w:rsidRPr="00DA2E10">
        <w:t>coruperii</w:t>
      </w:r>
      <w:proofErr w:type="spellEnd"/>
      <w:r w:rsidRPr="00DA2E10">
        <w:t>.</w:t>
      </w:r>
    </w:p>
    <w:p w14:paraId="24FC350A" w14:textId="77777777" w:rsidR="004E4C23" w:rsidRPr="00DA2E10" w:rsidRDefault="004E4C23" w:rsidP="004E4C23">
      <w:pPr>
        <w:numPr>
          <w:ilvl w:val="1"/>
          <w:numId w:val="41"/>
        </w:numPr>
        <w:autoSpaceDE w:val="0"/>
        <w:autoSpaceDN w:val="0"/>
        <w:adjustRightInd w:val="0"/>
        <w:spacing w:line="276" w:lineRule="auto"/>
        <w:ind w:firstLine="720"/>
      </w:pPr>
    </w:p>
    <w:p w14:paraId="7A8B8C75" w14:textId="77777777" w:rsidR="004E4C23" w:rsidRPr="00DA2E10" w:rsidRDefault="004E4C23" w:rsidP="004E4C23">
      <w:pPr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Cerințe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internaționalizare</w:t>
      </w:r>
      <w:proofErr w:type="spellEnd"/>
      <w:r w:rsidRPr="00DA2E10">
        <w:t>:</w:t>
      </w:r>
    </w:p>
    <w:p w14:paraId="56985DD0" w14:textId="77777777" w:rsidR="004E4C23" w:rsidRPr="00DA2E10" w:rsidRDefault="004E4C23" w:rsidP="004E4C23">
      <w:pPr>
        <w:numPr>
          <w:ilvl w:val="1"/>
          <w:numId w:val="41"/>
        </w:numPr>
        <w:autoSpaceDE w:val="0"/>
        <w:autoSpaceDN w:val="0"/>
        <w:adjustRightInd w:val="0"/>
        <w:spacing w:line="276" w:lineRule="auto"/>
        <w:ind w:firstLine="720"/>
      </w:pPr>
      <w:proofErr w:type="spellStart"/>
      <w:r w:rsidRPr="00DA2E10">
        <w:t>Interfața</w:t>
      </w:r>
      <w:proofErr w:type="spellEnd"/>
      <w:r w:rsidRPr="00DA2E10">
        <w:t xml:space="preserve"> </w:t>
      </w:r>
      <w:proofErr w:type="spellStart"/>
      <w:r w:rsidRPr="00DA2E10">
        <w:t>utilizatorului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fie</w:t>
      </w:r>
      <w:proofErr w:type="spellEnd"/>
      <w:r w:rsidRPr="00DA2E10">
        <w:t xml:space="preserve"> </w:t>
      </w:r>
      <w:proofErr w:type="spellStart"/>
      <w:r w:rsidRPr="00DA2E10">
        <w:t>tradusă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mai</w:t>
      </w:r>
      <w:proofErr w:type="spellEnd"/>
      <w:r w:rsidRPr="00DA2E10">
        <w:t xml:space="preserve"> </w:t>
      </w:r>
      <w:proofErr w:type="spellStart"/>
      <w:r w:rsidRPr="00DA2E10">
        <w:t>multe</w:t>
      </w:r>
      <w:proofErr w:type="spellEnd"/>
      <w:r w:rsidRPr="00DA2E10">
        <w:t xml:space="preserve"> </w:t>
      </w:r>
      <w:proofErr w:type="spellStart"/>
      <w:r w:rsidRPr="00DA2E10">
        <w:t>limbi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a </w:t>
      </w:r>
      <w:proofErr w:type="spellStart"/>
      <w:r w:rsidRPr="00DA2E10">
        <w:t>sprijini</w:t>
      </w:r>
      <w:proofErr w:type="spellEnd"/>
      <w:r w:rsidRPr="00DA2E10">
        <w:t xml:space="preserve"> </w:t>
      </w:r>
      <w:proofErr w:type="spellStart"/>
      <w:r w:rsidRPr="00DA2E10">
        <w:t>utilizatorii</w:t>
      </w:r>
      <w:proofErr w:type="spellEnd"/>
      <w:r w:rsidRPr="00DA2E10">
        <w:t xml:space="preserve"> </w:t>
      </w:r>
      <w:proofErr w:type="spellStart"/>
      <w:r w:rsidRPr="00DA2E10">
        <w:t>din</w:t>
      </w:r>
      <w:proofErr w:type="spellEnd"/>
      <w:r w:rsidRPr="00DA2E10">
        <w:t xml:space="preserve"> </w:t>
      </w:r>
      <w:proofErr w:type="spellStart"/>
      <w:r w:rsidRPr="00DA2E10">
        <w:t>diferite</w:t>
      </w:r>
      <w:proofErr w:type="spellEnd"/>
      <w:r w:rsidRPr="00DA2E10">
        <w:t xml:space="preserve"> </w:t>
      </w:r>
      <w:proofErr w:type="spellStart"/>
      <w:r w:rsidRPr="00DA2E10">
        <w:t>țări</w:t>
      </w:r>
      <w:proofErr w:type="spellEnd"/>
      <w:r w:rsidRPr="00DA2E10">
        <w:t xml:space="preserve"> </w:t>
      </w:r>
      <w:proofErr w:type="spellStart"/>
      <w:r w:rsidRPr="00DA2E10">
        <w:t>sau</w:t>
      </w:r>
      <w:proofErr w:type="spellEnd"/>
      <w:r w:rsidRPr="00DA2E10">
        <w:t xml:space="preserve"> </w:t>
      </w:r>
      <w:proofErr w:type="spellStart"/>
      <w:r w:rsidRPr="00DA2E10">
        <w:t>regiuni</w:t>
      </w:r>
      <w:proofErr w:type="spellEnd"/>
      <w:r w:rsidRPr="00DA2E10">
        <w:t>.</w:t>
      </w:r>
    </w:p>
    <w:p w14:paraId="2E53D166" w14:textId="77777777" w:rsidR="004E4C23" w:rsidRPr="00DA2E10" w:rsidRDefault="004E4C23" w:rsidP="004E4C23">
      <w:pPr>
        <w:numPr>
          <w:ilvl w:val="1"/>
          <w:numId w:val="41"/>
        </w:numPr>
        <w:autoSpaceDE w:val="0"/>
        <w:autoSpaceDN w:val="0"/>
        <w:adjustRightInd w:val="0"/>
        <w:spacing w:line="276" w:lineRule="auto"/>
        <w:ind w:firstLine="720"/>
      </w:pPr>
      <w:proofErr w:type="spellStart"/>
      <w:r w:rsidRPr="00DA2E10">
        <w:t>Sistemul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poată</w:t>
      </w:r>
      <w:proofErr w:type="spellEnd"/>
      <w:r w:rsidRPr="00DA2E10">
        <w:t xml:space="preserve"> </w:t>
      </w:r>
      <w:proofErr w:type="spellStart"/>
      <w:r w:rsidRPr="00DA2E10">
        <w:t>gestiona</w:t>
      </w:r>
      <w:proofErr w:type="spellEnd"/>
      <w:r w:rsidRPr="00DA2E10">
        <w:t xml:space="preserve"> </w:t>
      </w:r>
      <w:proofErr w:type="spellStart"/>
      <w:r w:rsidRPr="00DA2E10">
        <w:t>diferite</w:t>
      </w:r>
      <w:proofErr w:type="spellEnd"/>
      <w:r w:rsidRPr="00DA2E10">
        <w:t xml:space="preserve"> </w:t>
      </w:r>
      <w:proofErr w:type="spellStart"/>
      <w:r w:rsidRPr="00DA2E10">
        <w:t>formate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monedă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unități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măsură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funcție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preferințele</w:t>
      </w:r>
      <w:proofErr w:type="spellEnd"/>
      <w:r w:rsidRPr="00DA2E10">
        <w:t xml:space="preserve"> </w:t>
      </w:r>
      <w:proofErr w:type="spellStart"/>
      <w:r w:rsidRPr="00DA2E10">
        <w:t>utilizatorului</w:t>
      </w:r>
      <w:proofErr w:type="spellEnd"/>
      <w:r w:rsidRPr="00DA2E10">
        <w:t>.</w:t>
      </w:r>
    </w:p>
    <w:p w14:paraId="609511EA" w14:textId="77777777" w:rsidR="004E4C23" w:rsidRPr="00DA2E10" w:rsidRDefault="004E4C23" w:rsidP="004E4C23">
      <w:pPr>
        <w:numPr>
          <w:ilvl w:val="1"/>
          <w:numId w:val="41"/>
        </w:numPr>
        <w:autoSpaceDE w:val="0"/>
        <w:autoSpaceDN w:val="0"/>
        <w:adjustRightInd w:val="0"/>
        <w:spacing w:line="276" w:lineRule="auto"/>
        <w:ind w:firstLine="720"/>
      </w:pPr>
    </w:p>
    <w:p w14:paraId="51DD325F" w14:textId="77777777" w:rsidR="004E4C23" w:rsidRPr="00DA2E10" w:rsidRDefault="004E4C23" w:rsidP="004E4C23">
      <w:pPr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Cerințe</w:t>
      </w:r>
      <w:proofErr w:type="spellEnd"/>
      <w:r w:rsidRPr="00DA2E10">
        <w:t xml:space="preserve"> </w:t>
      </w:r>
      <w:proofErr w:type="spellStart"/>
      <w:r w:rsidRPr="00DA2E10">
        <w:t>legale</w:t>
      </w:r>
      <w:proofErr w:type="spellEnd"/>
      <w:r w:rsidRPr="00DA2E10">
        <w:t>:</w:t>
      </w:r>
    </w:p>
    <w:p w14:paraId="2DE243B9" w14:textId="77777777" w:rsidR="004E4C23" w:rsidRPr="00DA2E10" w:rsidRDefault="004E4C23" w:rsidP="004E4C23">
      <w:pPr>
        <w:numPr>
          <w:ilvl w:val="1"/>
          <w:numId w:val="41"/>
        </w:numPr>
        <w:autoSpaceDE w:val="0"/>
        <w:autoSpaceDN w:val="0"/>
        <w:adjustRightInd w:val="0"/>
        <w:spacing w:line="276" w:lineRule="auto"/>
        <w:ind w:firstLine="720"/>
      </w:pPr>
      <w:proofErr w:type="spellStart"/>
      <w:r w:rsidRPr="00DA2E10">
        <w:t>Software-ul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respecte</w:t>
      </w:r>
      <w:proofErr w:type="spellEnd"/>
      <w:r w:rsidRPr="00DA2E10">
        <w:t xml:space="preserve"> </w:t>
      </w:r>
      <w:proofErr w:type="spellStart"/>
      <w:r w:rsidRPr="00DA2E10">
        <w:t>toate</w:t>
      </w:r>
      <w:proofErr w:type="spellEnd"/>
      <w:r w:rsidRPr="00DA2E10">
        <w:t xml:space="preserve"> </w:t>
      </w:r>
      <w:proofErr w:type="spellStart"/>
      <w:r w:rsidRPr="00DA2E10">
        <w:t>legile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reglementările</w:t>
      </w:r>
      <w:proofErr w:type="spellEnd"/>
      <w:r w:rsidRPr="00DA2E10">
        <w:t xml:space="preserve"> </w:t>
      </w:r>
      <w:proofErr w:type="spellStart"/>
      <w:r w:rsidRPr="00DA2E10">
        <w:t>relevante</w:t>
      </w:r>
      <w:proofErr w:type="spellEnd"/>
      <w:r w:rsidRPr="00DA2E10">
        <w:t xml:space="preserve"> </w:t>
      </w:r>
      <w:proofErr w:type="spellStart"/>
      <w:r w:rsidRPr="00DA2E10">
        <w:t>privind</w:t>
      </w:r>
      <w:proofErr w:type="spellEnd"/>
      <w:r w:rsidRPr="00DA2E10">
        <w:t xml:space="preserve"> </w:t>
      </w:r>
      <w:proofErr w:type="spellStart"/>
      <w:r w:rsidRPr="00DA2E10">
        <w:t>protecția</w:t>
      </w:r>
      <w:proofErr w:type="spellEnd"/>
      <w:r w:rsidRPr="00DA2E10">
        <w:t xml:space="preserve"> </w:t>
      </w:r>
      <w:proofErr w:type="spellStart"/>
      <w:r w:rsidRPr="00DA2E10">
        <w:t>datelor</w:t>
      </w:r>
      <w:proofErr w:type="spellEnd"/>
      <w:r w:rsidRPr="00DA2E10">
        <w:t xml:space="preserve">, </w:t>
      </w:r>
      <w:proofErr w:type="spellStart"/>
      <w:r w:rsidRPr="00DA2E10">
        <w:t>drepturile</w:t>
      </w:r>
      <w:proofErr w:type="spellEnd"/>
      <w:r w:rsidRPr="00DA2E10">
        <w:t xml:space="preserve"> </w:t>
      </w:r>
      <w:proofErr w:type="spellStart"/>
      <w:r w:rsidRPr="00DA2E10">
        <w:t>consumatorilor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comerțul</w:t>
      </w:r>
      <w:proofErr w:type="spellEnd"/>
      <w:r w:rsidRPr="00DA2E10">
        <w:t xml:space="preserve"> </w:t>
      </w:r>
      <w:proofErr w:type="spellStart"/>
      <w:r w:rsidRPr="00DA2E10">
        <w:t>electronic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jurisdicția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care</w:t>
      </w:r>
      <w:proofErr w:type="spellEnd"/>
      <w:r w:rsidRPr="00DA2E10">
        <w:t xml:space="preserve"> </w:t>
      </w:r>
      <w:proofErr w:type="spellStart"/>
      <w:r w:rsidRPr="00DA2E10">
        <w:t>va</w:t>
      </w:r>
      <w:proofErr w:type="spellEnd"/>
      <w:r w:rsidRPr="00DA2E10">
        <w:t xml:space="preserve"> </w:t>
      </w:r>
      <w:proofErr w:type="spellStart"/>
      <w:r w:rsidRPr="00DA2E10">
        <w:t>fi</w:t>
      </w:r>
      <w:proofErr w:type="spellEnd"/>
      <w:r w:rsidRPr="00DA2E10">
        <w:t xml:space="preserve"> </w:t>
      </w:r>
      <w:proofErr w:type="spellStart"/>
      <w:r w:rsidRPr="00DA2E10">
        <w:t>utilizat</w:t>
      </w:r>
      <w:proofErr w:type="spellEnd"/>
      <w:r w:rsidRPr="00DA2E10">
        <w:t>.</w:t>
      </w:r>
    </w:p>
    <w:p w14:paraId="5C4CE88C" w14:textId="77777777" w:rsidR="004E4C23" w:rsidRPr="00DA2E10" w:rsidRDefault="004E4C23" w:rsidP="004E4C23">
      <w:pPr>
        <w:numPr>
          <w:ilvl w:val="1"/>
          <w:numId w:val="41"/>
        </w:numPr>
        <w:autoSpaceDE w:val="0"/>
        <w:autoSpaceDN w:val="0"/>
        <w:adjustRightInd w:val="0"/>
        <w:spacing w:line="276" w:lineRule="auto"/>
        <w:ind w:firstLine="720"/>
      </w:pPr>
    </w:p>
    <w:p w14:paraId="0D82229F" w14:textId="77777777" w:rsidR="004E4C23" w:rsidRPr="00DA2E10" w:rsidRDefault="004E4C23" w:rsidP="004E4C23">
      <w:pPr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0" w:firstLine="720"/>
      </w:pPr>
      <w:proofErr w:type="spellStart"/>
      <w:r w:rsidRPr="00DA2E10">
        <w:t>Obiective</w:t>
      </w:r>
      <w:proofErr w:type="spellEnd"/>
      <w:r w:rsidRPr="00DA2E10">
        <w:t xml:space="preserve"> </w:t>
      </w:r>
      <w:proofErr w:type="spellStart"/>
      <w:r w:rsidRPr="00DA2E10">
        <w:t>de</w:t>
      </w:r>
      <w:proofErr w:type="spellEnd"/>
      <w:r w:rsidRPr="00DA2E10">
        <w:t xml:space="preserve"> </w:t>
      </w:r>
      <w:proofErr w:type="spellStart"/>
      <w:r w:rsidRPr="00DA2E10">
        <w:t>reutilizare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proiect</w:t>
      </w:r>
      <w:proofErr w:type="spellEnd"/>
      <w:r w:rsidRPr="00DA2E10">
        <w:t>:</w:t>
      </w:r>
    </w:p>
    <w:p w14:paraId="5476E67B" w14:textId="77777777" w:rsidR="004E4C23" w:rsidRPr="00DA2E10" w:rsidRDefault="004E4C23" w:rsidP="004E4C23">
      <w:pPr>
        <w:numPr>
          <w:ilvl w:val="1"/>
          <w:numId w:val="41"/>
        </w:numPr>
        <w:autoSpaceDE w:val="0"/>
        <w:autoSpaceDN w:val="0"/>
        <w:adjustRightInd w:val="0"/>
        <w:spacing w:line="276" w:lineRule="auto"/>
        <w:ind w:firstLine="720"/>
      </w:pPr>
      <w:proofErr w:type="spellStart"/>
      <w:r w:rsidRPr="00DA2E10">
        <w:t>Componentele</w:t>
      </w:r>
      <w:proofErr w:type="spellEnd"/>
      <w:r w:rsidRPr="00DA2E10">
        <w:t xml:space="preserve"> </w:t>
      </w:r>
      <w:proofErr w:type="spellStart"/>
      <w:r w:rsidRPr="00DA2E10">
        <w:t>software</w:t>
      </w:r>
      <w:proofErr w:type="spellEnd"/>
      <w:r w:rsidRPr="00DA2E10">
        <w:t xml:space="preserve"> </w:t>
      </w:r>
      <w:proofErr w:type="spellStart"/>
      <w:r w:rsidRPr="00DA2E10">
        <w:t>trebuie</w:t>
      </w:r>
      <w:proofErr w:type="spellEnd"/>
      <w:r w:rsidRPr="00DA2E10">
        <w:t xml:space="preserve"> </w:t>
      </w:r>
      <w:proofErr w:type="spellStart"/>
      <w:r w:rsidRPr="00DA2E10">
        <w:t>să</w:t>
      </w:r>
      <w:proofErr w:type="spellEnd"/>
      <w:r w:rsidRPr="00DA2E10">
        <w:t xml:space="preserve"> </w:t>
      </w:r>
      <w:proofErr w:type="spellStart"/>
      <w:r w:rsidRPr="00DA2E10">
        <w:t>fie</w:t>
      </w:r>
      <w:proofErr w:type="spellEnd"/>
      <w:r w:rsidRPr="00DA2E10">
        <w:t xml:space="preserve"> </w:t>
      </w:r>
      <w:proofErr w:type="spellStart"/>
      <w:r w:rsidRPr="00DA2E10">
        <w:t>proiectate</w:t>
      </w:r>
      <w:proofErr w:type="spellEnd"/>
      <w:r w:rsidRPr="00DA2E10">
        <w:t xml:space="preserve"> </w:t>
      </w:r>
      <w:proofErr w:type="spellStart"/>
      <w:r w:rsidRPr="00DA2E10">
        <w:t>și</w:t>
      </w:r>
      <w:proofErr w:type="spellEnd"/>
      <w:r w:rsidRPr="00DA2E10">
        <w:t xml:space="preserve"> </w:t>
      </w:r>
      <w:proofErr w:type="spellStart"/>
      <w:r w:rsidRPr="00DA2E10">
        <w:t>implementate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mod</w:t>
      </w:r>
      <w:proofErr w:type="spellEnd"/>
      <w:r w:rsidRPr="00DA2E10">
        <w:t xml:space="preserve"> </w:t>
      </w:r>
      <w:proofErr w:type="spellStart"/>
      <w:r w:rsidRPr="00DA2E10">
        <w:t>modular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a </w:t>
      </w:r>
      <w:proofErr w:type="spellStart"/>
      <w:r w:rsidRPr="00DA2E10">
        <w:t>facilita</w:t>
      </w:r>
      <w:proofErr w:type="spellEnd"/>
      <w:r w:rsidRPr="00DA2E10">
        <w:t xml:space="preserve"> </w:t>
      </w:r>
      <w:proofErr w:type="spellStart"/>
      <w:r w:rsidRPr="00DA2E10">
        <w:t>reutilizarea</w:t>
      </w:r>
      <w:proofErr w:type="spellEnd"/>
      <w:r w:rsidRPr="00DA2E10">
        <w:t xml:space="preserve"> </w:t>
      </w:r>
      <w:proofErr w:type="spellStart"/>
      <w:r w:rsidRPr="00DA2E10">
        <w:t>lor</w:t>
      </w:r>
      <w:proofErr w:type="spellEnd"/>
      <w:r w:rsidRPr="00DA2E10">
        <w:t xml:space="preserve"> </w:t>
      </w:r>
      <w:proofErr w:type="spellStart"/>
      <w:r w:rsidRPr="00DA2E10">
        <w:t>în</w:t>
      </w:r>
      <w:proofErr w:type="spellEnd"/>
      <w:r w:rsidRPr="00DA2E10">
        <w:t xml:space="preserve"> </w:t>
      </w:r>
      <w:proofErr w:type="spellStart"/>
      <w:r w:rsidRPr="00DA2E10">
        <w:t>proiecte</w:t>
      </w:r>
      <w:proofErr w:type="spellEnd"/>
      <w:r w:rsidRPr="00DA2E10">
        <w:t xml:space="preserve"> </w:t>
      </w:r>
      <w:proofErr w:type="spellStart"/>
      <w:r w:rsidRPr="00DA2E10">
        <w:t>viitoare</w:t>
      </w:r>
      <w:proofErr w:type="spellEnd"/>
      <w:r w:rsidRPr="00DA2E10">
        <w:t xml:space="preserve"> </w:t>
      </w:r>
      <w:proofErr w:type="spellStart"/>
      <w:r w:rsidRPr="00DA2E10">
        <w:t>sau</w:t>
      </w:r>
      <w:proofErr w:type="spellEnd"/>
      <w:r w:rsidRPr="00DA2E10">
        <w:t xml:space="preserve"> </w:t>
      </w:r>
      <w:proofErr w:type="spellStart"/>
      <w:r w:rsidRPr="00DA2E10">
        <w:t>pentru</w:t>
      </w:r>
      <w:proofErr w:type="spellEnd"/>
      <w:r w:rsidRPr="00DA2E10">
        <w:t xml:space="preserve"> </w:t>
      </w:r>
      <w:proofErr w:type="spellStart"/>
      <w:r w:rsidRPr="00DA2E10">
        <w:t>extinderea</w:t>
      </w:r>
      <w:proofErr w:type="spellEnd"/>
      <w:r w:rsidRPr="00DA2E10">
        <w:t xml:space="preserve"> </w:t>
      </w:r>
      <w:proofErr w:type="spellStart"/>
      <w:r w:rsidRPr="00DA2E10">
        <w:t>sistemului</w:t>
      </w:r>
      <w:proofErr w:type="spellEnd"/>
      <w:r w:rsidRPr="00DA2E10">
        <w:t>.</w:t>
      </w:r>
    </w:p>
    <w:p w14:paraId="4B9DE723" w14:textId="77777777" w:rsidR="004353D2" w:rsidRDefault="004353D2" w:rsidP="0F3EDA96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</w:rPr>
      </w:pPr>
    </w:p>
    <w:p w14:paraId="11CF6A39" w14:textId="7F4085AA" w:rsidR="0F3EDA96" w:rsidRDefault="0F3EDA96" w:rsidP="0F3EDA96">
      <w:pPr>
        <w:spacing w:line="259" w:lineRule="auto"/>
        <w:rPr>
          <w:b/>
          <w:bCs/>
        </w:rPr>
      </w:pPr>
    </w:p>
    <w:p w14:paraId="07D8A500" w14:textId="77777777" w:rsidR="004346CE" w:rsidRPr="004346CE" w:rsidRDefault="004346CE" w:rsidP="000D47B1">
      <w:pPr>
        <w:spacing w:before="100" w:beforeAutospacing="1" w:after="100" w:afterAutospacing="1"/>
        <w:rPr>
          <w:lang w:val="en-US"/>
        </w:rPr>
      </w:pPr>
      <w:r w:rsidRPr="004346CE">
        <w:rPr>
          <w:lang w:val="en-US"/>
        </w:rPr>
        <w:t xml:space="preserve"> </w:t>
      </w:r>
    </w:p>
    <w:sectPr w:rsidR="004346CE" w:rsidRPr="004346CE" w:rsidSect="003D6D78">
      <w:footerReference w:type="even" r:id="rId11"/>
      <w:footerReference w:type="default" r:id="rId12"/>
      <w:pgSz w:w="11906" w:h="16838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7CDB9" w14:textId="77777777" w:rsidR="00A07271" w:rsidRDefault="00A07271">
      <w:r>
        <w:separator/>
      </w:r>
    </w:p>
  </w:endnote>
  <w:endnote w:type="continuationSeparator" w:id="0">
    <w:p w14:paraId="585A7D8A" w14:textId="77777777" w:rsidR="00A07271" w:rsidRDefault="00A07271">
      <w:r>
        <w:continuationSeparator/>
      </w:r>
    </w:p>
  </w:endnote>
  <w:endnote w:type="continuationNotice" w:id="1">
    <w:p w14:paraId="611B4DFD" w14:textId="77777777" w:rsidR="00A07271" w:rsidRDefault="00A072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stem-u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2EEAE" w14:textId="77777777" w:rsidR="00FC3392" w:rsidRDefault="00C2415E" w:rsidP="00153C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339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4B739D" w14:textId="77777777" w:rsidR="00FC3392" w:rsidRDefault="00FC3392" w:rsidP="00CA590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254EB" w14:textId="77777777" w:rsidR="00FC3392" w:rsidRDefault="00C2415E" w:rsidP="00153C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339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0DD4">
      <w:rPr>
        <w:rStyle w:val="PageNumber"/>
        <w:noProof/>
      </w:rPr>
      <w:t>4</w:t>
    </w:r>
    <w:r>
      <w:rPr>
        <w:rStyle w:val="PageNumber"/>
      </w:rPr>
      <w:fldChar w:fldCharType="end"/>
    </w:r>
  </w:p>
  <w:p w14:paraId="52A08FD1" w14:textId="77777777" w:rsidR="00FC3392" w:rsidRPr="00F37EB6" w:rsidRDefault="00FC3392" w:rsidP="00F9535E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34714" w14:textId="77777777" w:rsidR="00A07271" w:rsidRDefault="00A07271">
      <w:r>
        <w:separator/>
      </w:r>
    </w:p>
  </w:footnote>
  <w:footnote w:type="continuationSeparator" w:id="0">
    <w:p w14:paraId="13938736" w14:textId="77777777" w:rsidR="00A07271" w:rsidRDefault="00A07271">
      <w:r>
        <w:continuationSeparator/>
      </w:r>
    </w:p>
  </w:footnote>
  <w:footnote w:type="continuationNotice" w:id="1">
    <w:p w14:paraId="0A73E611" w14:textId="77777777" w:rsidR="00A07271" w:rsidRDefault="00A0727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2B83A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A78C7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0465F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2562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C3E8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292C1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6C7B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E12C9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CA2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F7634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1DCA1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D105CF"/>
    <w:multiLevelType w:val="multilevel"/>
    <w:tmpl w:val="ED9C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7D450C"/>
    <w:multiLevelType w:val="multilevel"/>
    <w:tmpl w:val="343434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03BF6E2D"/>
    <w:multiLevelType w:val="multilevel"/>
    <w:tmpl w:val="F3B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F7CA23"/>
    <w:multiLevelType w:val="hybridMultilevel"/>
    <w:tmpl w:val="BDA4B26E"/>
    <w:lvl w:ilvl="0" w:tplc="A702A520">
      <w:start w:val="1"/>
      <w:numFmt w:val="decimal"/>
      <w:lvlText w:val="%1"/>
      <w:lvlJc w:val="left"/>
      <w:pPr>
        <w:ind w:left="720" w:hanging="360"/>
      </w:pPr>
    </w:lvl>
    <w:lvl w:ilvl="1" w:tplc="327C2D28">
      <w:start w:val="1"/>
      <w:numFmt w:val="lowerLetter"/>
      <w:lvlText w:val="%2."/>
      <w:lvlJc w:val="left"/>
      <w:pPr>
        <w:ind w:left="1440" w:hanging="360"/>
      </w:pPr>
    </w:lvl>
    <w:lvl w:ilvl="2" w:tplc="BDF85EBC">
      <w:start w:val="1"/>
      <w:numFmt w:val="lowerRoman"/>
      <w:lvlText w:val="%3."/>
      <w:lvlJc w:val="right"/>
      <w:pPr>
        <w:ind w:left="2160" w:hanging="180"/>
      </w:pPr>
    </w:lvl>
    <w:lvl w:ilvl="3" w:tplc="C81C70B2">
      <w:start w:val="1"/>
      <w:numFmt w:val="decimal"/>
      <w:lvlText w:val="%4."/>
      <w:lvlJc w:val="left"/>
      <w:pPr>
        <w:ind w:left="2880" w:hanging="360"/>
      </w:pPr>
    </w:lvl>
    <w:lvl w:ilvl="4" w:tplc="BF06D632">
      <w:start w:val="1"/>
      <w:numFmt w:val="lowerLetter"/>
      <w:lvlText w:val="%5."/>
      <w:lvlJc w:val="left"/>
      <w:pPr>
        <w:ind w:left="3600" w:hanging="360"/>
      </w:pPr>
    </w:lvl>
    <w:lvl w:ilvl="5" w:tplc="D3A03530">
      <w:start w:val="1"/>
      <w:numFmt w:val="lowerRoman"/>
      <w:lvlText w:val="%6."/>
      <w:lvlJc w:val="right"/>
      <w:pPr>
        <w:ind w:left="4320" w:hanging="180"/>
      </w:pPr>
    </w:lvl>
    <w:lvl w:ilvl="6" w:tplc="BD54F050">
      <w:start w:val="1"/>
      <w:numFmt w:val="decimal"/>
      <w:lvlText w:val="%7."/>
      <w:lvlJc w:val="left"/>
      <w:pPr>
        <w:ind w:left="5040" w:hanging="360"/>
      </w:pPr>
    </w:lvl>
    <w:lvl w:ilvl="7" w:tplc="DE38CD74">
      <w:start w:val="1"/>
      <w:numFmt w:val="lowerLetter"/>
      <w:lvlText w:val="%8."/>
      <w:lvlJc w:val="left"/>
      <w:pPr>
        <w:ind w:left="5760" w:hanging="360"/>
      </w:pPr>
    </w:lvl>
    <w:lvl w:ilvl="8" w:tplc="90DCB7C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E82526F"/>
    <w:multiLevelType w:val="multilevel"/>
    <w:tmpl w:val="7136913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10BA74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12002CF8"/>
    <w:multiLevelType w:val="multilevel"/>
    <w:tmpl w:val="AFFA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E21CE4"/>
    <w:multiLevelType w:val="hybridMultilevel"/>
    <w:tmpl w:val="65B66F80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1B181DF8"/>
    <w:multiLevelType w:val="multilevel"/>
    <w:tmpl w:val="B594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486032"/>
    <w:multiLevelType w:val="multilevel"/>
    <w:tmpl w:val="033C59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26640387"/>
    <w:multiLevelType w:val="multilevel"/>
    <w:tmpl w:val="08BEB99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2B2C75FE"/>
    <w:multiLevelType w:val="multilevel"/>
    <w:tmpl w:val="BF92D1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8" w15:restartNumberingAfterBreak="0">
    <w:nsid w:val="2D014359"/>
    <w:multiLevelType w:val="hybridMultilevel"/>
    <w:tmpl w:val="DAB86D9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2F4E1105"/>
    <w:multiLevelType w:val="multilevel"/>
    <w:tmpl w:val="BF92D1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30" w15:restartNumberingAfterBreak="0">
    <w:nsid w:val="385E4B25"/>
    <w:multiLevelType w:val="hybridMultilevel"/>
    <w:tmpl w:val="6C9AF10E"/>
    <w:lvl w:ilvl="0" w:tplc="5C00DDEA">
      <w:start w:val="1"/>
      <w:numFmt w:val="decimal"/>
      <w:lvlText w:val="%1"/>
      <w:lvlJc w:val="left"/>
      <w:pPr>
        <w:ind w:left="720" w:hanging="360"/>
      </w:pPr>
    </w:lvl>
    <w:lvl w:ilvl="1" w:tplc="0B96B86A">
      <w:start w:val="1"/>
      <w:numFmt w:val="lowerLetter"/>
      <w:lvlText w:val="%2."/>
      <w:lvlJc w:val="left"/>
      <w:pPr>
        <w:ind w:left="1440" w:hanging="360"/>
      </w:pPr>
    </w:lvl>
    <w:lvl w:ilvl="2" w:tplc="4B70846E">
      <w:start w:val="1"/>
      <w:numFmt w:val="lowerRoman"/>
      <w:lvlText w:val="%3."/>
      <w:lvlJc w:val="right"/>
      <w:pPr>
        <w:ind w:left="2160" w:hanging="180"/>
      </w:pPr>
    </w:lvl>
    <w:lvl w:ilvl="3" w:tplc="0434B202">
      <w:start w:val="1"/>
      <w:numFmt w:val="decimal"/>
      <w:lvlText w:val="%4."/>
      <w:lvlJc w:val="left"/>
      <w:pPr>
        <w:ind w:left="2880" w:hanging="360"/>
      </w:pPr>
    </w:lvl>
    <w:lvl w:ilvl="4" w:tplc="960E049A">
      <w:start w:val="1"/>
      <w:numFmt w:val="lowerLetter"/>
      <w:lvlText w:val="%5."/>
      <w:lvlJc w:val="left"/>
      <w:pPr>
        <w:ind w:left="3600" w:hanging="360"/>
      </w:pPr>
    </w:lvl>
    <w:lvl w:ilvl="5" w:tplc="C9905534">
      <w:start w:val="1"/>
      <w:numFmt w:val="lowerRoman"/>
      <w:lvlText w:val="%6."/>
      <w:lvlJc w:val="right"/>
      <w:pPr>
        <w:ind w:left="4320" w:hanging="180"/>
      </w:pPr>
    </w:lvl>
    <w:lvl w:ilvl="6" w:tplc="0748CA16">
      <w:start w:val="1"/>
      <w:numFmt w:val="decimal"/>
      <w:lvlText w:val="%7."/>
      <w:lvlJc w:val="left"/>
      <w:pPr>
        <w:ind w:left="5040" w:hanging="360"/>
      </w:pPr>
    </w:lvl>
    <w:lvl w:ilvl="7" w:tplc="4F6691A2">
      <w:start w:val="1"/>
      <w:numFmt w:val="lowerLetter"/>
      <w:lvlText w:val="%8."/>
      <w:lvlJc w:val="left"/>
      <w:pPr>
        <w:ind w:left="5760" w:hanging="360"/>
      </w:pPr>
    </w:lvl>
    <w:lvl w:ilvl="8" w:tplc="7A126E2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864BAF"/>
    <w:multiLevelType w:val="hybridMultilevel"/>
    <w:tmpl w:val="C35C45DE"/>
    <w:lvl w:ilvl="0" w:tplc="D108B946">
      <w:start w:val="1"/>
      <w:numFmt w:val="decimal"/>
      <w:lvlText w:val="%1"/>
      <w:lvlJc w:val="left"/>
      <w:pPr>
        <w:ind w:left="720" w:hanging="360"/>
      </w:pPr>
    </w:lvl>
    <w:lvl w:ilvl="1" w:tplc="5BDC5B7A">
      <w:start w:val="1"/>
      <w:numFmt w:val="lowerLetter"/>
      <w:lvlText w:val="%2."/>
      <w:lvlJc w:val="left"/>
      <w:pPr>
        <w:ind w:left="1440" w:hanging="360"/>
      </w:pPr>
    </w:lvl>
    <w:lvl w:ilvl="2" w:tplc="C9A2CB1A">
      <w:start w:val="1"/>
      <w:numFmt w:val="lowerRoman"/>
      <w:lvlText w:val="%3."/>
      <w:lvlJc w:val="right"/>
      <w:pPr>
        <w:ind w:left="2160" w:hanging="180"/>
      </w:pPr>
    </w:lvl>
    <w:lvl w:ilvl="3" w:tplc="4B6CED8E">
      <w:start w:val="1"/>
      <w:numFmt w:val="decimal"/>
      <w:lvlText w:val="%4."/>
      <w:lvlJc w:val="left"/>
      <w:pPr>
        <w:ind w:left="2880" w:hanging="360"/>
      </w:pPr>
    </w:lvl>
    <w:lvl w:ilvl="4" w:tplc="F94A346A">
      <w:start w:val="1"/>
      <w:numFmt w:val="lowerLetter"/>
      <w:lvlText w:val="%5."/>
      <w:lvlJc w:val="left"/>
      <w:pPr>
        <w:ind w:left="3600" w:hanging="360"/>
      </w:pPr>
    </w:lvl>
    <w:lvl w:ilvl="5" w:tplc="2320F96A">
      <w:start w:val="1"/>
      <w:numFmt w:val="lowerRoman"/>
      <w:lvlText w:val="%6."/>
      <w:lvlJc w:val="right"/>
      <w:pPr>
        <w:ind w:left="4320" w:hanging="180"/>
      </w:pPr>
    </w:lvl>
    <w:lvl w:ilvl="6" w:tplc="ED8EEA2A">
      <w:start w:val="1"/>
      <w:numFmt w:val="decimal"/>
      <w:lvlText w:val="%7."/>
      <w:lvlJc w:val="left"/>
      <w:pPr>
        <w:ind w:left="5040" w:hanging="360"/>
      </w:pPr>
    </w:lvl>
    <w:lvl w:ilvl="7" w:tplc="0C6E491C">
      <w:start w:val="1"/>
      <w:numFmt w:val="lowerLetter"/>
      <w:lvlText w:val="%8."/>
      <w:lvlJc w:val="left"/>
      <w:pPr>
        <w:ind w:left="5760" w:hanging="360"/>
      </w:pPr>
    </w:lvl>
    <w:lvl w:ilvl="8" w:tplc="22BE495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F33856"/>
    <w:multiLevelType w:val="hybridMultilevel"/>
    <w:tmpl w:val="00B0D9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3D76D7"/>
    <w:multiLevelType w:val="multilevel"/>
    <w:tmpl w:val="D120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4B1C06"/>
    <w:multiLevelType w:val="multilevel"/>
    <w:tmpl w:val="A446C1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48F23421"/>
    <w:multiLevelType w:val="multilevel"/>
    <w:tmpl w:val="F322F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6" w15:restartNumberingAfterBreak="0">
    <w:nsid w:val="4B28513F"/>
    <w:multiLevelType w:val="hybridMultilevel"/>
    <w:tmpl w:val="56E28DCC"/>
    <w:lvl w:ilvl="0" w:tplc="5BE4ADBC">
      <w:start w:val="1"/>
      <w:numFmt w:val="decimal"/>
      <w:lvlText w:val="%1"/>
      <w:lvlJc w:val="left"/>
      <w:pPr>
        <w:ind w:left="720" w:hanging="360"/>
      </w:pPr>
    </w:lvl>
    <w:lvl w:ilvl="1" w:tplc="7C368DF4">
      <w:start w:val="1"/>
      <w:numFmt w:val="lowerLetter"/>
      <w:lvlText w:val="%2."/>
      <w:lvlJc w:val="left"/>
      <w:pPr>
        <w:ind w:left="1440" w:hanging="360"/>
      </w:pPr>
    </w:lvl>
    <w:lvl w:ilvl="2" w:tplc="2C4A5AB4">
      <w:start w:val="1"/>
      <w:numFmt w:val="lowerRoman"/>
      <w:lvlText w:val="%3."/>
      <w:lvlJc w:val="right"/>
      <w:pPr>
        <w:ind w:left="2160" w:hanging="180"/>
      </w:pPr>
    </w:lvl>
    <w:lvl w:ilvl="3" w:tplc="48347EE8">
      <w:start w:val="1"/>
      <w:numFmt w:val="decimal"/>
      <w:lvlText w:val="%4."/>
      <w:lvlJc w:val="left"/>
      <w:pPr>
        <w:ind w:left="2880" w:hanging="360"/>
      </w:pPr>
    </w:lvl>
    <w:lvl w:ilvl="4" w:tplc="E8406778">
      <w:start w:val="1"/>
      <w:numFmt w:val="lowerLetter"/>
      <w:lvlText w:val="%5."/>
      <w:lvlJc w:val="left"/>
      <w:pPr>
        <w:ind w:left="3600" w:hanging="360"/>
      </w:pPr>
    </w:lvl>
    <w:lvl w:ilvl="5" w:tplc="FD763764">
      <w:start w:val="1"/>
      <w:numFmt w:val="lowerRoman"/>
      <w:lvlText w:val="%6."/>
      <w:lvlJc w:val="right"/>
      <w:pPr>
        <w:ind w:left="4320" w:hanging="180"/>
      </w:pPr>
    </w:lvl>
    <w:lvl w:ilvl="6" w:tplc="7F009834">
      <w:start w:val="1"/>
      <w:numFmt w:val="decimal"/>
      <w:lvlText w:val="%7."/>
      <w:lvlJc w:val="left"/>
      <w:pPr>
        <w:ind w:left="5040" w:hanging="360"/>
      </w:pPr>
    </w:lvl>
    <w:lvl w:ilvl="7" w:tplc="B1E89FE2">
      <w:start w:val="1"/>
      <w:numFmt w:val="lowerLetter"/>
      <w:lvlText w:val="%8."/>
      <w:lvlJc w:val="left"/>
      <w:pPr>
        <w:ind w:left="5760" w:hanging="360"/>
      </w:pPr>
    </w:lvl>
    <w:lvl w:ilvl="8" w:tplc="087E173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2E0A3F"/>
    <w:multiLevelType w:val="multilevel"/>
    <w:tmpl w:val="F322F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8" w15:restartNumberingAfterBreak="0">
    <w:nsid w:val="587426C0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0DFDD0"/>
    <w:multiLevelType w:val="hybridMultilevel"/>
    <w:tmpl w:val="A7FAC5C2"/>
    <w:lvl w:ilvl="0" w:tplc="3E247438">
      <w:start w:val="1"/>
      <w:numFmt w:val="decimal"/>
      <w:lvlText w:val="%1"/>
      <w:lvlJc w:val="left"/>
      <w:pPr>
        <w:ind w:left="720" w:hanging="360"/>
      </w:pPr>
    </w:lvl>
    <w:lvl w:ilvl="1" w:tplc="0046EF30">
      <w:start w:val="1"/>
      <w:numFmt w:val="lowerLetter"/>
      <w:lvlText w:val="%2."/>
      <w:lvlJc w:val="left"/>
      <w:pPr>
        <w:ind w:left="1440" w:hanging="360"/>
      </w:pPr>
    </w:lvl>
    <w:lvl w:ilvl="2" w:tplc="CD002B38">
      <w:start w:val="1"/>
      <w:numFmt w:val="lowerRoman"/>
      <w:lvlText w:val="%3."/>
      <w:lvlJc w:val="right"/>
      <w:pPr>
        <w:ind w:left="2160" w:hanging="180"/>
      </w:pPr>
    </w:lvl>
    <w:lvl w:ilvl="3" w:tplc="4DFC4060">
      <w:start w:val="1"/>
      <w:numFmt w:val="decimal"/>
      <w:lvlText w:val="%4."/>
      <w:lvlJc w:val="left"/>
      <w:pPr>
        <w:ind w:left="2880" w:hanging="360"/>
      </w:pPr>
    </w:lvl>
    <w:lvl w:ilvl="4" w:tplc="06D434EE">
      <w:start w:val="1"/>
      <w:numFmt w:val="lowerLetter"/>
      <w:lvlText w:val="%5."/>
      <w:lvlJc w:val="left"/>
      <w:pPr>
        <w:ind w:left="3600" w:hanging="360"/>
      </w:pPr>
    </w:lvl>
    <w:lvl w:ilvl="5" w:tplc="F3046BEE">
      <w:start w:val="1"/>
      <w:numFmt w:val="lowerRoman"/>
      <w:lvlText w:val="%6."/>
      <w:lvlJc w:val="right"/>
      <w:pPr>
        <w:ind w:left="4320" w:hanging="180"/>
      </w:pPr>
    </w:lvl>
    <w:lvl w:ilvl="6" w:tplc="FCDC3180">
      <w:start w:val="1"/>
      <w:numFmt w:val="decimal"/>
      <w:lvlText w:val="%7."/>
      <w:lvlJc w:val="left"/>
      <w:pPr>
        <w:ind w:left="5040" w:hanging="360"/>
      </w:pPr>
    </w:lvl>
    <w:lvl w:ilvl="7" w:tplc="4600D4AC">
      <w:start w:val="1"/>
      <w:numFmt w:val="lowerLetter"/>
      <w:lvlText w:val="%8."/>
      <w:lvlJc w:val="left"/>
      <w:pPr>
        <w:ind w:left="5760" w:hanging="360"/>
      </w:pPr>
    </w:lvl>
    <w:lvl w:ilvl="8" w:tplc="4930404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7511DE"/>
    <w:multiLevelType w:val="hybridMultilevel"/>
    <w:tmpl w:val="2CBEB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49561A"/>
    <w:multiLevelType w:val="multilevel"/>
    <w:tmpl w:val="D246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7E45C0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185209"/>
    <w:multiLevelType w:val="hybridMultilevel"/>
    <w:tmpl w:val="B93603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6806B6E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6"/>
  </w:num>
  <w:num w:numId="3">
    <w:abstractNumId w:val="31"/>
  </w:num>
  <w:num w:numId="4">
    <w:abstractNumId w:val="30"/>
  </w:num>
  <w:num w:numId="5">
    <w:abstractNumId w:val="39"/>
  </w:num>
  <w:num w:numId="6">
    <w:abstractNumId w:val="18"/>
  </w:num>
  <w:num w:numId="7">
    <w:abstractNumId w:val="33"/>
  </w:num>
  <w:num w:numId="8">
    <w:abstractNumId w:val="34"/>
  </w:num>
  <w:num w:numId="9">
    <w:abstractNumId w:val="44"/>
  </w:num>
  <w:num w:numId="10">
    <w:abstractNumId w:val="24"/>
  </w:num>
  <w:num w:numId="11">
    <w:abstractNumId w:val="41"/>
  </w:num>
  <w:num w:numId="12">
    <w:abstractNumId w:val="16"/>
  </w:num>
  <w:num w:numId="13">
    <w:abstractNumId w:val="22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40"/>
  </w:num>
  <w:num w:numId="25">
    <w:abstractNumId w:val="43"/>
  </w:num>
  <w:num w:numId="26">
    <w:abstractNumId w:val="32"/>
  </w:num>
  <w:num w:numId="27">
    <w:abstractNumId w:val="28"/>
  </w:num>
  <w:num w:numId="28">
    <w:abstractNumId w:val="23"/>
  </w:num>
  <w:num w:numId="29">
    <w:abstractNumId w:val="25"/>
  </w:num>
  <w:num w:numId="30">
    <w:abstractNumId w:val="20"/>
  </w:num>
  <w:num w:numId="31">
    <w:abstractNumId w:val="38"/>
  </w:num>
  <w:num w:numId="32">
    <w:abstractNumId w:val="42"/>
  </w:num>
  <w:num w:numId="33">
    <w:abstractNumId w:val="17"/>
  </w:num>
  <w:num w:numId="34">
    <w:abstractNumId w:val="37"/>
  </w:num>
  <w:num w:numId="35">
    <w:abstractNumId w:val="35"/>
  </w:num>
  <w:num w:numId="36">
    <w:abstractNumId w:val="27"/>
  </w:num>
  <w:num w:numId="37">
    <w:abstractNumId w:val="29"/>
  </w:num>
  <w:num w:numId="38">
    <w:abstractNumId w:val="0"/>
  </w:num>
  <w:num w:numId="39">
    <w:abstractNumId w:val="21"/>
  </w:num>
  <w:num w:numId="40">
    <w:abstractNumId w:val="26"/>
  </w:num>
  <w:num w:numId="41">
    <w:abstractNumId w:val="11"/>
  </w:num>
  <w:num w:numId="42">
    <w:abstractNumId w:val="12"/>
  </w:num>
  <w:num w:numId="43">
    <w:abstractNumId w:val="13"/>
  </w:num>
  <w:num w:numId="44">
    <w:abstractNumId w:val="14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CE"/>
    <w:rsid w:val="00006886"/>
    <w:rsid w:val="00024C68"/>
    <w:rsid w:val="00044CDC"/>
    <w:rsid w:val="00045D96"/>
    <w:rsid w:val="00051D7F"/>
    <w:rsid w:val="0006033B"/>
    <w:rsid w:val="00062829"/>
    <w:rsid w:val="000A7820"/>
    <w:rsid w:val="000B3EE4"/>
    <w:rsid w:val="000B55EC"/>
    <w:rsid w:val="000C2F02"/>
    <w:rsid w:val="000D2F5D"/>
    <w:rsid w:val="000D47B1"/>
    <w:rsid w:val="000E395D"/>
    <w:rsid w:val="000E7034"/>
    <w:rsid w:val="000F15EE"/>
    <w:rsid w:val="000F5B1D"/>
    <w:rsid w:val="00116B31"/>
    <w:rsid w:val="00122BA5"/>
    <w:rsid w:val="00153C5B"/>
    <w:rsid w:val="00190E88"/>
    <w:rsid w:val="001B4DE4"/>
    <w:rsid w:val="001C5931"/>
    <w:rsid w:val="001E36D3"/>
    <w:rsid w:val="002610FE"/>
    <w:rsid w:val="002615D9"/>
    <w:rsid w:val="002658C9"/>
    <w:rsid w:val="00276233"/>
    <w:rsid w:val="002814F4"/>
    <w:rsid w:val="0029381C"/>
    <w:rsid w:val="002B1844"/>
    <w:rsid w:val="002D472E"/>
    <w:rsid w:val="002F5210"/>
    <w:rsid w:val="00304DD7"/>
    <w:rsid w:val="00320DC3"/>
    <w:rsid w:val="003307E2"/>
    <w:rsid w:val="00341A7E"/>
    <w:rsid w:val="0034421D"/>
    <w:rsid w:val="00351454"/>
    <w:rsid w:val="00351587"/>
    <w:rsid w:val="0038263C"/>
    <w:rsid w:val="00394BB7"/>
    <w:rsid w:val="003A2995"/>
    <w:rsid w:val="003A546F"/>
    <w:rsid w:val="003A6F5B"/>
    <w:rsid w:val="003B4599"/>
    <w:rsid w:val="003D6D78"/>
    <w:rsid w:val="004346CE"/>
    <w:rsid w:val="004353D2"/>
    <w:rsid w:val="00441AA7"/>
    <w:rsid w:val="00445293"/>
    <w:rsid w:val="004606FE"/>
    <w:rsid w:val="00480F84"/>
    <w:rsid w:val="00484105"/>
    <w:rsid w:val="00487991"/>
    <w:rsid w:val="004B74B2"/>
    <w:rsid w:val="004E4C23"/>
    <w:rsid w:val="00522789"/>
    <w:rsid w:val="00535397"/>
    <w:rsid w:val="005433D5"/>
    <w:rsid w:val="00553FF7"/>
    <w:rsid w:val="005547DD"/>
    <w:rsid w:val="005574ED"/>
    <w:rsid w:val="00585EB1"/>
    <w:rsid w:val="005A2481"/>
    <w:rsid w:val="005C43CF"/>
    <w:rsid w:val="005E0583"/>
    <w:rsid w:val="005F2325"/>
    <w:rsid w:val="00603C26"/>
    <w:rsid w:val="00610903"/>
    <w:rsid w:val="00622759"/>
    <w:rsid w:val="00626ED1"/>
    <w:rsid w:val="00646058"/>
    <w:rsid w:val="00656CDF"/>
    <w:rsid w:val="006C2528"/>
    <w:rsid w:val="006C4D11"/>
    <w:rsid w:val="006E43E8"/>
    <w:rsid w:val="006F04F6"/>
    <w:rsid w:val="006F1EDF"/>
    <w:rsid w:val="006F4D63"/>
    <w:rsid w:val="007175A3"/>
    <w:rsid w:val="00717967"/>
    <w:rsid w:val="00717F59"/>
    <w:rsid w:val="00742C69"/>
    <w:rsid w:val="0074689D"/>
    <w:rsid w:val="00765708"/>
    <w:rsid w:val="00780DD4"/>
    <w:rsid w:val="00792423"/>
    <w:rsid w:val="007C069A"/>
    <w:rsid w:val="007C5B2D"/>
    <w:rsid w:val="007C7A1F"/>
    <w:rsid w:val="007D60E4"/>
    <w:rsid w:val="007F06ED"/>
    <w:rsid w:val="00831AFB"/>
    <w:rsid w:val="00840DA1"/>
    <w:rsid w:val="0087533E"/>
    <w:rsid w:val="008F470D"/>
    <w:rsid w:val="008F508C"/>
    <w:rsid w:val="009207AB"/>
    <w:rsid w:val="009303AF"/>
    <w:rsid w:val="00930E4A"/>
    <w:rsid w:val="00931C85"/>
    <w:rsid w:val="00956877"/>
    <w:rsid w:val="00961495"/>
    <w:rsid w:val="009668E8"/>
    <w:rsid w:val="00974B17"/>
    <w:rsid w:val="009961AE"/>
    <w:rsid w:val="009D2676"/>
    <w:rsid w:val="00A05747"/>
    <w:rsid w:val="00A07271"/>
    <w:rsid w:val="00A50AA9"/>
    <w:rsid w:val="00A90157"/>
    <w:rsid w:val="00AA7CA6"/>
    <w:rsid w:val="00AB364C"/>
    <w:rsid w:val="00AD04ED"/>
    <w:rsid w:val="00AE21ED"/>
    <w:rsid w:val="00AE7A98"/>
    <w:rsid w:val="00B0685A"/>
    <w:rsid w:val="00B12F0A"/>
    <w:rsid w:val="00B35D9B"/>
    <w:rsid w:val="00B81B31"/>
    <w:rsid w:val="00BA516F"/>
    <w:rsid w:val="00BB0A37"/>
    <w:rsid w:val="00BD26AE"/>
    <w:rsid w:val="00BD2FDA"/>
    <w:rsid w:val="00BD4832"/>
    <w:rsid w:val="00BD5790"/>
    <w:rsid w:val="00BF2C8E"/>
    <w:rsid w:val="00C14313"/>
    <w:rsid w:val="00C2415E"/>
    <w:rsid w:val="00C37616"/>
    <w:rsid w:val="00C4225B"/>
    <w:rsid w:val="00C467E6"/>
    <w:rsid w:val="00C50ABC"/>
    <w:rsid w:val="00CA590E"/>
    <w:rsid w:val="00CC453A"/>
    <w:rsid w:val="00CD1924"/>
    <w:rsid w:val="00CD3D57"/>
    <w:rsid w:val="00CD75B3"/>
    <w:rsid w:val="00CF59A7"/>
    <w:rsid w:val="00D262C3"/>
    <w:rsid w:val="00D94F0A"/>
    <w:rsid w:val="00DA09BA"/>
    <w:rsid w:val="00DB6554"/>
    <w:rsid w:val="00DC134F"/>
    <w:rsid w:val="00DE0140"/>
    <w:rsid w:val="00DE209B"/>
    <w:rsid w:val="00DE7742"/>
    <w:rsid w:val="00E01AE8"/>
    <w:rsid w:val="00E1498B"/>
    <w:rsid w:val="00E21974"/>
    <w:rsid w:val="00E32754"/>
    <w:rsid w:val="00E513F2"/>
    <w:rsid w:val="00EA2449"/>
    <w:rsid w:val="00EA619F"/>
    <w:rsid w:val="00EB225C"/>
    <w:rsid w:val="00EE031C"/>
    <w:rsid w:val="00EE545E"/>
    <w:rsid w:val="00EF4030"/>
    <w:rsid w:val="00F12A32"/>
    <w:rsid w:val="00F37EB6"/>
    <w:rsid w:val="00F5535A"/>
    <w:rsid w:val="00F56A0A"/>
    <w:rsid w:val="00F619EF"/>
    <w:rsid w:val="00F92FC8"/>
    <w:rsid w:val="00F9535E"/>
    <w:rsid w:val="00FB1A9E"/>
    <w:rsid w:val="00FB1D32"/>
    <w:rsid w:val="00FC11CC"/>
    <w:rsid w:val="00FC3392"/>
    <w:rsid w:val="00FC7845"/>
    <w:rsid w:val="00FE038B"/>
    <w:rsid w:val="04D4507E"/>
    <w:rsid w:val="0539EB6F"/>
    <w:rsid w:val="07EE0232"/>
    <w:rsid w:val="0893BE99"/>
    <w:rsid w:val="0B6EA828"/>
    <w:rsid w:val="0CB734C8"/>
    <w:rsid w:val="0E549896"/>
    <w:rsid w:val="0F3EDA96"/>
    <w:rsid w:val="0FEED58A"/>
    <w:rsid w:val="14368884"/>
    <w:rsid w:val="1553F898"/>
    <w:rsid w:val="160E4036"/>
    <w:rsid w:val="1F4127F2"/>
    <w:rsid w:val="20DF93EA"/>
    <w:rsid w:val="23B5752E"/>
    <w:rsid w:val="2D3E371F"/>
    <w:rsid w:val="2FD1DAF1"/>
    <w:rsid w:val="36A7C510"/>
    <w:rsid w:val="3908B71F"/>
    <w:rsid w:val="3A29A96A"/>
    <w:rsid w:val="3AD5279B"/>
    <w:rsid w:val="3C1BD3D8"/>
    <w:rsid w:val="3C4057E1"/>
    <w:rsid w:val="3D11F4AB"/>
    <w:rsid w:val="3E015640"/>
    <w:rsid w:val="461CEE5B"/>
    <w:rsid w:val="48627637"/>
    <w:rsid w:val="4FAFB364"/>
    <w:rsid w:val="5522FFC9"/>
    <w:rsid w:val="5B92414D"/>
    <w:rsid w:val="5BFD7FD6"/>
    <w:rsid w:val="5F5DAE39"/>
    <w:rsid w:val="60185C8D"/>
    <w:rsid w:val="62FFC300"/>
    <w:rsid w:val="6581D516"/>
    <w:rsid w:val="66385625"/>
    <w:rsid w:val="66CA7BC2"/>
    <w:rsid w:val="6BB0529D"/>
    <w:rsid w:val="6D4C22FE"/>
    <w:rsid w:val="7547C05F"/>
    <w:rsid w:val="765E9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FD2717"/>
  <w14:defaultImageDpi w14:val="300"/>
  <w15:docId w15:val="{C5177AF0-90A0-4DA6-8751-F4254A32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75B3"/>
    <w:pPr>
      <w:jc w:val="both"/>
    </w:pPr>
    <w:rPr>
      <w:sz w:val="24"/>
      <w:szCs w:val="24"/>
      <w:lang w:val="ru-RU" w:eastAsia="ru-RU"/>
    </w:rPr>
  </w:style>
  <w:style w:type="paragraph" w:styleId="Heading1">
    <w:name w:val="heading 1"/>
    <w:basedOn w:val="Normal"/>
    <w:link w:val="Heading1Char"/>
    <w:qFormat/>
    <w:rsid w:val="00351587"/>
    <w:pPr>
      <w:numPr>
        <w:numId w:val="40"/>
      </w:numPr>
      <w:shd w:val="clear" w:color="auto" w:fill="333333"/>
      <w:spacing w:before="240" w:after="120"/>
      <w:ind w:left="431" w:hanging="431"/>
      <w:jc w:val="center"/>
      <w:outlineLvl w:val="0"/>
    </w:pPr>
    <w:rPr>
      <w:sz w:val="36"/>
      <w:lang w:val="en-US"/>
    </w:rPr>
  </w:style>
  <w:style w:type="paragraph" w:styleId="Heading2">
    <w:name w:val="heading 2"/>
    <w:basedOn w:val="Normal"/>
    <w:link w:val="Heading2Char"/>
    <w:qFormat/>
    <w:rsid w:val="00DE0140"/>
    <w:pPr>
      <w:numPr>
        <w:ilvl w:val="1"/>
        <w:numId w:val="40"/>
      </w:numPr>
      <w:spacing w:before="100" w:beforeAutospacing="1" w:after="100" w:afterAutospacing="1"/>
      <w:outlineLvl w:val="1"/>
    </w:pPr>
    <w:rPr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qFormat/>
    <w:rsid w:val="00CD75B3"/>
    <w:pPr>
      <w:keepNext/>
      <w:numPr>
        <w:ilvl w:val="2"/>
        <w:numId w:val="40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E0140"/>
    <w:pPr>
      <w:keepNext/>
      <w:keepLines/>
      <w:numPr>
        <w:ilvl w:val="3"/>
        <w:numId w:val="4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E0140"/>
    <w:pPr>
      <w:keepNext/>
      <w:keepLines/>
      <w:numPr>
        <w:ilvl w:val="4"/>
        <w:numId w:val="40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E0140"/>
    <w:pPr>
      <w:keepNext/>
      <w:keepLines/>
      <w:numPr>
        <w:ilvl w:val="5"/>
        <w:numId w:val="40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E0140"/>
    <w:pPr>
      <w:keepNext/>
      <w:keepLines/>
      <w:numPr>
        <w:ilvl w:val="6"/>
        <w:numId w:val="4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E0140"/>
    <w:pPr>
      <w:keepNext/>
      <w:keepLines/>
      <w:numPr>
        <w:ilvl w:val="7"/>
        <w:numId w:val="4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E0140"/>
    <w:pPr>
      <w:keepNext/>
      <w:keepLines/>
      <w:numPr>
        <w:ilvl w:val="8"/>
        <w:numId w:val="4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346CE"/>
    <w:rPr>
      <w:color w:val="0000FF"/>
      <w:u w:val="single"/>
    </w:rPr>
  </w:style>
  <w:style w:type="paragraph" w:styleId="NormalWeb">
    <w:name w:val="Normal (Web)"/>
    <w:basedOn w:val="Normal"/>
    <w:rsid w:val="004346CE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4346CE"/>
    <w:rPr>
      <w:i/>
      <w:iCs/>
    </w:rPr>
  </w:style>
  <w:style w:type="paragraph" w:styleId="TOC1">
    <w:name w:val="toc 1"/>
    <w:basedOn w:val="Normal"/>
    <w:next w:val="Normal"/>
    <w:autoRedefine/>
    <w:uiPriority w:val="39"/>
    <w:rsid w:val="00610903"/>
    <w:pPr>
      <w:spacing w:before="120"/>
      <w:jc w:val="left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351587"/>
    <w:pPr>
      <w:spacing w:before="120"/>
      <w:ind w:left="240"/>
      <w:jc w:val="left"/>
    </w:pPr>
    <w:rPr>
      <w:rFonts w:asciiTheme="minorHAnsi" w:hAnsiTheme="minorHAnsi"/>
      <w:b/>
      <w:bCs/>
      <w:sz w:val="22"/>
      <w:szCs w:val="22"/>
    </w:rPr>
  </w:style>
  <w:style w:type="paragraph" w:styleId="Title">
    <w:name w:val="Title"/>
    <w:basedOn w:val="Normal"/>
    <w:qFormat/>
    <w:rsid w:val="0061090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351587"/>
    <w:rPr>
      <w:sz w:val="36"/>
      <w:szCs w:val="24"/>
      <w:shd w:val="clear" w:color="auto" w:fill="333333"/>
      <w:lang w:val="en-US" w:eastAsia="ru-RU"/>
    </w:rPr>
  </w:style>
  <w:style w:type="character" w:customStyle="1" w:styleId="Heading2Char">
    <w:name w:val="Heading 2 Char"/>
    <w:basedOn w:val="DefaultParagraphFont"/>
    <w:link w:val="Heading2"/>
    <w:rsid w:val="00DE0140"/>
    <w:rPr>
      <w:b/>
      <w:bCs/>
      <w:sz w:val="28"/>
      <w:szCs w:val="36"/>
      <w:lang w:val="ru-RU" w:eastAsia="ru-RU"/>
    </w:rPr>
  </w:style>
  <w:style w:type="paragraph" w:styleId="Footer">
    <w:name w:val="footer"/>
    <w:basedOn w:val="Normal"/>
    <w:rsid w:val="00CA590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A590E"/>
  </w:style>
  <w:style w:type="character" w:styleId="FollowedHyperlink">
    <w:name w:val="FollowedHyperlink"/>
    <w:basedOn w:val="DefaultParagraphFont"/>
    <w:rsid w:val="00765708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CD75B3"/>
    <w:rPr>
      <w:rFonts w:cs="Arial"/>
      <w:b/>
      <w:bCs/>
      <w:sz w:val="26"/>
      <w:szCs w:val="26"/>
      <w:lang w:val="ru-RU" w:eastAsia="ru-RU"/>
    </w:rPr>
  </w:style>
  <w:style w:type="paragraph" w:styleId="TOC3">
    <w:name w:val="toc 3"/>
    <w:basedOn w:val="Normal"/>
    <w:next w:val="Normal"/>
    <w:autoRedefine/>
    <w:uiPriority w:val="39"/>
    <w:rsid w:val="00792423"/>
    <w:pPr>
      <w:ind w:left="480"/>
      <w:jc w:val="left"/>
    </w:pPr>
    <w:rPr>
      <w:rFonts w:asciiTheme="minorHAnsi" w:hAnsiTheme="minorHAnsi"/>
      <w:sz w:val="20"/>
      <w:szCs w:val="20"/>
    </w:rPr>
  </w:style>
  <w:style w:type="paragraph" w:customStyle="1" w:styleId="Table-Heading">
    <w:name w:val="Table - Heading"/>
    <w:basedOn w:val="Normal"/>
    <w:next w:val="Normal"/>
    <w:rsid w:val="00062829"/>
    <w:pPr>
      <w:keepNext/>
      <w:pBdr>
        <w:bottom w:val="single" w:sz="36" w:space="3" w:color="C0C0C0"/>
      </w:pBdr>
      <w:spacing w:before="120"/>
    </w:pPr>
    <w:rPr>
      <w:rFonts w:ascii="Arial" w:hAnsi="Arial"/>
      <w:b/>
      <w:sz w:val="20"/>
      <w:szCs w:val="20"/>
      <w:lang w:val="en-US" w:eastAsia="en-US"/>
    </w:rPr>
  </w:style>
  <w:style w:type="paragraph" w:customStyle="1" w:styleId="Table-Text">
    <w:name w:val="Table - Text"/>
    <w:basedOn w:val="Normal"/>
    <w:rsid w:val="00062829"/>
    <w:pPr>
      <w:spacing w:before="60" w:after="60"/>
    </w:pPr>
    <w:rPr>
      <w:sz w:val="20"/>
      <w:szCs w:val="20"/>
      <w:lang w:val="en-US" w:eastAsia="en-US"/>
    </w:rPr>
  </w:style>
  <w:style w:type="paragraph" w:customStyle="1" w:styleId="Table-ColHead">
    <w:name w:val="Table - Col. Head"/>
    <w:basedOn w:val="Normal"/>
    <w:rsid w:val="00062829"/>
    <w:pPr>
      <w:keepNext/>
      <w:suppressAutoHyphens/>
      <w:spacing w:before="60" w:after="60"/>
    </w:pPr>
    <w:rPr>
      <w:rFonts w:ascii="Arial" w:hAnsi="Arial"/>
      <w:b/>
      <w:sz w:val="20"/>
      <w:szCs w:val="20"/>
      <w:lang w:val="en-US" w:eastAsia="en-US"/>
    </w:rPr>
  </w:style>
  <w:style w:type="paragraph" w:customStyle="1" w:styleId="Contents">
    <w:name w:val="Contents"/>
    <w:basedOn w:val="Heading1"/>
    <w:rsid w:val="00062829"/>
    <w:pPr>
      <w:pageBreakBefore/>
      <w:pBdr>
        <w:top w:val="single" w:sz="4" w:space="1" w:color="auto"/>
        <w:left w:val="single" w:sz="6" w:space="1" w:color="auto"/>
        <w:bottom w:val="single" w:sz="4" w:space="1" w:color="auto"/>
        <w:right w:val="single" w:sz="6" w:space="1" w:color="auto"/>
      </w:pBdr>
      <w:shd w:val="pct70" w:color="auto" w:fill="FFFFFF"/>
      <w:spacing w:before="0" w:after="240"/>
    </w:pPr>
    <w:rPr>
      <w:rFonts w:ascii="Arial" w:hAnsi="Arial"/>
      <w:bCs/>
      <w:noProof/>
      <w:color w:val="FFFFFF"/>
      <w:sz w:val="28"/>
      <w:szCs w:val="20"/>
      <w:lang w:eastAsia="en-US"/>
    </w:rPr>
  </w:style>
  <w:style w:type="paragraph" w:customStyle="1" w:styleId="Comment">
    <w:name w:val="Comment"/>
    <w:basedOn w:val="Normal"/>
    <w:rsid w:val="00062829"/>
    <w:pPr>
      <w:overflowPunct w:val="0"/>
      <w:autoSpaceDE w:val="0"/>
      <w:autoSpaceDN w:val="0"/>
      <w:adjustRightInd w:val="0"/>
      <w:spacing w:after="120"/>
      <w:textAlignment w:val="baseline"/>
    </w:pPr>
    <w:rPr>
      <w:i/>
      <w:color w:val="000080"/>
      <w:sz w:val="22"/>
      <w:szCs w:val="20"/>
      <w:lang w:val="en-US" w:eastAsia="en-US"/>
    </w:rPr>
  </w:style>
  <w:style w:type="paragraph" w:styleId="BodyText">
    <w:name w:val="Body Text"/>
    <w:basedOn w:val="Normal"/>
    <w:rsid w:val="00062829"/>
    <w:pPr>
      <w:spacing w:after="120"/>
    </w:pPr>
  </w:style>
  <w:style w:type="paragraph" w:styleId="E-mailSignature">
    <w:name w:val="E-mail Signature"/>
    <w:basedOn w:val="Normal"/>
    <w:rsid w:val="00062829"/>
  </w:style>
  <w:style w:type="paragraph" w:styleId="Header">
    <w:name w:val="header"/>
    <w:basedOn w:val="Normal"/>
    <w:rsid w:val="00062829"/>
    <w:pPr>
      <w:pBdr>
        <w:bottom w:val="single" w:sz="6" w:space="1" w:color="auto"/>
      </w:pBdr>
      <w:tabs>
        <w:tab w:val="center" w:pos="3960"/>
        <w:tab w:val="right" w:pos="8280"/>
      </w:tabs>
    </w:pPr>
    <w:rPr>
      <w:sz w:val="18"/>
      <w:szCs w:val="20"/>
      <w:lang w:val="en-US" w:eastAsia="en-US"/>
    </w:rPr>
  </w:style>
  <w:style w:type="table" w:styleId="TableGrid">
    <w:name w:val="Table Grid"/>
    <w:basedOn w:val="TableNormal"/>
    <w:rsid w:val="005A24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Left075">
    <w:name w:val="Normal + Left:  0.75&quot;"/>
    <w:aliases w:val="Before:  5 pt"/>
    <w:basedOn w:val="Normal"/>
    <w:rsid w:val="00024C68"/>
    <w:pPr>
      <w:spacing w:before="100" w:beforeAutospacing="1" w:after="100" w:afterAutospacing="1"/>
      <w:ind w:left="108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A7CA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56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A0A"/>
    <w:rPr>
      <w:rFonts w:ascii="Tahoma" w:hAnsi="Tahoma" w:cs="Tahoma"/>
      <w:sz w:val="16"/>
      <w:szCs w:val="16"/>
      <w:lang w:val="ru-RU" w:eastAsia="ru-RU"/>
    </w:rPr>
  </w:style>
  <w:style w:type="character" w:customStyle="1" w:styleId="Heading4Char">
    <w:name w:val="Heading 4 Char"/>
    <w:basedOn w:val="DefaultParagraphFont"/>
    <w:link w:val="Heading4"/>
    <w:semiHidden/>
    <w:rsid w:val="00DE014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ru-RU" w:eastAsia="ru-RU"/>
    </w:rPr>
  </w:style>
  <w:style w:type="character" w:customStyle="1" w:styleId="Heading5Char">
    <w:name w:val="Heading 5 Char"/>
    <w:basedOn w:val="DefaultParagraphFont"/>
    <w:link w:val="Heading5"/>
    <w:semiHidden/>
    <w:rsid w:val="00DE0140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ru-RU" w:eastAsia="ru-RU"/>
    </w:rPr>
  </w:style>
  <w:style w:type="character" w:customStyle="1" w:styleId="Heading6Char">
    <w:name w:val="Heading 6 Char"/>
    <w:basedOn w:val="DefaultParagraphFont"/>
    <w:link w:val="Heading6"/>
    <w:semiHidden/>
    <w:rsid w:val="00DE014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Heading7Char">
    <w:name w:val="Heading 7 Char"/>
    <w:basedOn w:val="DefaultParagraphFont"/>
    <w:link w:val="Heading7"/>
    <w:semiHidden/>
    <w:rsid w:val="00DE014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semiHidden/>
    <w:rsid w:val="00DE014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Heading9Char">
    <w:name w:val="Heading 9 Char"/>
    <w:basedOn w:val="DefaultParagraphFont"/>
    <w:link w:val="Heading9"/>
    <w:semiHidden/>
    <w:rsid w:val="00DE01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F5210"/>
    <w:pPr>
      <w:keepNext/>
      <w:keepLines/>
      <w:numPr>
        <w:numId w:val="0"/>
      </w:numPr>
      <w:shd w:val="clear" w:color="auto" w:fill="auto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OC4">
    <w:name w:val="toc 4"/>
    <w:basedOn w:val="Normal"/>
    <w:next w:val="Normal"/>
    <w:autoRedefine/>
    <w:unhideWhenUsed/>
    <w:rsid w:val="000A7820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0A7820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0A7820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0A7820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0A7820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0A7820"/>
    <w:pPr>
      <w:ind w:left="192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93233731B8624D8656A89BA7E241F2" ma:contentTypeVersion="4" ma:contentTypeDescription="Creați un document nou." ma:contentTypeScope="" ma:versionID="e9e64f7c5c6473d6fc1b2d9b42e77ec0">
  <xsd:schema xmlns:xsd="http://www.w3.org/2001/XMLSchema" xmlns:xs="http://www.w3.org/2001/XMLSchema" xmlns:p="http://schemas.microsoft.com/office/2006/metadata/properties" xmlns:ns2="5bb3c9d7-dc2b-42c1-bf28-a8238428affa" targetNamespace="http://schemas.microsoft.com/office/2006/metadata/properties" ma:root="true" ma:fieldsID="e36233a789cab71bec35649e79818815" ns2:_="">
    <xsd:import namespace="5bb3c9d7-dc2b-42c1-bf28-a8238428a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b3c9d7-dc2b-42c1-bf28-a8238428af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FFBE1E-0F80-4DC2-B388-6C7A3FFB8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b3c9d7-dc2b-42c1-bf28-a8238428af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513755-B952-4111-8AF0-DB16310FDF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1E894F-B1F3-4E24-9A90-3DD10E6274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983F3B-C420-44E3-972E-953341A7D7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2571</Words>
  <Characters>14660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Document Template</vt:lpstr>
    </vt:vector>
  </TitlesOfParts>
  <Company>UM</Company>
  <LinksUpToDate>false</LinksUpToDate>
  <CharactersWithSpaces>17197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Document Template</dc:title>
  <dc:subject/>
  <dc:creator>Igor E. Berezhnoy</dc:creator>
  <cp:keywords/>
  <dc:description/>
  <cp:lastModifiedBy>Cristiana-Maria AGACHE</cp:lastModifiedBy>
  <cp:revision>2</cp:revision>
  <dcterms:created xsi:type="dcterms:W3CDTF">2024-04-15T21:38:00Z</dcterms:created>
  <dcterms:modified xsi:type="dcterms:W3CDTF">2024-04-15T21:38:00Z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0x0101005593233731B8624D8656A89BA7E241F2</vt:lpwstr>
  </property>
</Properties>
</file>